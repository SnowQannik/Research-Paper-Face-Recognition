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7F6" w:rsidRPr="00FB60EE" w:rsidRDefault="002E6BB9" w:rsidP="003277F6">
      <w:pPr>
        <w:spacing w:line="480" w:lineRule="auto"/>
        <w:jc w:val="center"/>
        <w:rPr>
          <w:rFonts w:ascii="Times New Roman" w:hAnsi="Times New Roman" w:cs="Times New Roman"/>
          <w:b/>
          <w:sz w:val="24"/>
          <w:szCs w:val="24"/>
        </w:rPr>
      </w:pPr>
      <w:r w:rsidRPr="00FB60EE">
        <w:rPr>
          <w:rFonts w:ascii="Times New Roman" w:hAnsi="Times New Roman" w:cs="Times New Roman"/>
          <w:b/>
          <w:sz w:val="24"/>
          <w:szCs w:val="24"/>
        </w:rPr>
        <w:t>Research on a Face recognition system using image processing</w:t>
      </w:r>
    </w:p>
    <w:p w:rsidR="001B2AE7" w:rsidRDefault="001B2AE7" w:rsidP="003277F6">
      <w:pPr>
        <w:spacing w:line="480" w:lineRule="auto"/>
        <w:jc w:val="center"/>
        <w:rPr>
          <w:rFonts w:ascii="Times New Roman" w:hAnsi="Times New Roman" w:cs="Times New Roman"/>
          <w:sz w:val="24"/>
          <w:szCs w:val="24"/>
        </w:rPr>
      </w:pPr>
    </w:p>
    <w:p w:rsidR="001B2AE7" w:rsidRPr="003277F6" w:rsidRDefault="001B2AE7" w:rsidP="003277F6">
      <w:pPr>
        <w:spacing w:line="480" w:lineRule="auto"/>
        <w:jc w:val="center"/>
        <w:rPr>
          <w:rFonts w:ascii="Times New Roman" w:hAnsi="Times New Roman" w:cs="Times New Roman"/>
          <w:sz w:val="24"/>
          <w:szCs w:val="24"/>
        </w:rPr>
      </w:pPr>
    </w:p>
    <w:p w:rsidR="003277F6" w:rsidRPr="003277F6" w:rsidRDefault="00633BF9" w:rsidP="00FB60EE">
      <w:pPr>
        <w:spacing w:line="480" w:lineRule="auto"/>
        <w:jc w:val="center"/>
        <w:rPr>
          <w:rFonts w:ascii="Times New Roman" w:hAnsi="Times New Roman" w:cs="Times New Roman"/>
          <w:sz w:val="24"/>
          <w:szCs w:val="24"/>
        </w:rPr>
      </w:pPr>
      <w:r>
        <w:rPr>
          <w:rFonts w:ascii="Times New Roman" w:hAnsi="Times New Roman" w:cs="Times New Roman"/>
          <w:sz w:val="24"/>
          <w:szCs w:val="24"/>
        </w:rPr>
        <w:t>Uditanshu Khatri</w:t>
      </w:r>
    </w:p>
    <w:p w:rsidR="00FB60EE" w:rsidRDefault="00633BF9" w:rsidP="00FB60EE">
      <w:pPr>
        <w:spacing w:line="480" w:lineRule="auto"/>
        <w:jc w:val="center"/>
        <w:rPr>
          <w:rFonts w:ascii="Times New Roman" w:hAnsi="Times New Roman" w:cs="Times New Roman"/>
          <w:sz w:val="24"/>
          <w:szCs w:val="24"/>
        </w:rPr>
      </w:pPr>
      <w:r>
        <w:rPr>
          <w:rFonts w:ascii="Times New Roman" w:hAnsi="Times New Roman" w:cs="Times New Roman"/>
          <w:sz w:val="24"/>
          <w:szCs w:val="24"/>
        </w:rPr>
        <w:t>Image Processing</w:t>
      </w:r>
    </w:p>
    <w:p w:rsidR="00FB60EE" w:rsidRPr="00FB60EE" w:rsidRDefault="00FB60EE" w:rsidP="00FB60EE">
      <w:pPr>
        <w:spacing w:line="480" w:lineRule="auto"/>
        <w:jc w:val="center"/>
        <w:rPr>
          <w:rFonts w:ascii="Times New Roman" w:hAnsi="Times New Roman" w:cs="Times New Roman"/>
          <w:sz w:val="24"/>
          <w:szCs w:val="24"/>
        </w:rPr>
      </w:pPr>
      <w:bookmarkStart w:id="0" w:name="_GoBack"/>
      <w:bookmarkEnd w:id="0"/>
      <w:r w:rsidRPr="00FB60EE">
        <w:rPr>
          <w:rFonts w:ascii="Times New Roman" w:hAnsi="Times New Roman" w:cs="Times New Roman"/>
          <w:sz w:val="24"/>
          <w:szCs w:val="24"/>
        </w:rPr>
        <w:t>New Jersey Institute of Technology</w:t>
      </w:r>
    </w:p>
    <w:p w:rsidR="003277F6" w:rsidRDefault="00FB60EE" w:rsidP="00FB60EE">
      <w:pPr>
        <w:jc w:val="center"/>
        <w:rPr>
          <w:rFonts w:ascii="Times New Roman" w:hAnsi="Times New Roman" w:cs="Times New Roman"/>
          <w:b/>
          <w:sz w:val="24"/>
          <w:szCs w:val="24"/>
        </w:rPr>
      </w:pPr>
      <w:r w:rsidRPr="00FB60EE">
        <w:rPr>
          <w:rFonts w:ascii="Times New Roman" w:hAnsi="Times New Roman" w:cs="Times New Roman"/>
          <w:sz w:val="24"/>
          <w:szCs w:val="24"/>
        </w:rPr>
        <w:t>Newark, NJ 07102</w:t>
      </w:r>
      <w:r w:rsidR="002E6BB9">
        <w:rPr>
          <w:rFonts w:ascii="Times New Roman" w:hAnsi="Times New Roman" w:cs="Times New Roman"/>
          <w:b/>
          <w:sz w:val="24"/>
          <w:szCs w:val="24"/>
        </w:rPr>
        <w:br w:type="page"/>
      </w:r>
    </w:p>
    <w:p w:rsidR="00C80551" w:rsidRDefault="00FB60EE" w:rsidP="00FB60EE">
      <w:pPr>
        <w:spacing w:line="480" w:lineRule="auto"/>
        <w:ind w:left="3600" w:firstLine="720"/>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rsidR="00EA1123" w:rsidRDefault="002E6BB9" w:rsidP="00037A4E">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C80551">
        <w:rPr>
          <w:rFonts w:ascii="Times New Roman" w:hAnsi="Times New Roman" w:cs="Times New Roman"/>
          <w:sz w:val="24"/>
          <w:szCs w:val="24"/>
        </w:rPr>
        <w:t xml:space="preserve">he </w:t>
      </w:r>
      <w:r w:rsidR="00A205F1">
        <w:rPr>
          <w:rFonts w:ascii="Times New Roman" w:hAnsi="Times New Roman" w:cs="Times New Roman"/>
          <w:sz w:val="24"/>
          <w:szCs w:val="24"/>
        </w:rPr>
        <w:t xml:space="preserve">automatic face </w:t>
      </w:r>
      <w:r w:rsidR="004E25E9">
        <w:rPr>
          <w:rFonts w:ascii="Times New Roman" w:hAnsi="Times New Roman" w:cs="Times New Roman"/>
          <w:sz w:val="24"/>
          <w:szCs w:val="24"/>
        </w:rPr>
        <w:t>recognition</w:t>
      </w:r>
      <w:r w:rsidR="00EC0597">
        <w:rPr>
          <w:rFonts w:ascii="Times New Roman" w:hAnsi="Times New Roman" w:cs="Times New Roman"/>
          <w:sz w:val="24"/>
          <w:szCs w:val="24"/>
        </w:rPr>
        <w:t xml:space="preserve"> has been</w:t>
      </w:r>
      <w:r w:rsidR="00C80551">
        <w:rPr>
          <w:rFonts w:ascii="Times New Roman" w:hAnsi="Times New Roman" w:cs="Times New Roman"/>
          <w:sz w:val="24"/>
          <w:szCs w:val="24"/>
        </w:rPr>
        <w:t xml:space="preserve"> a cha</w:t>
      </w:r>
      <w:r>
        <w:rPr>
          <w:rFonts w:ascii="Times New Roman" w:hAnsi="Times New Roman" w:cs="Times New Roman"/>
          <w:sz w:val="24"/>
          <w:szCs w:val="24"/>
        </w:rPr>
        <w:t>llenging task that has caught</w:t>
      </w:r>
      <w:r w:rsidR="00C80551">
        <w:rPr>
          <w:rFonts w:ascii="Times New Roman" w:hAnsi="Times New Roman" w:cs="Times New Roman"/>
          <w:sz w:val="24"/>
          <w:szCs w:val="24"/>
        </w:rPr>
        <w:t xml:space="preserve"> </w:t>
      </w:r>
      <w:r w:rsidR="004E25E9">
        <w:rPr>
          <w:rFonts w:ascii="Times New Roman" w:hAnsi="Times New Roman" w:cs="Times New Roman"/>
          <w:sz w:val="24"/>
          <w:szCs w:val="24"/>
        </w:rPr>
        <w:t>researcher</w:t>
      </w:r>
      <w:r w:rsidR="00C80551">
        <w:rPr>
          <w:rFonts w:ascii="Times New Roman" w:hAnsi="Times New Roman" w:cs="Times New Roman"/>
          <w:sz w:val="24"/>
          <w:szCs w:val="24"/>
        </w:rPr>
        <w:t>s' att</w:t>
      </w:r>
      <w:r>
        <w:rPr>
          <w:rFonts w:ascii="Times New Roman" w:hAnsi="Times New Roman" w:cs="Times New Roman"/>
          <w:sz w:val="24"/>
          <w:szCs w:val="24"/>
        </w:rPr>
        <w:t>ention in the recent past for</w:t>
      </w:r>
      <w:r w:rsidR="00C80551">
        <w:rPr>
          <w:rFonts w:ascii="Times New Roman" w:hAnsi="Times New Roman" w:cs="Times New Roman"/>
          <w:sz w:val="24"/>
          <w:szCs w:val="24"/>
        </w:rPr>
        <w:t xml:space="preserve"> its vast </w:t>
      </w:r>
      <w:r>
        <w:rPr>
          <w:rFonts w:ascii="Times New Roman" w:hAnsi="Times New Roman" w:cs="Times New Roman"/>
          <w:sz w:val="24"/>
          <w:szCs w:val="24"/>
        </w:rPr>
        <w:t>applications in diverse areas</w:t>
      </w:r>
      <w:r w:rsidR="00C80551">
        <w:rPr>
          <w:rFonts w:ascii="Times New Roman" w:hAnsi="Times New Roman" w:cs="Times New Roman"/>
          <w:sz w:val="24"/>
          <w:szCs w:val="24"/>
        </w:rPr>
        <w:t>.</w:t>
      </w:r>
      <w:r w:rsidR="006E2801">
        <w:rPr>
          <w:rFonts w:ascii="Times New Roman" w:hAnsi="Times New Roman" w:cs="Times New Roman"/>
          <w:sz w:val="24"/>
          <w:szCs w:val="24"/>
        </w:rPr>
        <w:t xml:space="preserve"> The concept of fac</w:t>
      </w:r>
      <w:r>
        <w:rPr>
          <w:rFonts w:ascii="Times New Roman" w:hAnsi="Times New Roman" w:cs="Times New Roman"/>
          <w:sz w:val="24"/>
          <w:szCs w:val="24"/>
        </w:rPr>
        <w:t>e recognition is among</w:t>
      </w:r>
      <w:r w:rsidR="006E2801">
        <w:rPr>
          <w:rFonts w:ascii="Times New Roman" w:hAnsi="Times New Roman" w:cs="Times New Roman"/>
          <w:sz w:val="24"/>
          <w:szCs w:val="24"/>
        </w:rPr>
        <w:t xml:space="preserve"> those challenges that have not been fully defined to address all situations. This research will present a new</w:t>
      </w:r>
      <w:r w:rsidR="005E054B">
        <w:rPr>
          <w:rFonts w:ascii="Times New Roman" w:hAnsi="Times New Roman" w:cs="Times New Roman"/>
          <w:sz w:val="24"/>
          <w:szCs w:val="24"/>
        </w:rPr>
        <w:t xml:space="preserve"> innovative</w:t>
      </w:r>
      <w:r w:rsidR="0045345D">
        <w:rPr>
          <w:rFonts w:ascii="Times New Roman" w:hAnsi="Times New Roman" w:cs="Times New Roman"/>
          <w:sz w:val="24"/>
          <w:szCs w:val="24"/>
        </w:rPr>
        <w:t xml:space="preserve"> </w:t>
      </w:r>
      <w:r w:rsidR="005E054B">
        <w:rPr>
          <w:rFonts w:ascii="Times New Roman" w:hAnsi="Times New Roman" w:cs="Times New Roman"/>
          <w:sz w:val="24"/>
          <w:szCs w:val="24"/>
        </w:rPr>
        <w:t>method</w:t>
      </w:r>
      <w:r w:rsidR="006E2801">
        <w:rPr>
          <w:rFonts w:ascii="Times New Roman" w:hAnsi="Times New Roman" w:cs="Times New Roman"/>
          <w:sz w:val="24"/>
          <w:szCs w:val="24"/>
        </w:rPr>
        <w:t xml:space="preserve"> </w:t>
      </w:r>
      <w:r w:rsidR="004E25E9">
        <w:rPr>
          <w:rFonts w:ascii="Times New Roman" w:hAnsi="Times New Roman" w:cs="Times New Roman"/>
          <w:sz w:val="24"/>
          <w:szCs w:val="24"/>
        </w:rPr>
        <w:t>for face</w:t>
      </w:r>
      <w:r w:rsidR="006E2801">
        <w:rPr>
          <w:rFonts w:ascii="Times New Roman" w:hAnsi="Times New Roman" w:cs="Times New Roman"/>
          <w:sz w:val="24"/>
          <w:szCs w:val="24"/>
        </w:rPr>
        <w:t xml:space="preserve"> recognition. The technique invol</w:t>
      </w:r>
      <w:r w:rsidR="005E054B">
        <w:rPr>
          <w:rFonts w:ascii="Times New Roman" w:hAnsi="Times New Roman" w:cs="Times New Roman"/>
          <w:sz w:val="24"/>
          <w:szCs w:val="24"/>
        </w:rPr>
        <w:t>ves using an image-based approach that leans</w:t>
      </w:r>
      <w:r w:rsidR="006E2801">
        <w:rPr>
          <w:rFonts w:ascii="Times New Roman" w:hAnsi="Times New Roman" w:cs="Times New Roman"/>
          <w:sz w:val="24"/>
          <w:szCs w:val="24"/>
        </w:rPr>
        <w:t xml:space="preserve"> towards</w:t>
      </w:r>
      <w:r w:rsidR="003B56F4">
        <w:rPr>
          <w:rFonts w:ascii="Times New Roman" w:hAnsi="Times New Roman" w:cs="Times New Roman"/>
          <w:sz w:val="24"/>
          <w:szCs w:val="24"/>
        </w:rPr>
        <w:t xml:space="preserve"> the foothold of</w:t>
      </w:r>
      <w:r w:rsidR="006E2801">
        <w:rPr>
          <w:rFonts w:ascii="Times New Roman" w:hAnsi="Times New Roman" w:cs="Times New Roman"/>
          <w:sz w:val="24"/>
          <w:szCs w:val="24"/>
        </w:rPr>
        <w:t xml:space="preserve"> artificial intelligence by </w:t>
      </w:r>
      <w:r w:rsidR="004E25E9">
        <w:rPr>
          <w:rFonts w:ascii="Times New Roman" w:hAnsi="Times New Roman" w:cs="Times New Roman"/>
          <w:sz w:val="24"/>
          <w:szCs w:val="24"/>
        </w:rPr>
        <w:t>continuously</w:t>
      </w:r>
      <w:r w:rsidR="006E2801">
        <w:rPr>
          <w:rFonts w:ascii="Times New Roman" w:hAnsi="Times New Roman" w:cs="Times New Roman"/>
          <w:sz w:val="24"/>
          <w:szCs w:val="24"/>
        </w:rPr>
        <w:t xml:space="preserve"> </w:t>
      </w:r>
      <w:r w:rsidR="003B56F4">
        <w:rPr>
          <w:rFonts w:ascii="Times New Roman" w:hAnsi="Times New Roman" w:cs="Times New Roman"/>
          <w:sz w:val="24"/>
          <w:szCs w:val="24"/>
        </w:rPr>
        <w:t>excluding</w:t>
      </w:r>
      <w:r w:rsidR="006E2801">
        <w:rPr>
          <w:rFonts w:ascii="Times New Roman" w:hAnsi="Times New Roman" w:cs="Times New Roman"/>
          <w:sz w:val="24"/>
          <w:szCs w:val="24"/>
        </w:rPr>
        <w:t xml:space="preserve"> data from images through various methods such as image compression. Image compression involves the use of </w:t>
      </w:r>
      <w:r w:rsidR="004E25E9">
        <w:rPr>
          <w:rFonts w:ascii="Times New Roman" w:hAnsi="Times New Roman" w:cs="Times New Roman"/>
          <w:sz w:val="24"/>
          <w:szCs w:val="24"/>
        </w:rPr>
        <w:t xml:space="preserve">a two-dimensional </w:t>
      </w:r>
      <w:r w:rsidR="004F6B77">
        <w:rPr>
          <w:rFonts w:ascii="Times New Roman" w:hAnsi="Times New Roman" w:cs="Times New Roman"/>
          <w:sz w:val="24"/>
          <w:szCs w:val="24"/>
        </w:rPr>
        <w:t>cosine</w:t>
      </w:r>
      <w:r w:rsidR="004E25E9">
        <w:rPr>
          <w:rFonts w:ascii="Times New Roman" w:hAnsi="Times New Roman" w:cs="Times New Roman"/>
          <w:sz w:val="24"/>
          <w:szCs w:val="24"/>
        </w:rPr>
        <w:t xml:space="preserve"> transform denoted as 2D-DCT.</w:t>
      </w:r>
      <w:r w:rsidR="00BA6786" w:rsidRPr="00BA6786">
        <w:t xml:space="preserve"> </w:t>
      </w:r>
      <w:r w:rsidR="00BA6786" w:rsidRPr="00BA6786">
        <w:rPr>
          <w:rFonts w:ascii="Times New Roman" w:hAnsi="Times New Roman" w:cs="Times New Roman"/>
          <w:sz w:val="24"/>
          <w:szCs w:val="24"/>
        </w:rPr>
        <w:t>(Kim, Lee, &amp; Sohn, 2014)</w:t>
      </w:r>
      <w:r w:rsidR="004E25E9">
        <w:rPr>
          <w:rFonts w:ascii="Times New Roman" w:hAnsi="Times New Roman" w:cs="Times New Roman"/>
          <w:sz w:val="24"/>
          <w:szCs w:val="24"/>
        </w:rPr>
        <w:t xml:space="preserve"> The DCT is res</w:t>
      </w:r>
      <w:r w:rsidR="0093368F">
        <w:rPr>
          <w:rFonts w:ascii="Times New Roman" w:hAnsi="Times New Roman" w:cs="Times New Roman"/>
          <w:sz w:val="24"/>
          <w:szCs w:val="24"/>
        </w:rPr>
        <w:t xml:space="preserve">ponsible for extracting </w:t>
      </w:r>
      <w:r w:rsidR="00437A9C">
        <w:rPr>
          <w:rFonts w:ascii="Times New Roman" w:hAnsi="Times New Roman" w:cs="Times New Roman"/>
          <w:sz w:val="24"/>
          <w:szCs w:val="24"/>
        </w:rPr>
        <w:t>properties</w:t>
      </w:r>
      <w:r w:rsidR="0093368F">
        <w:rPr>
          <w:rFonts w:ascii="Times New Roman" w:hAnsi="Times New Roman" w:cs="Times New Roman"/>
          <w:sz w:val="24"/>
          <w:szCs w:val="24"/>
        </w:rPr>
        <w:t xml:space="preserve"> from images based on skin tone and color</w:t>
      </w:r>
      <w:r w:rsidR="004E25E9">
        <w:rPr>
          <w:rFonts w:ascii="Times New Roman" w:hAnsi="Times New Roman" w:cs="Times New Roman"/>
          <w:sz w:val="24"/>
          <w:szCs w:val="24"/>
        </w:rPr>
        <w:t>.</w:t>
      </w:r>
      <w:r>
        <w:rPr>
          <w:rFonts w:ascii="Times New Roman" w:hAnsi="Times New Roman" w:cs="Times New Roman"/>
          <w:sz w:val="24"/>
          <w:szCs w:val="24"/>
        </w:rPr>
        <w:t xml:space="preserve"> </w:t>
      </w:r>
      <w:r w:rsidRPr="00EA1123">
        <w:rPr>
          <w:rFonts w:ascii="Times New Roman" w:hAnsi="Times New Roman" w:cs="Times New Roman"/>
          <w:sz w:val="24"/>
          <w:szCs w:val="24"/>
        </w:rPr>
        <w:t>The DCT coefficients are used to creat</w:t>
      </w:r>
      <w:r w:rsidR="00224D07">
        <w:rPr>
          <w:rFonts w:ascii="Times New Roman" w:hAnsi="Times New Roman" w:cs="Times New Roman"/>
          <w:sz w:val="24"/>
          <w:szCs w:val="24"/>
        </w:rPr>
        <w:t>e feature vectors. Research shows that for the</w:t>
      </w:r>
      <w:r w:rsidRPr="00EA1123">
        <w:rPr>
          <w:rFonts w:ascii="Times New Roman" w:hAnsi="Times New Roman" w:cs="Times New Roman"/>
          <w:sz w:val="24"/>
          <w:szCs w:val="24"/>
        </w:rPr>
        <w:t xml:space="preserve"> DCT-based feature vectors into</w:t>
      </w:r>
      <w:r w:rsidR="00224D07">
        <w:rPr>
          <w:rFonts w:ascii="Times New Roman" w:hAnsi="Times New Roman" w:cs="Times New Roman"/>
          <w:sz w:val="24"/>
          <w:szCs w:val="24"/>
        </w:rPr>
        <w:t xml:space="preserve"> various categories</w:t>
      </w:r>
      <w:r w:rsidR="00F807ED">
        <w:rPr>
          <w:rFonts w:ascii="Times New Roman" w:hAnsi="Times New Roman" w:cs="Times New Roman"/>
          <w:sz w:val="24"/>
          <w:szCs w:val="24"/>
        </w:rPr>
        <w:t xml:space="preserve"> and determine whether the</w:t>
      </w:r>
      <w:r w:rsidR="00472206">
        <w:rPr>
          <w:rFonts w:ascii="Times New Roman" w:hAnsi="Times New Roman" w:cs="Times New Roman"/>
          <w:sz w:val="24"/>
          <w:szCs w:val="24"/>
        </w:rPr>
        <w:t xml:space="preserve"> element</w:t>
      </w:r>
      <w:r w:rsidRPr="00EA1123">
        <w:rPr>
          <w:rFonts w:ascii="Times New Roman" w:hAnsi="Times New Roman" w:cs="Times New Roman"/>
          <w:sz w:val="24"/>
          <w:szCs w:val="24"/>
        </w:rPr>
        <w:t xml:space="preserve"> in the input image is "presen</w:t>
      </w:r>
      <w:r w:rsidR="005231C0">
        <w:rPr>
          <w:rFonts w:ascii="Times New Roman" w:hAnsi="Times New Roman" w:cs="Times New Roman"/>
          <w:sz w:val="24"/>
          <w:szCs w:val="24"/>
        </w:rPr>
        <w:t>t" or "not present" in the</w:t>
      </w:r>
      <w:r w:rsidRPr="00EA1123">
        <w:rPr>
          <w:rFonts w:ascii="Times New Roman" w:hAnsi="Times New Roman" w:cs="Times New Roman"/>
          <w:sz w:val="24"/>
          <w:szCs w:val="24"/>
        </w:rPr>
        <w:t xml:space="preserve"> database, </w:t>
      </w:r>
      <w:r w:rsidR="007710BB">
        <w:rPr>
          <w:rFonts w:ascii="Times New Roman" w:hAnsi="Times New Roman" w:cs="Times New Roman"/>
          <w:sz w:val="24"/>
          <w:szCs w:val="24"/>
        </w:rPr>
        <w:t>which is a</w:t>
      </w:r>
      <w:r w:rsidR="00D64216">
        <w:rPr>
          <w:rFonts w:ascii="Times New Roman" w:hAnsi="Times New Roman" w:cs="Times New Roman"/>
          <w:sz w:val="24"/>
          <w:szCs w:val="24"/>
        </w:rPr>
        <w:t xml:space="preserve"> </w:t>
      </w:r>
      <w:r w:rsidR="00CA6062">
        <w:rPr>
          <w:rFonts w:ascii="Times New Roman" w:hAnsi="Times New Roman" w:cs="Times New Roman"/>
          <w:sz w:val="24"/>
          <w:szCs w:val="24"/>
        </w:rPr>
        <w:t>Self-organizing</w:t>
      </w:r>
      <w:r w:rsidR="00016B12">
        <w:rPr>
          <w:rFonts w:ascii="Times New Roman" w:hAnsi="Times New Roman" w:cs="Times New Roman"/>
          <w:sz w:val="24"/>
          <w:szCs w:val="24"/>
        </w:rPr>
        <w:t xml:space="preserve"> map</w:t>
      </w:r>
      <w:r w:rsidRPr="00EA1123">
        <w:rPr>
          <w:rFonts w:ascii="Times New Roman" w:hAnsi="Times New Roman" w:cs="Times New Roman"/>
          <w:sz w:val="24"/>
          <w:szCs w:val="24"/>
        </w:rPr>
        <w:t xml:space="preserve"> utilizi</w:t>
      </w:r>
      <w:r w:rsidR="004D118F">
        <w:rPr>
          <w:rFonts w:ascii="Times New Roman" w:hAnsi="Times New Roman" w:cs="Times New Roman"/>
          <w:sz w:val="24"/>
          <w:szCs w:val="24"/>
        </w:rPr>
        <w:t>ng an unobserved</w:t>
      </w:r>
      <w:r w:rsidR="00BD7C83">
        <w:rPr>
          <w:rFonts w:ascii="Times New Roman" w:hAnsi="Times New Roman" w:cs="Times New Roman"/>
          <w:sz w:val="24"/>
          <w:szCs w:val="24"/>
        </w:rPr>
        <w:t xml:space="preserve"> learning method</w:t>
      </w:r>
      <w:r w:rsidR="007710BB">
        <w:rPr>
          <w:rFonts w:ascii="Times New Roman" w:hAnsi="Times New Roman" w:cs="Times New Roman"/>
          <w:sz w:val="24"/>
          <w:szCs w:val="24"/>
        </w:rPr>
        <w:t xml:space="preserve"> is implemented</w:t>
      </w:r>
      <w:r w:rsidRPr="00EA1123">
        <w:rPr>
          <w:rFonts w:ascii="Times New Roman" w:hAnsi="Times New Roman" w:cs="Times New Roman"/>
          <w:sz w:val="24"/>
          <w:szCs w:val="24"/>
        </w:rPr>
        <w:t>.</w:t>
      </w:r>
      <w:r w:rsidR="00BA6786" w:rsidRPr="00BA6786">
        <w:t xml:space="preserve"> </w:t>
      </w:r>
      <w:r w:rsidR="00BA6786" w:rsidRPr="00BA6786">
        <w:rPr>
          <w:rFonts w:ascii="Times New Roman" w:hAnsi="Times New Roman" w:cs="Times New Roman"/>
          <w:sz w:val="24"/>
          <w:szCs w:val="24"/>
        </w:rPr>
        <w:t>(Yan &amp; Liu, 2020)</w:t>
      </w:r>
      <w:r w:rsidRPr="00EA1123">
        <w:rPr>
          <w:rFonts w:ascii="Times New Roman" w:hAnsi="Times New Roman" w:cs="Times New Roman"/>
          <w:sz w:val="24"/>
          <w:szCs w:val="24"/>
        </w:rPr>
        <w:t xml:space="preserve"> Face recognition with SOM is accomplished by categorizing grayscale image</w:t>
      </w:r>
      <w:r w:rsidR="006E15EA">
        <w:rPr>
          <w:rFonts w:ascii="Times New Roman" w:hAnsi="Times New Roman" w:cs="Times New Roman"/>
          <w:sz w:val="24"/>
          <w:szCs w:val="24"/>
        </w:rPr>
        <w:t xml:space="preserve"> intensity levels into diverse</w:t>
      </w:r>
      <w:r w:rsidRPr="00EA1123">
        <w:rPr>
          <w:rFonts w:ascii="Times New Roman" w:hAnsi="Times New Roman" w:cs="Times New Roman"/>
          <w:sz w:val="24"/>
          <w:szCs w:val="24"/>
        </w:rPr>
        <w:t xml:space="preserve"> groups. The evaluation was carried out</w:t>
      </w:r>
      <w:r w:rsidR="009C46FD">
        <w:rPr>
          <w:rFonts w:ascii="Times New Roman" w:hAnsi="Times New Roman" w:cs="Times New Roman"/>
          <w:sz w:val="24"/>
          <w:szCs w:val="24"/>
        </w:rPr>
        <w:t xml:space="preserve"> in MATLAB with a database of several</w:t>
      </w:r>
      <w:r w:rsidR="00A2250B">
        <w:rPr>
          <w:rFonts w:ascii="Times New Roman" w:hAnsi="Times New Roman" w:cs="Times New Roman"/>
          <w:sz w:val="24"/>
          <w:szCs w:val="24"/>
        </w:rPr>
        <w:t xml:space="preserve"> face images, </w:t>
      </w:r>
      <w:r w:rsidRPr="00EA1123">
        <w:rPr>
          <w:rFonts w:ascii="Times New Roman" w:hAnsi="Times New Roman" w:cs="Times New Roman"/>
          <w:sz w:val="24"/>
          <w:szCs w:val="24"/>
        </w:rPr>
        <w:t xml:space="preserve">with distinct facial expressions for each subject. The system attained an 81.36 percent recognition rate for ten consecutive trials after training for roughly 850 epochs. In terms of both speed and computational requirements, the real </w:t>
      </w:r>
      <w:r w:rsidR="00A81ABA">
        <w:rPr>
          <w:rFonts w:ascii="Times New Roman" w:hAnsi="Times New Roman" w:cs="Times New Roman"/>
          <w:sz w:val="24"/>
          <w:szCs w:val="24"/>
        </w:rPr>
        <w:t>benefit</w:t>
      </w:r>
      <w:r w:rsidRPr="00EA1123">
        <w:rPr>
          <w:rFonts w:ascii="Times New Roman" w:hAnsi="Times New Roman" w:cs="Times New Roman"/>
          <w:sz w:val="24"/>
          <w:szCs w:val="24"/>
        </w:rPr>
        <w:t xml:space="preserve"> of t</w:t>
      </w:r>
      <w:r w:rsidR="00B11211">
        <w:rPr>
          <w:rFonts w:ascii="Times New Roman" w:hAnsi="Times New Roman" w:cs="Times New Roman"/>
          <w:sz w:val="24"/>
          <w:szCs w:val="24"/>
        </w:rPr>
        <w:t>his technology is its unrivaled fast</w:t>
      </w:r>
      <w:r w:rsidR="00A02A73">
        <w:rPr>
          <w:rFonts w:ascii="Times New Roman" w:hAnsi="Times New Roman" w:cs="Times New Roman"/>
          <w:sz w:val="24"/>
          <w:szCs w:val="24"/>
        </w:rPr>
        <w:t xml:space="preserve"> processing capabilities</w:t>
      </w:r>
      <w:r w:rsidRPr="00EA1123">
        <w:rPr>
          <w:rFonts w:ascii="Times New Roman" w:hAnsi="Times New Roman" w:cs="Times New Roman"/>
          <w:sz w:val="24"/>
          <w:szCs w:val="24"/>
        </w:rPr>
        <w:t xml:space="preserve"> and </w:t>
      </w:r>
      <w:r w:rsidR="00A02A73">
        <w:rPr>
          <w:rFonts w:ascii="Times New Roman" w:hAnsi="Times New Roman" w:cs="Times New Roman"/>
          <w:sz w:val="24"/>
          <w:szCs w:val="24"/>
        </w:rPr>
        <w:t xml:space="preserve">relatively </w:t>
      </w:r>
      <w:r w:rsidR="00B54BE2">
        <w:rPr>
          <w:rFonts w:ascii="Times New Roman" w:hAnsi="Times New Roman" w:cs="Times New Roman"/>
          <w:sz w:val="24"/>
          <w:szCs w:val="24"/>
        </w:rPr>
        <w:t>low</w:t>
      </w:r>
      <w:r w:rsidRPr="00EA1123">
        <w:rPr>
          <w:rFonts w:ascii="Times New Roman" w:hAnsi="Times New Roman" w:cs="Times New Roman"/>
          <w:sz w:val="24"/>
          <w:szCs w:val="24"/>
        </w:rPr>
        <w:t xml:space="preserve"> </w:t>
      </w:r>
      <w:r w:rsidR="00D64216" w:rsidRPr="00EA1123">
        <w:rPr>
          <w:rFonts w:ascii="Times New Roman" w:hAnsi="Times New Roman" w:cs="Times New Roman"/>
          <w:sz w:val="24"/>
          <w:szCs w:val="24"/>
        </w:rPr>
        <w:t>requirements</w:t>
      </w:r>
      <w:r w:rsidR="00D64216">
        <w:rPr>
          <w:rFonts w:ascii="Times New Roman" w:hAnsi="Times New Roman" w:cs="Times New Roman"/>
          <w:sz w:val="24"/>
          <w:szCs w:val="24"/>
        </w:rPr>
        <w:t xml:space="preserve"> for</w:t>
      </w:r>
      <w:r w:rsidR="0021544F">
        <w:rPr>
          <w:rFonts w:ascii="Times New Roman" w:hAnsi="Times New Roman" w:cs="Times New Roman"/>
          <w:sz w:val="24"/>
          <w:szCs w:val="24"/>
        </w:rPr>
        <w:t xml:space="preserve"> computation</w:t>
      </w:r>
      <w:r w:rsidRPr="00EA1123">
        <w:rPr>
          <w:rFonts w:ascii="Times New Roman" w:hAnsi="Times New Roman" w:cs="Times New Roman"/>
          <w:sz w:val="24"/>
          <w:szCs w:val="24"/>
        </w:rPr>
        <w:t>.</w:t>
      </w:r>
    </w:p>
    <w:p w:rsidR="003002E4" w:rsidRDefault="002E6BB9" w:rsidP="00037A4E">
      <w:pPr>
        <w:spacing w:line="480" w:lineRule="auto"/>
        <w:jc w:val="both"/>
        <w:rPr>
          <w:rFonts w:ascii="Times New Roman" w:hAnsi="Times New Roman" w:cs="Times New Roman"/>
          <w:sz w:val="24"/>
          <w:szCs w:val="24"/>
        </w:rPr>
      </w:pPr>
      <w:r w:rsidRPr="00B6374A">
        <w:rPr>
          <w:rFonts w:ascii="Times New Roman" w:hAnsi="Times New Roman" w:cs="Times New Roman"/>
          <w:b/>
          <w:sz w:val="24"/>
          <w:szCs w:val="24"/>
        </w:rPr>
        <w:t>Keyword</w:t>
      </w:r>
      <w:r>
        <w:rPr>
          <w:rFonts w:ascii="Times New Roman" w:hAnsi="Times New Roman" w:cs="Times New Roman"/>
          <w:sz w:val="24"/>
          <w:szCs w:val="24"/>
        </w:rPr>
        <w:t xml:space="preserve">s- face recognition, </w:t>
      </w:r>
      <w:r w:rsidR="00AE580D">
        <w:rPr>
          <w:rFonts w:ascii="Times New Roman" w:hAnsi="Times New Roman" w:cs="Times New Roman"/>
          <w:sz w:val="24"/>
          <w:szCs w:val="24"/>
        </w:rPr>
        <w:t xml:space="preserve">artificial intelligence, </w:t>
      </w:r>
      <w:r w:rsidR="0052503F">
        <w:rPr>
          <w:rFonts w:ascii="Times New Roman" w:hAnsi="Times New Roman" w:cs="Times New Roman"/>
          <w:sz w:val="24"/>
          <w:szCs w:val="24"/>
        </w:rPr>
        <w:t xml:space="preserve">self-organizing map, </w:t>
      </w:r>
      <w:r>
        <w:rPr>
          <w:rFonts w:ascii="Times New Roman" w:hAnsi="Times New Roman" w:cs="Times New Roman"/>
          <w:sz w:val="24"/>
          <w:szCs w:val="24"/>
        </w:rPr>
        <w:t>discrete cosine tra</w:t>
      </w:r>
      <w:r w:rsidR="0052503F">
        <w:rPr>
          <w:rFonts w:ascii="Times New Roman" w:hAnsi="Times New Roman" w:cs="Times New Roman"/>
          <w:sz w:val="24"/>
          <w:szCs w:val="24"/>
        </w:rPr>
        <w:t>nsform</w:t>
      </w:r>
      <w:r>
        <w:rPr>
          <w:rFonts w:ascii="Times New Roman" w:hAnsi="Times New Roman" w:cs="Times New Roman"/>
          <w:sz w:val="24"/>
          <w:szCs w:val="24"/>
        </w:rPr>
        <w:t>.</w:t>
      </w:r>
    </w:p>
    <w:p w:rsidR="00B6374A" w:rsidRPr="00B973EB" w:rsidRDefault="002E6BB9" w:rsidP="00037A4E">
      <w:pPr>
        <w:spacing w:line="480" w:lineRule="auto"/>
        <w:jc w:val="both"/>
        <w:rPr>
          <w:rFonts w:ascii="Times New Roman" w:hAnsi="Times New Roman" w:cs="Times New Roman"/>
          <w:b/>
          <w:sz w:val="24"/>
          <w:szCs w:val="24"/>
        </w:rPr>
      </w:pPr>
      <w:r w:rsidRPr="00B973EB">
        <w:rPr>
          <w:rFonts w:ascii="Times New Roman" w:hAnsi="Times New Roman" w:cs="Times New Roman"/>
          <w:b/>
          <w:sz w:val="24"/>
          <w:szCs w:val="24"/>
        </w:rPr>
        <w:t>INTRODUCTION</w:t>
      </w:r>
    </w:p>
    <w:p w:rsidR="00B6374A" w:rsidRDefault="005A3EA0" w:rsidP="00037A4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concept of </w:t>
      </w:r>
      <w:r w:rsidR="00444C6F">
        <w:rPr>
          <w:rFonts w:ascii="Times New Roman" w:hAnsi="Times New Roman" w:cs="Times New Roman"/>
          <w:sz w:val="24"/>
          <w:szCs w:val="24"/>
        </w:rPr>
        <w:t>f</w:t>
      </w:r>
      <w:r w:rsidR="008813BF">
        <w:rPr>
          <w:rFonts w:ascii="Times New Roman" w:hAnsi="Times New Roman" w:cs="Times New Roman"/>
          <w:sz w:val="24"/>
          <w:szCs w:val="24"/>
        </w:rPr>
        <w:t>ace recognition has</w:t>
      </w:r>
      <w:r w:rsidR="00FB7E6D">
        <w:rPr>
          <w:rFonts w:ascii="Times New Roman" w:hAnsi="Times New Roman" w:cs="Times New Roman"/>
          <w:sz w:val="24"/>
          <w:szCs w:val="24"/>
        </w:rPr>
        <w:t xml:space="preserve"> recently</w:t>
      </w:r>
      <w:r w:rsidR="008813BF">
        <w:rPr>
          <w:rFonts w:ascii="Times New Roman" w:hAnsi="Times New Roman" w:cs="Times New Roman"/>
          <w:sz w:val="24"/>
          <w:szCs w:val="24"/>
        </w:rPr>
        <w:t xml:space="preserve"> become a</w:t>
      </w:r>
      <w:r w:rsidR="002E6BB9" w:rsidRPr="00B6374A">
        <w:rPr>
          <w:rFonts w:ascii="Times New Roman" w:hAnsi="Times New Roman" w:cs="Times New Roman"/>
          <w:sz w:val="24"/>
          <w:szCs w:val="24"/>
        </w:rPr>
        <w:t xml:space="preserve"> topic of</w:t>
      </w:r>
      <w:r w:rsidR="008813BF">
        <w:rPr>
          <w:rFonts w:ascii="Times New Roman" w:hAnsi="Times New Roman" w:cs="Times New Roman"/>
          <w:sz w:val="24"/>
          <w:szCs w:val="24"/>
        </w:rPr>
        <w:t xml:space="preserve"> interest of research. This is due</w:t>
      </w:r>
      <w:r w:rsidR="002E6BB9" w:rsidRPr="00B6374A">
        <w:rPr>
          <w:rFonts w:ascii="Times New Roman" w:hAnsi="Times New Roman" w:cs="Times New Roman"/>
          <w:sz w:val="24"/>
          <w:szCs w:val="24"/>
        </w:rPr>
        <w:t xml:space="preserve"> to rising secur</w:t>
      </w:r>
      <w:r w:rsidR="00FE6E66">
        <w:rPr>
          <w:rFonts w:ascii="Times New Roman" w:hAnsi="Times New Roman" w:cs="Times New Roman"/>
          <w:sz w:val="24"/>
          <w:szCs w:val="24"/>
        </w:rPr>
        <w:t xml:space="preserve">ity concerns in </w:t>
      </w:r>
      <w:r w:rsidR="002E6BB9" w:rsidRPr="00B6374A">
        <w:rPr>
          <w:rFonts w:ascii="Times New Roman" w:hAnsi="Times New Roman" w:cs="Times New Roman"/>
          <w:sz w:val="24"/>
          <w:szCs w:val="24"/>
        </w:rPr>
        <w:t>commercial and law enforcement applications.</w:t>
      </w:r>
      <w:r w:rsidR="00BA6786" w:rsidRPr="00BA6786">
        <w:t xml:space="preserve"> </w:t>
      </w:r>
      <w:r w:rsidR="00BA6786" w:rsidRPr="00BA6786">
        <w:rPr>
          <w:rFonts w:ascii="Times New Roman" w:hAnsi="Times New Roman" w:cs="Times New Roman"/>
          <w:sz w:val="24"/>
          <w:szCs w:val="24"/>
        </w:rPr>
        <w:t>(Yan &amp; Liu, 2020)</w:t>
      </w:r>
      <w:r w:rsidR="002E6BB9" w:rsidRPr="00B6374A">
        <w:rPr>
          <w:rFonts w:ascii="Times New Roman" w:hAnsi="Times New Roman" w:cs="Times New Roman"/>
          <w:sz w:val="24"/>
          <w:szCs w:val="24"/>
        </w:rPr>
        <w:t xml:space="preserve"> </w:t>
      </w:r>
      <w:r w:rsidR="00D7181A">
        <w:rPr>
          <w:rFonts w:ascii="Times New Roman" w:hAnsi="Times New Roman" w:cs="Times New Roman"/>
          <w:sz w:val="24"/>
          <w:szCs w:val="24"/>
        </w:rPr>
        <w:t xml:space="preserve">surveillance, </w:t>
      </w:r>
      <w:r w:rsidR="003C1C59">
        <w:rPr>
          <w:rFonts w:ascii="Times New Roman" w:hAnsi="Times New Roman" w:cs="Times New Roman"/>
          <w:sz w:val="24"/>
          <w:szCs w:val="24"/>
        </w:rPr>
        <w:t>h</w:t>
      </w:r>
      <w:r w:rsidR="002E6BB9" w:rsidRPr="00B6374A">
        <w:rPr>
          <w:rFonts w:ascii="Times New Roman" w:hAnsi="Times New Roman" w:cs="Times New Roman"/>
          <w:sz w:val="24"/>
          <w:szCs w:val="24"/>
        </w:rPr>
        <w:t>uman-computer interac</w:t>
      </w:r>
      <w:r w:rsidR="00D24482">
        <w:rPr>
          <w:rFonts w:ascii="Times New Roman" w:hAnsi="Times New Roman" w:cs="Times New Roman"/>
          <w:sz w:val="24"/>
          <w:szCs w:val="24"/>
        </w:rPr>
        <w:t>tion (HCI)</w:t>
      </w:r>
      <w:r w:rsidR="007D5DC8">
        <w:rPr>
          <w:rFonts w:ascii="Times New Roman" w:hAnsi="Times New Roman" w:cs="Times New Roman"/>
          <w:sz w:val="24"/>
          <w:szCs w:val="24"/>
        </w:rPr>
        <w:t xml:space="preserve">, and </w:t>
      </w:r>
      <w:r w:rsidR="00B57CB3">
        <w:rPr>
          <w:rFonts w:ascii="Times New Roman" w:hAnsi="Times New Roman" w:cs="Times New Roman"/>
          <w:sz w:val="24"/>
          <w:szCs w:val="24"/>
        </w:rPr>
        <w:t>content-based coding of videos and images</w:t>
      </w:r>
      <w:r w:rsidR="002E6BB9" w:rsidRPr="00B6374A">
        <w:rPr>
          <w:rFonts w:ascii="Times New Roman" w:hAnsi="Times New Roman" w:cs="Times New Roman"/>
          <w:sz w:val="24"/>
          <w:szCs w:val="24"/>
        </w:rPr>
        <w:t>,</w:t>
      </w:r>
      <w:r w:rsidR="007E1DD1">
        <w:rPr>
          <w:rFonts w:ascii="Times New Roman" w:hAnsi="Times New Roman" w:cs="Times New Roman"/>
          <w:sz w:val="24"/>
          <w:szCs w:val="24"/>
        </w:rPr>
        <w:t xml:space="preserve"> biometric analysis, etc., have</w:t>
      </w:r>
      <w:r w:rsidR="002E6BB9" w:rsidRPr="00B6374A">
        <w:rPr>
          <w:rFonts w:ascii="Times New Roman" w:hAnsi="Times New Roman" w:cs="Times New Roman"/>
          <w:sz w:val="24"/>
          <w:szCs w:val="24"/>
        </w:rPr>
        <w:t xml:space="preserve"> made signific</w:t>
      </w:r>
      <w:r w:rsidR="00C16414">
        <w:rPr>
          <w:rFonts w:ascii="Times New Roman" w:hAnsi="Times New Roman" w:cs="Times New Roman"/>
          <w:sz w:val="24"/>
          <w:szCs w:val="24"/>
        </w:rPr>
        <w:t>ant progress in this area a few years back</w:t>
      </w:r>
      <w:r w:rsidR="002E6BB9" w:rsidRPr="00B6374A">
        <w:rPr>
          <w:rFonts w:ascii="Times New Roman" w:hAnsi="Times New Roman" w:cs="Times New Roman"/>
          <w:sz w:val="24"/>
          <w:szCs w:val="24"/>
        </w:rPr>
        <w:t>.</w:t>
      </w:r>
      <w:r w:rsidR="009179E0" w:rsidRPr="009179E0">
        <w:t xml:space="preserve"> </w:t>
      </w:r>
      <w:r w:rsidR="006958FE">
        <w:rPr>
          <w:rFonts w:ascii="Times New Roman" w:hAnsi="Times New Roman" w:cs="Times New Roman"/>
          <w:sz w:val="24"/>
          <w:szCs w:val="24"/>
        </w:rPr>
        <w:t>While face recognition is a</w:t>
      </w:r>
      <w:r w:rsidR="00FC03FB">
        <w:rPr>
          <w:rFonts w:ascii="Times New Roman" w:hAnsi="Times New Roman" w:cs="Times New Roman"/>
          <w:sz w:val="24"/>
          <w:szCs w:val="24"/>
        </w:rPr>
        <w:t xml:space="preserve"> simple activity for the normal human</w:t>
      </w:r>
      <w:r w:rsidR="009179E0" w:rsidRPr="009179E0">
        <w:rPr>
          <w:rFonts w:ascii="Times New Roman" w:hAnsi="Times New Roman" w:cs="Times New Roman"/>
          <w:sz w:val="24"/>
          <w:szCs w:val="24"/>
        </w:rPr>
        <w:t xml:space="preserve">, </w:t>
      </w:r>
      <w:r w:rsidR="00697838">
        <w:rPr>
          <w:rFonts w:ascii="Times New Roman" w:hAnsi="Times New Roman" w:cs="Times New Roman"/>
          <w:sz w:val="24"/>
          <w:szCs w:val="24"/>
        </w:rPr>
        <w:t xml:space="preserve">it </w:t>
      </w:r>
      <w:r w:rsidR="009179E0" w:rsidRPr="009179E0">
        <w:rPr>
          <w:rFonts w:ascii="Times New Roman" w:hAnsi="Times New Roman" w:cs="Times New Roman"/>
          <w:sz w:val="24"/>
          <w:szCs w:val="24"/>
        </w:rPr>
        <w:t>has p</w:t>
      </w:r>
      <w:r w:rsidR="00B43228">
        <w:rPr>
          <w:rFonts w:ascii="Times New Roman" w:hAnsi="Times New Roman" w:cs="Times New Roman"/>
          <w:sz w:val="24"/>
          <w:szCs w:val="24"/>
        </w:rPr>
        <w:t>roven to be incredibly challenging</w:t>
      </w:r>
      <w:r w:rsidR="009179E0" w:rsidRPr="009179E0">
        <w:rPr>
          <w:rFonts w:ascii="Times New Roman" w:hAnsi="Times New Roman" w:cs="Times New Roman"/>
          <w:sz w:val="24"/>
          <w:szCs w:val="24"/>
        </w:rPr>
        <w:t xml:space="preserve"> to replicate</w:t>
      </w:r>
      <w:r w:rsidR="008542CB">
        <w:rPr>
          <w:rFonts w:ascii="Times New Roman" w:hAnsi="Times New Roman" w:cs="Times New Roman"/>
          <w:sz w:val="24"/>
          <w:szCs w:val="24"/>
        </w:rPr>
        <w:t xml:space="preserve"> it</w:t>
      </w:r>
      <w:r w:rsidR="009179E0" w:rsidRPr="009179E0">
        <w:rPr>
          <w:rFonts w:ascii="Times New Roman" w:hAnsi="Times New Roman" w:cs="Times New Roman"/>
          <w:sz w:val="24"/>
          <w:szCs w:val="24"/>
        </w:rPr>
        <w:t xml:space="preserve"> artificially because</w:t>
      </w:r>
      <w:r w:rsidR="006438D2">
        <w:rPr>
          <w:rFonts w:ascii="Times New Roman" w:hAnsi="Times New Roman" w:cs="Times New Roman"/>
          <w:sz w:val="24"/>
          <w:szCs w:val="24"/>
        </w:rPr>
        <w:t xml:space="preserve"> </w:t>
      </w:r>
      <w:r w:rsidR="00D114FB">
        <w:rPr>
          <w:rFonts w:ascii="Times New Roman" w:hAnsi="Times New Roman" w:cs="Times New Roman"/>
          <w:sz w:val="24"/>
          <w:szCs w:val="24"/>
        </w:rPr>
        <w:t xml:space="preserve">of </w:t>
      </w:r>
      <w:r w:rsidR="006438D2">
        <w:rPr>
          <w:rFonts w:ascii="Times New Roman" w:hAnsi="Times New Roman" w:cs="Times New Roman"/>
          <w:sz w:val="24"/>
          <w:szCs w:val="24"/>
        </w:rPr>
        <w:t>several factors; for instance,</w:t>
      </w:r>
      <w:r w:rsidR="00442C08">
        <w:rPr>
          <w:rFonts w:ascii="Times New Roman" w:hAnsi="Times New Roman" w:cs="Times New Roman"/>
          <w:sz w:val="24"/>
          <w:szCs w:val="24"/>
        </w:rPr>
        <w:t xml:space="preserve"> while there are</w:t>
      </w:r>
      <w:r w:rsidR="009179E0" w:rsidRPr="009179E0">
        <w:rPr>
          <w:rFonts w:ascii="Times New Roman" w:hAnsi="Times New Roman" w:cs="Times New Roman"/>
          <w:sz w:val="24"/>
          <w:szCs w:val="24"/>
        </w:rPr>
        <w:t xml:space="preserve"> similarities between f</w:t>
      </w:r>
      <w:r w:rsidR="00047528">
        <w:rPr>
          <w:rFonts w:ascii="Times New Roman" w:hAnsi="Times New Roman" w:cs="Times New Roman"/>
          <w:sz w:val="24"/>
          <w:szCs w:val="24"/>
        </w:rPr>
        <w:t>aces, and they</w:t>
      </w:r>
      <w:r w:rsidR="00D114FB">
        <w:rPr>
          <w:rFonts w:ascii="Times New Roman" w:hAnsi="Times New Roman" w:cs="Times New Roman"/>
          <w:sz w:val="24"/>
          <w:szCs w:val="24"/>
        </w:rPr>
        <w:t xml:space="preserve"> differ </w:t>
      </w:r>
      <w:r w:rsidR="009179E0" w:rsidRPr="009179E0">
        <w:rPr>
          <w:rFonts w:ascii="Times New Roman" w:hAnsi="Times New Roman" w:cs="Times New Roman"/>
          <w:sz w:val="24"/>
          <w:szCs w:val="24"/>
        </w:rPr>
        <w:t xml:space="preserve">in terms of </w:t>
      </w:r>
      <w:r w:rsidR="00597A67">
        <w:rPr>
          <w:rFonts w:ascii="Times New Roman" w:hAnsi="Times New Roman" w:cs="Times New Roman"/>
          <w:sz w:val="24"/>
          <w:szCs w:val="24"/>
        </w:rPr>
        <w:t xml:space="preserve">gender, </w:t>
      </w:r>
      <w:r w:rsidR="009179E0" w:rsidRPr="009179E0">
        <w:rPr>
          <w:rFonts w:ascii="Times New Roman" w:hAnsi="Times New Roman" w:cs="Times New Roman"/>
          <w:sz w:val="24"/>
          <w:szCs w:val="24"/>
        </w:rPr>
        <w:t xml:space="preserve">age, </w:t>
      </w:r>
      <w:r w:rsidR="00597A67">
        <w:rPr>
          <w:rFonts w:ascii="Times New Roman" w:hAnsi="Times New Roman" w:cs="Times New Roman"/>
          <w:sz w:val="24"/>
          <w:szCs w:val="24"/>
        </w:rPr>
        <w:t>and skin color</w:t>
      </w:r>
      <w:r w:rsidR="009179E0" w:rsidRPr="009179E0">
        <w:rPr>
          <w:rFonts w:ascii="Times New Roman" w:hAnsi="Times New Roman" w:cs="Times New Roman"/>
          <w:sz w:val="24"/>
          <w:szCs w:val="24"/>
        </w:rPr>
        <w:t>. Different image quality</w:t>
      </w:r>
      <w:r w:rsidR="00744253">
        <w:rPr>
          <w:rFonts w:ascii="Times New Roman" w:hAnsi="Times New Roman" w:cs="Times New Roman"/>
          <w:sz w:val="24"/>
          <w:szCs w:val="24"/>
        </w:rPr>
        <w:t>, facial expressions, facial tone</w:t>
      </w:r>
      <w:r w:rsidR="009179E0" w:rsidRPr="009179E0">
        <w:rPr>
          <w:rFonts w:ascii="Times New Roman" w:hAnsi="Times New Roman" w:cs="Times New Roman"/>
          <w:sz w:val="24"/>
          <w:szCs w:val="24"/>
        </w:rPr>
        <w:t>, backgr</w:t>
      </w:r>
      <w:r w:rsidR="00744253">
        <w:rPr>
          <w:rFonts w:ascii="Times New Roman" w:hAnsi="Times New Roman" w:cs="Times New Roman"/>
          <w:sz w:val="24"/>
          <w:szCs w:val="24"/>
        </w:rPr>
        <w:t>ound, and lighting situations further contribute to</w:t>
      </w:r>
      <w:r w:rsidR="009179E0" w:rsidRPr="009179E0">
        <w:rPr>
          <w:rFonts w:ascii="Times New Roman" w:hAnsi="Times New Roman" w:cs="Times New Roman"/>
          <w:sz w:val="24"/>
          <w:szCs w:val="24"/>
        </w:rPr>
        <w:t xml:space="preserve"> the problem.</w:t>
      </w:r>
      <w:r w:rsidR="00BA6786" w:rsidRPr="00BA6786">
        <w:t xml:space="preserve"> </w:t>
      </w:r>
      <w:r w:rsidR="00BA6786" w:rsidRPr="00BA6786">
        <w:rPr>
          <w:rFonts w:ascii="Times New Roman" w:hAnsi="Times New Roman" w:cs="Times New Roman"/>
          <w:sz w:val="24"/>
          <w:szCs w:val="24"/>
        </w:rPr>
        <w:t>(Yan &amp; Liu, 2020)</w:t>
      </w:r>
    </w:p>
    <w:p w:rsidR="002E6134" w:rsidRDefault="002E6BB9" w:rsidP="00037A4E">
      <w:pPr>
        <w:spacing w:line="480" w:lineRule="auto"/>
        <w:jc w:val="both"/>
        <w:rPr>
          <w:rFonts w:ascii="Times New Roman" w:hAnsi="Times New Roman" w:cs="Times New Roman"/>
          <w:sz w:val="24"/>
          <w:szCs w:val="24"/>
        </w:rPr>
      </w:pPr>
      <w:r w:rsidRPr="00300FE6">
        <w:rPr>
          <w:rFonts w:ascii="Times New Roman" w:hAnsi="Times New Roman" w:cs="Times New Roman"/>
          <w:sz w:val="24"/>
          <w:szCs w:val="24"/>
        </w:rPr>
        <w:t xml:space="preserve">This </w:t>
      </w:r>
      <w:r>
        <w:rPr>
          <w:rFonts w:ascii="Times New Roman" w:hAnsi="Times New Roman" w:cs="Times New Roman"/>
          <w:sz w:val="24"/>
          <w:szCs w:val="24"/>
        </w:rPr>
        <w:t xml:space="preserve">research </w:t>
      </w:r>
      <w:r w:rsidRPr="00300FE6">
        <w:rPr>
          <w:rFonts w:ascii="Times New Roman" w:hAnsi="Times New Roman" w:cs="Times New Roman"/>
          <w:sz w:val="24"/>
          <w:szCs w:val="24"/>
        </w:rPr>
        <w:t>work proposes a novel face recognition strategy based on an idea proposed by</w:t>
      </w:r>
      <w:r w:rsidR="002000D8">
        <w:rPr>
          <w:rFonts w:ascii="Times New Roman" w:hAnsi="Times New Roman" w:cs="Times New Roman"/>
          <w:sz w:val="24"/>
          <w:szCs w:val="24"/>
        </w:rPr>
        <w:t xml:space="preserve"> Hjelms and Low. Their study</w:t>
      </w:r>
      <w:r w:rsidRPr="00300FE6">
        <w:rPr>
          <w:rFonts w:ascii="Times New Roman" w:hAnsi="Times New Roman" w:cs="Times New Roman"/>
          <w:sz w:val="24"/>
          <w:szCs w:val="24"/>
        </w:rPr>
        <w:t xml:space="preserve"> explains a preprocessing phase that tries to separate pixels connected with skin from those associated with facial features. In comparison to earlier methods, this strategy requires significantly less computing power.</w:t>
      </w:r>
      <w:r w:rsidR="00535F44">
        <w:rPr>
          <w:rFonts w:ascii="Times New Roman" w:hAnsi="Times New Roman" w:cs="Times New Roman"/>
          <w:sz w:val="24"/>
          <w:szCs w:val="24"/>
        </w:rPr>
        <w:t xml:space="preserve"> In addition, </w:t>
      </w:r>
      <w:r w:rsidR="00535F44" w:rsidRPr="00535F44">
        <w:rPr>
          <w:rFonts w:ascii="Times New Roman" w:hAnsi="Times New Roman" w:cs="Times New Roman"/>
          <w:sz w:val="24"/>
          <w:szCs w:val="24"/>
        </w:rPr>
        <w:t>because human skin color varies by</w:t>
      </w:r>
      <w:r w:rsidR="005A3761">
        <w:rPr>
          <w:rFonts w:ascii="Times New Roman" w:hAnsi="Times New Roman" w:cs="Times New Roman"/>
          <w:sz w:val="24"/>
          <w:szCs w:val="24"/>
        </w:rPr>
        <w:t xml:space="preserve"> </w:t>
      </w:r>
      <w:r w:rsidR="00535F44" w:rsidRPr="00535F44">
        <w:rPr>
          <w:rFonts w:ascii="Times New Roman" w:hAnsi="Times New Roman" w:cs="Times New Roman"/>
          <w:sz w:val="24"/>
          <w:szCs w:val="24"/>
        </w:rPr>
        <w:t>individual</w:t>
      </w:r>
      <w:r w:rsidR="009670DB">
        <w:rPr>
          <w:rFonts w:ascii="Times New Roman" w:hAnsi="Times New Roman" w:cs="Times New Roman"/>
          <w:sz w:val="24"/>
          <w:szCs w:val="24"/>
        </w:rPr>
        <w:t>s, research suggests</w:t>
      </w:r>
      <w:r w:rsidR="00535F44" w:rsidRPr="00535F44">
        <w:rPr>
          <w:rFonts w:ascii="Times New Roman" w:hAnsi="Times New Roman" w:cs="Times New Roman"/>
          <w:sz w:val="24"/>
          <w:szCs w:val="24"/>
        </w:rPr>
        <w:t xml:space="preserve"> that intensity, not chrominance, is the most differentiating feature.</w:t>
      </w:r>
      <w:r w:rsidR="00BA6786" w:rsidRPr="00BA6786">
        <w:t xml:space="preserve"> </w:t>
      </w:r>
      <w:r w:rsidR="00BA6786" w:rsidRPr="00BA6786">
        <w:rPr>
          <w:rFonts w:ascii="Times New Roman" w:hAnsi="Times New Roman" w:cs="Times New Roman"/>
          <w:sz w:val="24"/>
          <w:szCs w:val="24"/>
        </w:rPr>
        <w:t>(Yan &amp; Liu, 2020)</w:t>
      </w:r>
      <w:r w:rsidR="00535F44" w:rsidRPr="00535F44">
        <w:rPr>
          <w:rFonts w:ascii="Times New Roman" w:hAnsi="Times New Roman" w:cs="Times New Roman"/>
          <w:sz w:val="24"/>
          <w:szCs w:val="24"/>
        </w:rPr>
        <w:t xml:space="preserve"> For subsequent processing, the recognition st</w:t>
      </w:r>
      <w:r w:rsidR="00535F44">
        <w:rPr>
          <w:rFonts w:ascii="Times New Roman" w:hAnsi="Times New Roman" w:cs="Times New Roman"/>
          <w:sz w:val="24"/>
          <w:szCs w:val="24"/>
        </w:rPr>
        <w:t>age commonly uses an intensity referred to as the grayscale</w:t>
      </w:r>
      <w:r w:rsidR="00992F16">
        <w:rPr>
          <w:rFonts w:ascii="Times New Roman" w:hAnsi="Times New Roman" w:cs="Times New Roman"/>
          <w:sz w:val="24"/>
          <w:szCs w:val="24"/>
        </w:rPr>
        <w:t xml:space="preserve"> re</w:t>
      </w:r>
      <w:r w:rsidR="001C5511">
        <w:rPr>
          <w:rFonts w:ascii="Times New Roman" w:hAnsi="Times New Roman" w:cs="Times New Roman"/>
          <w:sz w:val="24"/>
          <w:szCs w:val="24"/>
        </w:rPr>
        <w:t>-</w:t>
      </w:r>
      <w:r w:rsidR="00992F16">
        <w:rPr>
          <w:rFonts w:ascii="Times New Roman" w:hAnsi="Times New Roman" w:cs="Times New Roman"/>
          <w:sz w:val="24"/>
          <w:szCs w:val="24"/>
        </w:rPr>
        <w:t>presentation of</w:t>
      </w:r>
      <w:r w:rsidR="00535F44" w:rsidRPr="00535F44">
        <w:rPr>
          <w:rFonts w:ascii="Times New Roman" w:hAnsi="Times New Roman" w:cs="Times New Roman"/>
          <w:sz w:val="24"/>
          <w:szCs w:val="24"/>
        </w:rPr>
        <w:t xml:space="preserve"> image</w:t>
      </w:r>
      <w:r w:rsidR="00992F16">
        <w:rPr>
          <w:rFonts w:ascii="Times New Roman" w:hAnsi="Times New Roman" w:cs="Times New Roman"/>
          <w:sz w:val="24"/>
          <w:szCs w:val="24"/>
        </w:rPr>
        <w:t>s</w:t>
      </w:r>
      <w:r w:rsidR="007F1B6B">
        <w:rPr>
          <w:rFonts w:ascii="Times New Roman" w:hAnsi="Times New Roman" w:cs="Times New Roman"/>
          <w:sz w:val="24"/>
          <w:szCs w:val="24"/>
        </w:rPr>
        <w:t xml:space="preserve"> </w:t>
      </w:r>
      <w:r w:rsidR="00535F44" w:rsidRPr="00535F44">
        <w:rPr>
          <w:rFonts w:ascii="Times New Roman" w:hAnsi="Times New Roman" w:cs="Times New Roman"/>
          <w:sz w:val="24"/>
          <w:szCs w:val="24"/>
        </w:rPr>
        <w:t>compressed by the 2D-DCT. The intensity values for skin pixels are</w:t>
      </w:r>
      <w:r w:rsidR="00084AF0">
        <w:rPr>
          <w:rFonts w:ascii="Times New Roman" w:hAnsi="Times New Roman" w:cs="Times New Roman"/>
          <w:sz w:val="24"/>
          <w:szCs w:val="24"/>
        </w:rPr>
        <w:t xml:space="preserve"> then</w:t>
      </w:r>
      <w:r w:rsidR="00535F44" w:rsidRPr="00535F44">
        <w:rPr>
          <w:rFonts w:ascii="Times New Roman" w:hAnsi="Times New Roman" w:cs="Times New Roman"/>
          <w:sz w:val="24"/>
          <w:szCs w:val="24"/>
        </w:rPr>
        <w:t xml:space="preserve"> included in this grayscale version.</w:t>
      </w:r>
    </w:p>
    <w:p w:rsidR="00C80551" w:rsidRDefault="00264465" w:rsidP="00037A4E">
      <w:pPr>
        <w:spacing w:line="480" w:lineRule="auto"/>
        <w:jc w:val="both"/>
        <w:rPr>
          <w:rFonts w:ascii="Times New Roman" w:hAnsi="Times New Roman" w:cs="Times New Roman"/>
          <w:sz w:val="24"/>
          <w:szCs w:val="24"/>
        </w:rPr>
      </w:pPr>
      <w:r>
        <w:rPr>
          <w:rFonts w:ascii="Times New Roman" w:hAnsi="Times New Roman" w:cs="Times New Roman"/>
          <w:sz w:val="24"/>
          <w:szCs w:val="24"/>
        </w:rPr>
        <w:t>The 2D-DCT for every</w:t>
      </w:r>
      <w:r w:rsidR="002E6BB9">
        <w:rPr>
          <w:rFonts w:ascii="Times New Roman" w:hAnsi="Times New Roman" w:cs="Times New Roman"/>
          <w:sz w:val="24"/>
          <w:szCs w:val="24"/>
        </w:rPr>
        <w:t xml:space="preserve"> image</w:t>
      </w:r>
      <w:r w:rsidR="00B47D6F" w:rsidRPr="00B47D6F">
        <w:rPr>
          <w:rFonts w:ascii="Times New Roman" w:hAnsi="Times New Roman" w:cs="Times New Roman"/>
          <w:sz w:val="24"/>
          <w:szCs w:val="24"/>
        </w:rPr>
        <w:t xml:space="preserve"> is computed first, and the discrete cosine transform (DCT) coefficients are used to create feature vectors.</w:t>
      </w:r>
      <w:r w:rsidR="00BA6786" w:rsidRPr="00BA6786">
        <w:t xml:space="preserve"> </w:t>
      </w:r>
      <w:r w:rsidR="00BA6786" w:rsidRPr="00BA6786">
        <w:rPr>
          <w:rFonts w:ascii="Times New Roman" w:hAnsi="Times New Roman" w:cs="Times New Roman"/>
          <w:sz w:val="24"/>
          <w:szCs w:val="24"/>
        </w:rPr>
        <w:t>(Kim, Lee, &amp; Sohn, 2014)</w:t>
      </w:r>
      <w:r w:rsidR="00B47D6F" w:rsidRPr="00B47D6F">
        <w:rPr>
          <w:rFonts w:ascii="Times New Roman" w:hAnsi="Times New Roman" w:cs="Times New Roman"/>
          <w:sz w:val="24"/>
          <w:szCs w:val="24"/>
        </w:rPr>
        <w:t xml:space="preserve"> </w:t>
      </w:r>
      <w:r w:rsidR="001358BA">
        <w:rPr>
          <w:rFonts w:ascii="Times New Roman" w:hAnsi="Times New Roman" w:cs="Times New Roman"/>
          <w:sz w:val="24"/>
          <w:szCs w:val="24"/>
        </w:rPr>
        <w:t>The second stage makes use of the</w:t>
      </w:r>
      <w:r w:rsidR="000C0AF6" w:rsidRPr="000C0AF6">
        <w:rPr>
          <w:rFonts w:ascii="Times New Roman" w:hAnsi="Times New Roman" w:cs="Times New Roman"/>
          <w:sz w:val="24"/>
          <w:szCs w:val="24"/>
        </w:rPr>
        <w:t xml:space="preserve"> self-org</w:t>
      </w:r>
      <w:r w:rsidR="000F2CF3">
        <w:rPr>
          <w:rFonts w:ascii="Times New Roman" w:hAnsi="Times New Roman" w:cs="Times New Roman"/>
          <w:sz w:val="24"/>
          <w:szCs w:val="24"/>
        </w:rPr>
        <w:t>anizing map and the unobserved</w:t>
      </w:r>
      <w:r w:rsidR="000C0AF6" w:rsidRPr="000C0AF6">
        <w:rPr>
          <w:rFonts w:ascii="Times New Roman" w:hAnsi="Times New Roman" w:cs="Times New Roman"/>
          <w:sz w:val="24"/>
          <w:szCs w:val="24"/>
        </w:rPr>
        <w:t xml:space="preserve"> learning method to group vectors and determine whether t</w:t>
      </w:r>
      <w:r w:rsidR="000A015E">
        <w:rPr>
          <w:rFonts w:ascii="Times New Roman" w:hAnsi="Times New Roman" w:cs="Times New Roman"/>
          <w:sz w:val="24"/>
          <w:szCs w:val="24"/>
        </w:rPr>
        <w:t>he individual in the input picture</w:t>
      </w:r>
      <w:r w:rsidR="000C0AF6" w:rsidRPr="000C0AF6">
        <w:rPr>
          <w:rFonts w:ascii="Times New Roman" w:hAnsi="Times New Roman" w:cs="Times New Roman"/>
          <w:sz w:val="24"/>
          <w:szCs w:val="24"/>
        </w:rPr>
        <w:t xml:space="preserve"> element is "presen</w:t>
      </w:r>
      <w:r w:rsidR="00B7533C">
        <w:rPr>
          <w:rFonts w:ascii="Times New Roman" w:hAnsi="Times New Roman" w:cs="Times New Roman"/>
          <w:sz w:val="24"/>
          <w:szCs w:val="24"/>
        </w:rPr>
        <w:t>t" or "not present" in the</w:t>
      </w:r>
      <w:r w:rsidR="000C0AF6" w:rsidRPr="000C0AF6">
        <w:rPr>
          <w:rFonts w:ascii="Times New Roman" w:hAnsi="Times New Roman" w:cs="Times New Roman"/>
          <w:sz w:val="24"/>
          <w:szCs w:val="24"/>
        </w:rPr>
        <w:t xml:space="preserve"> </w:t>
      </w:r>
      <w:r w:rsidR="007A1680" w:rsidRPr="000C0AF6">
        <w:rPr>
          <w:rFonts w:ascii="Times New Roman" w:hAnsi="Times New Roman" w:cs="Times New Roman"/>
          <w:sz w:val="24"/>
          <w:szCs w:val="24"/>
        </w:rPr>
        <w:t>database.</w:t>
      </w:r>
      <w:r w:rsidR="007A1680">
        <w:rPr>
          <w:rFonts w:ascii="Times New Roman" w:hAnsi="Times New Roman" w:cs="Times New Roman"/>
          <w:sz w:val="24"/>
          <w:szCs w:val="24"/>
        </w:rPr>
        <w:t xml:space="preserve"> If</w:t>
      </w:r>
      <w:r w:rsidR="0061098F">
        <w:rPr>
          <w:rFonts w:ascii="Times New Roman" w:hAnsi="Times New Roman" w:cs="Times New Roman"/>
          <w:sz w:val="24"/>
          <w:szCs w:val="24"/>
        </w:rPr>
        <w:t xml:space="preserve"> the </w:t>
      </w:r>
      <w:r w:rsidR="00675C92">
        <w:rPr>
          <w:rFonts w:ascii="Times New Roman" w:hAnsi="Times New Roman" w:cs="Times New Roman"/>
          <w:sz w:val="24"/>
          <w:szCs w:val="24"/>
        </w:rPr>
        <w:t>individual</w:t>
      </w:r>
      <w:r w:rsidR="00BA3BEE">
        <w:rPr>
          <w:rFonts w:ascii="Times New Roman" w:hAnsi="Times New Roman" w:cs="Times New Roman"/>
          <w:sz w:val="24"/>
          <w:szCs w:val="24"/>
        </w:rPr>
        <w:t xml:space="preserve"> is identified</w:t>
      </w:r>
      <w:r w:rsidR="00B47D6F" w:rsidRPr="00B47D6F">
        <w:rPr>
          <w:rFonts w:ascii="Times New Roman" w:hAnsi="Times New Roman" w:cs="Times New Roman"/>
          <w:sz w:val="24"/>
          <w:szCs w:val="24"/>
        </w:rPr>
        <w:t xml:space="preserve"> as a present, the best match</w:t>
      </w:r>
      <w:r w:rsidR="008D586D">
        <w:rPr>
          <w:rFonts w:ascii="Times New Roman" w:hAnsi="Times New Roman" w:cs="Times New Roman"/>
          <w:sz w:val="24"/>
          <w:szCs w:val="24"/>
        </w:rPr>
        <w:t>ing</w:t>
      </w:r>
      <w:r w:rsidR="00B47D6F" w:rsidRPr="00B47D6F">
        <w:rPr>
          <w:rFonts w:ascii="Times New Roman" w:hAnsi="Times New Roman" w:cs="Times New Roman"/>
          <w:sz w:val="24"/>
          <w:szCs w:val="24"/>
        </w:rPr>
        <w:t xml:space="preserve"> </w:t>
      </w:r>
      <w:r w:rsidR="00655798">
        <w:rPr>
          <w:rFonts w:ascii="Times New Roman" w:hAnsi="Times New Roman" w:cs="Times New Roman"/>
          <w:sz w:val="24"/>
          <w:szCs w:val="24"/>
        </w:rPr>
        <w:t>image discovered in the</w:t>
      </w:r>
      <w:r w:rsidR="00B47D6F" w:rsidRPr="00B47D6F">
        <w:rPr>
          <w:rFonts w:ascii="Times New Roman" w:hAnsi="Times New Roman" w:cs="Times New Roman"/>
          <w:sz w:val="24"/>
          <w:szCs w:val="24"/>
        </w:rPr>
        <w:t xml:space="preserve"> database is</w:t>
      </w:r>
      <w:r w:rsidR="0061098F">
        <w:rPr>
          <w:rFonts w:ascii="Times New Roman" w:hAnsi="Times New Roman" w:cs="Times New Roman"/>
          <w:sz w:val="24"/>
          <w:szCs w:val="24"/>
        </w:rPr>
        <w:t xml:space="preserve"> given</w:t>
      </w:r>
      <w:r w:rsidR="00B47D6F" w:rsidRPr="00B47D6F">
        <w:rPr>
          <w:rFonts w:ascii="Times New Roman" w:hAnsi="Times New Roman" w:cs="Times New Roman"/>
          <w:sz w:val="24"/>
          <w:szCs w:val="24"/>
        </w:rPr>
        <w:t xml:space="preserve"> </w:t>
      </w:r>
      <w:r w:rsidR="00B47D6F" w:rsidRPr="00B47D6F">
        <w:rPr>
          <w:rFonts w:ascii="Times New Roman" w:hAnsi="Times New Roman" w:cs="Times New Roman"/>
          <w:sz w:val="24"/>
          <w:szCs w:val="24"/>
        </w:rPr>
        <w:lastRenderedPageBreak/>
        <w:t xml:space="preserve">as the </w:t>
      </w:r>
      <w:r w:rsidR="008D586D">
        <w:rPr>
          <w:rFonts w:ascii="Times New Roman" w:hAnsi="Times New Roman" w:cs="Times New Roman"/>
          <w:sz w:val="24"/>
          <w:szCs w:val="24"/>
        </w:rPr>
        <w:t xml:space="preserve">output </w:t>
      </w:r>
      <w:r w:rsidR="00B47D6F" w:rsidRPr="00B47D6F">
        <w:rPr>
          <w:rFonts w:ascii="Times New Roman" w:hAnsi="Times New Roman" w:cs="Times New Roman"/>
          <w:sz w:val="24"/>
          <w:szCs w:val="24"/>
        </w:rPr>
        <w:t>result; if the subject is not classified as a present, the result state</w:t>
      </w:r>
      <w:r w:rsidR="00796702">
        <w:rPr>
          <w:rFonts w:ascii="Times New Roman" w:hAnsi="Times New Roman" w:cs="Times New Roman"/>
          <w:sz w:val="24"/>
          <w:szCs w:val="24"/>
        </w:rPr>
        <w:t>s that the subject was not traced or identified i</w:t>
      </w:r>
      <w:r w:rsidR="00675C92">
        <w:rPr>
          <w:rFonts w:ascii="Times New Roman" w:hAnsi="Times New Roman" w:cs="Times New Roman"/>
          <w:sz w:val="24"/>
          <w:szCs w:val="24"/>
        </w:rPr>
        <w:t>n the</w:t>
      </w:r>
      <w:r w:rsidR="00B47D6F" w:rsidRPr="00B47D6F">
        <w:rPr>
          <w:rFonts w:ascii="Times New Roman" w:hAnsi="Times New Roman" w:cs="Times New Roman"/>
          <w:sz w:val="24"/>
          <w:szCs w:val="24"/>
        </w:rPr>
        <w:t xml:space="preserve"> database.</w:t>
      </w:r>
    </w:p>
    <w:p w:rsidR="00372649" w:rsidRDefault="002E6BB9" w:rsidP="00037A4E">
      <w:pPr>
        <w:spacing w:line="480" w:lineRule="auto"/>
        <w:jc w:val="both"/>
        <w:rPr>
          <w:rFonts w:ascii="Times New Roman" w:hAnsi="Times New Roman" w:cs="Times New Roman"/>
          <w:sz w:val="24"/>
          <w:szCs w:val="24"/>
        </w:rPr>
      </w:pPr>
      <w:r w:rsidRPr="00372649">
        <w:rPr>
          <w:rFonts w:ascii="Times New Roman" w:hAnsi="Times New Roman" w:cs="Times New Roman"/>
          <w:sz w:val="24"/>
          <w:szCs w:val="24"/>
        </w:rPr>
        <w:t>The following is a breakdown of the paper's structure: The computation of DCT on face photos is discussed in Section II.</w:t>
      </w:r>
      <w:r w:rsidR="00BA6786" w:rsidRPr="00BA6786">
        <w:t xml:space="preserve"> </w:t>
      </w:r>
      <w:r w:rsidR="00BA6786" w:rsidRPr="00BA6786">
        <w:rPr>
          <w:rFonts w:ascii="Times New Roman" w:hAnsi="Times New Roman" w:cs="Times New Roman"/>
          <w:sz w:val="24"/>
          <w:szCs w:val="24"/>
        </w:rPr>
        <w:t>(Kim, Lee, &amp; Sohn, 2014)</w:t>
      </w:r>
      <w:r w:rsidRPr="00372649">
        <w:rPr>
          <w:rFonts w:ascii="Times New Roman" w:hAnsi="Times New Roman" w:cs="Times New Roman"/>
          <w:sz w:val="24"/>
          <w:szCs w:val="24"/>
        </w:rPr>
        <w:t xml:space="preserve"> The design and architecture are described in Section III. Section IV presents the outcomes of the experiments and analyzes prospective system adjustments and </w:t>
      </w:r>
      <w:r w:rsidR="00321D18" w:rsidRPr="00372649">
        <w:rPr>
          <w:rFonts w:ascii="Times New Roman" w:hAnsi="Times New Roman" w:cs="Times New Roman"/>
          <w:sz w:val="24"/>
          <w:szCs w:val="24"/>
        </w:rPr>
        <w:t>enhancements. Finally</w:t>
      </w:r>
      <w:r w:rsidRPr="00372649">
        <w:rPr>
          <w:rFonts w:ascii="Times New Roman" w:hAnsi="Times New Roman" w:cs="Times New Roman"/>
          <w:sz w:val="24"/>
          <w:szCs w:val="24"/>
        </w:rPr>
        <w:t>, in Section V, there are some closing observations.</w:t>
      </w:r>
    </w:p>
    <w:p w:rsidR="00321D18" w:rsidRPr="00B26173" w:rsidRDefault="002E6BB9" w:rsidP="00B26173">
      <w:pPr>
        <w:pStyle w:val="ListParagraph"/>
        <w:numPr>
          <w:ilvl w:val="0"/>
          <w:numId w:val="3"/>
        </w:numPr>
        <w:spacing w:line="480" w:lineRule="auto"/>
        <w:jc w:val="both"/>
        <w:rPr>
          <w:rFonts w:ascii="Times New Roman" w:hAnsi="Times New Roman" w:cs="Times New Roman"/>
          <w:b/>
          <w:sz w:val="24"/>
          <w:szCs w:val="24"/>
        </w:rPr>
      </w:pPr>
      <w:r w:rsidRPr="00B26173">
        <w:rPr>
          <w:rFonts w:ascii="Times New Roman" w:hAnsi="Times New Roman" w:cs="Times New Roman"/>
          <w:b/>
          <w:sz w:val="24"/>
          <w:szCs w:val="24"/>
        </w:rPr>
        <w:t xml:space="preserve">OVERVIEW OF THE SYSTEM </w:t>
      </w:r>
    </w:p>
    <w:p w:rsidR="00321D18" w:rsidRDefault="008C2DD3" w:rsidP="009F0075">
      <w:pPr>
        <w:spacing w:line="480" w:lineRule="auto"/>
        <w:jc w:val="both"/>
        <w:rPr>
          <w:rFonts w:ascii="Times New Roman" w:hAnsi="Times New Roman" w:cs="Times New Roman"/>
          <w:sz w:val="24"/>
          <w:szCs w:val="24"/>
        </w:rPr>
      </w:pPr>
      <w:r>
        <w:rPr>
          <w:rFonts w:ascii="Times New Roman" w:hAnsi="Times New Roman" w:cs="Times New Roman"/>
          <w:sz w:val="24"/>
          <w:szCs w:val="24"/>
        </w:rPr>
        <w:t>This</w:t>
      </w:r>
      <w:r w:rsidR="002E6BB9">
        <w:rPr>
          <w:rFonts w:ascii="Times New Roman" w:hAnsi="Times New Roman" w:cs="Times New Roman"/>
          <w:sz w:val="24"/>
          <w:szCs w:val="24"/>
        </w:rPr>
        <w:t xml:space="preserve"> </w:t>
      </w:r>
      <w:r w:rsidR="002E6BB9" w:rsidRPr="009F0075">
        <w:rPr>
          <w:rFonts w:ascii="Times New Roman" w:hAnsi="Times New Roman" w:cs="Times New Roman"/>
          <w:sz w:val="24"/>
          <w:szCs w:val="24"/>
        </w:rPr>
        <w:t>Face recognition</w:t>
      </w:r>
      <w:r w:rsidR="002E6BB9">
        <w:rPr>
          <w:rFonts w:ascii="Times New Roman" w:hAnsi="Times New Roman" w:cs="Times New Roman"/>
          <w:sz w:val="24"/>
          <w:szCs w:val="24"/>
        </w:rPr>
        <w:t xml:space="preserve"> system</w:t>
      </w:r>
      <w:r w:rsidR="00C84F5C">
        <w:rPr>
          <w:rFonts w:ascii="Times New Roman" w:hAnsi="Times New Roman" w:cs="Times New Roman"/>
          <w:sz w:val="24"/>
          <w:szCs w:val="24"/>
        </w:rPr>
        <w:t xml:space="preserve"> is essentially based on</w:t>
      </w:r>
      <w:r w:rsidR="002E6BB9" w:rsidRPr="009F0075">
        <w:rPr>
          <w:rFonts w:ascii="Times New Roman" w:hAnsi="Times New Roman" w:cs="Times New Roman"/>
          <w:sz w:val="24"/>
          <w:szCs w:val="24"/>
        </w:rPr>
        <w:t xml:space="preserve"> discrete cosine transform</w:t>
      </w:r>
      <w:r w:rsidR="0023782E">
        <w:rPr>
          <w:rFonts w:ascii="Times New Roman" w:hAnsi="Times New Roman" w:cs="Times New Roman"/>
          <w:sz w:val="24"/>
          <w:szCs w:val="24"/>
        </w:rPr>
        <w:t xml:space="preserve"> algorithm</w:t>
      </w:r>
      <w:r w:rsidR="002E6BB9" w:rsidRPr="009F0075">
        <w:rPr>
          <w:rFonts w:ascii="Times New Roman" w:hAnsi="Times New Roman" w:cs="Times New Roman"/>
          <w:sz w:val="24"/>
          <w:szCs w:val="24"/>
        </w:rPr>
        <w:t>, which is a commonly used method in various applications. The DC</w:t>
      </w:r>
      <w:r w:rsidR="001E6FE3">
        <w:rPr>
          <w:rFonts w:ascii="Times New Roman" w:hAnsi="Times New Roman" w:cs="Times New Roman"/>
          <w:sz w:val="24"/>
          <w:szCs w:val="24"/>
        </w:rPr>
        <w:t>T is most commonly used for</w:t>
      </w:r>
      <w:r w:rsidR="002E6BB9" w:rsidRPr="009F0075">
        <w:rPr>
          <w:rFonts w:ascii="Times New Roman" w:hAnsi="Times New Roman" w:cs="Times New Roman"/>
          <w:sz w:val="24"/>
          <w:szCs w:val="24"/>
        </w:rPr>
        <w:t xml:space="preserve"> compression</w:t>
      </w:r>
      <w:r w:rsidR="004C3BB1">
        <w:rPr>
          <w:rFonts w:ascii="Times New Roman" w:hAnsi="Times New Roman" w:cs="Times New Roman"/>
          <w:sz w:val="24"/>
          <w:szCs w:val="24"/>
        </w:rPr>
        <w:t xml:space="preserve"> of data</w:t>
      </w:r>
      <w:r w:rsidR="002E6BB9" w:rsidRPr="009F0075">
        <w:rPr>
          <w:rFonts w:ascii="Times New Roman" w:hAnsi="Times New Roman" w:cs="Times New Roman"/>
          <w:sz w:val="24"/>
          <w:szCs w:val="24"/>
        </w:rPr>
        <w:t>, as it is the foundation for the JP</w:t>
      </w:r>
      <w:r w:rsidR="00152EDE">
        <w:rPr>
          <w:rFonts w:ascii="Times New Roman" w:hAnsi="Times New Roman" w:cs="Times New Roman"/>
          <w:sz w:val="24"/>
          <w:szCs w:val="24"/>
        </w:rPr>
        <w:t>EG loss image compression technique</w:t>
      </w:r>
      <w:r w:rsidR="002E6BB9" w:rsidRPr="009F0075">
        <w:rPr>
          <w:rFonts w:ascii="Times New Roman" w:hAnsi="Times New Roman" w:cs="Times New Roman"/>
          <w:sz w:val="24"/>
          <w:szCs w:val="24"/>
        </w:rPr>
        <w:t xml:space="preserve">, which is a worldwide </w:t>
      </w:r>
      <w:r w:rsidR="007060BD">
        <w:rPr>
          <w:rFonts w:ascii="Times New Roman" w:hAnsi="Times New Roman" w:cs="Times New Roman"/>
          <w:sz w:val="24"/>
          <w:szCs w:val="24"/>
        </w:rPr>
        <w:t>standard.</w:t>
      </w:r>
      <w:r w:rsidR="00BA6786" w:rsidRPr="00BA6786">
        <w:t xml:space="preserve"> </w:t>
      </w:r>
      <w:r w:rsidR="00BA6786" w:rsidRPr="00BA6786">
        <w:rPr>
          <w:rFonts w:ascii="Times New Roman" w:hAnsi="Times New Roman" w:cs="Times New Roman"/>
          <w:sz w:val="24"/>
          <w:szCs w:val="24"/>
        </w:rPr>
        <w:t>(Kim, Lee, &amp; Sohn, 2014)</w:t>
      </w:r>
      <w:r w:rsidR="007060BD">
        <w:rPr>
          <w:rFonts w:ascii="Times New Roman" w:hAnsi="Times New Roman" w:cs="Times New Roman"/>
          <w:sz w:val="24"/>
          <w:szCs w:val="24"/>
        </w:rPr>
        <w:t xml:space="preserve"> </w:t>
      </w:r>
      <w:r w:rsidR="002E6BB9" w:rsidRPr="009F0075">
        <w:rPr>
          <w:rFonts w:ascii="Times New Roman" w:hAnsi="Times New Roman" w:cs="Times New Roman"/>
          <w:sz w:val="24"/>
          <w:szCs w:val="24"/>
        </w:rPr>
        <w:t xml:space="preserve">The DCT has the virtue that </w:t>
      </w:r>
      <w:r w:rsidR="00C16037">
        <w:rPr>
          <w:rFonts w:ascii="Times New Roman" w:hAnsi="Times New Roman" w:cs="Times New Roman"/>
          <w:sz w:val="24"/>
          <w:szCs w:val="24"/>
        </w:rPr>
        <w:t>the most</w:t>
      </w:r>
      <w:r w:rsidR="002E6BB9" w:rsidRPr="009F0075">
        <w:rPr>
          <w:rFonts w:ascii="Times New Roman" w:hAnsi="Times New Roman" w:cs="Times New Roman"/>
          <w:sz w:val="24"/>
          <w:szCs w:val="24"/>
        </w:rPr>
        <w:t xml:space="preserve"> visually meaningful information about a picture is concentrated in only a few coefficients for a typical image. DCT co</w:t>
      </w:r>
      <w:r w:rsidR="00C3722A">
        <w:rPr>
          <w:rFonts w:ascii="Times New Roman" w:hAnsi="Times New Roman" w:cs="Times New Roman"/>
          <w:sz w:val="24"/>
          <w:szCs w:val="24"/>
        </w:rPr>
        <w:t>-</w:t>
      </w:r>
      <w:r w:rsidR="00190ECE" w:rsidRPr="009F0075">
        <w:rPr>
          <w:rFonts w:ascii="Times New Roman" w:hAnsi="Times New Roman" w:cs="Times New Roman"/>
          <w:sz w:val="24"/>
          <w:szCs w:val="24"/>
        </w:rPr>
        <w:t>efficient</w:t>
      </w:r>
      <w:r w:rsidR="0007643B">
        <w:rPr>
          <w:rFonts w:ascii="Times New Roman" w:hAnsi="Times New Roman" w:cs="Times New Roman"/>
          <w:sz w:val="24"/>
          <w:szCs w:val="24"/>
        </w:rPr>
        <w:t xml:space="preserve"> extracted maybe</w:t>
      </w:r>
      <w:r w:rsidR="00730A92">
        <w:rPr>
          <w:rFonts w:ascii="Times New Roman" w:hAnsi="Times New Roman" w:cs="Times New Roman"/>
          <w:sz w:val="24"/>
          <w:szCs w:val="24"/>
        </w:rPr>
        <w:t xml:space="preserve"> implemented as</w:t>
      </w:r>
      <w:r w:rsidR="002E6BB9" w:rsidRPr="009F0075">
        <w:rPr>
          <w:rFonts w:ascii="Times New Roman" w:hAnsi="Times New Roman" w:cs="Times New Roman"/>
          <w:sz w:val="24"/>
          <w:szCs w:val="24"/>
        </w:rPr>
        <w:t xml:space="preserve"> a form of signature for </w:t>
      </w:r>
      <w:r w:rsidR="00190ECE">
        <w:rPr>
          <w:rFonts w:ascii="Times New Roman" w:hAnsi="Times New Roman" w:cs="Times New Roman"/>
          <w:sz w:val="24"/>
          <w:szCs w:val="24"/>
        </w:rPr>
        <w:t>major</w:t>
      </w:r>
      <w:r w:rsidR="00C3722A">
        <w:rPr>
          <w:rFonts w:ascii="Times New Roman" w:hAnsi="Times New Roman" w:cs="Times New Roman"/>
          <w:sz w:val="24"/>
          <w:szCs w:val="24"/>
        </w:rPr>
        <w:t xml:space="preserve"> </w:t>
      </w:r>
      <w:r w:rsidR="002E6BB9" w:rsidRPr="009F0075">
        <w:rPr>
          <w:rFonts w:ascii="Times New Roman" w:hAnsi="Times New Roman" w:cs="Times New Roman"/>
          <w:sz w:val="24"/>
          <w:szCs w:val="24"/>
        </w:rPr>
        <w:t>recognit</w:t>
      </w:r>
      <w:r w:rsidR="00E774FC">
        <w:rPr>
          <w:rFonts w:ascii="Times New Roman" w:hAnsi="Times New Roman" w:cs="Times New Roman"/>
          <w:sz w:val="24"/>
          <w:szCs w:val="24"/>
        </w:rPr>
        <w:t>ion functions</w:t>
      </w:r>
      <w:r w:rsidR="002E6BB9" w:rsidRPr="009F0075">
        <w:rPr>
          <w:rFonts w:ascii="Times New Roman" w:hAnsi="Times New Roman" w:cs="Times New Roman"/>
          <w:sz w:val="24"/>
          <w:szCs w:val="24"/>
        </w:rPr>
        <w:t xml:space="preserve"> like facial recognition.</w:t>
      </w:r>
    </w:p>
    <w:p w:rsidR="005D20FC" w:rsidRDefault="002E6BB9" w:rsidP="009F00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w:t>
      </w:r>
      <w:r w:rsidR="006A71FA">
        <w:rPr>
          <w:rFonts w:ascii="Times New Roman" w:hAnsi="Times New Roman" w:cs="Times New Roman"/>
          <w:sz w:val="24"/>
          <w:szCs w:val="24"/>
        </w:rPr>
        <w:t>important to</w:t>
      </w:r>
      <w:r>
        <w:rPr>
          <w:rFonts w:ascii="Times New Roman" w:hAnsi="Times New Roman" w:cs="Times New Roman"/>
          <w:sz w:val="24"/>
          <w:szCs w:val="24"/>
        </w:rPr>
        <w:t xml:space="preserve"> note Face images</w:t>
      </w:r>
      <w:r w:rsidRPr="005D20FC">
        <w:rPr>
          <w:rFonts w:ascii="Times New Roman" w:hAnsi="Times New Roman" w:cs="Times New Roman"/>
          <w:sz w:val="24"/>
          <w:szCs w:val="24"/>
        </w:rPr>
        <w:t xml:space="preserve"> feature a lot of redundant and correlated information, which puts a strai</w:t>
      </w:r>
      <w:r w:rsidR="00D326B3">
        <w:rPr>
          <w:rFonts w:ascii="Times New Roman" w:hAnsi="Times New Roman" w:cs="Times New Roman"/>
          <w:sz w:val="24"/>
          <w:szCs w:val="24"/>
        </w:rPr>
        <w:t>n on processing speed and storage</w:t>
      </w:r>
      <w:r w:rsidR="00F64518">
        <w:rPr>
          <w:rFonts w:ascii="Times New Roman" w:hAnsi="Times New Roman" w:cs="Times New Roman"/>
          <w:sz w:val="24"/>
          <w:szCs w:val="24"/>
        </w:rPr>
        <w:t xml:space="preserve">. The DCT, defined as </w:t>
      </w:r>
      <w:r w:rsidRPr="005D20FC">
        <w:rPr>
          <w:rFonts w:ascii="Times New Roman" w:hAnsi="Times New Roman" w:cs="Times New Roman"/>
          <w:sz w:val="24"/>
          <w:szCs w:val="24"/>
        </w:rPr>
        <w:t>a</w:t>
      </w:r>
      <w:r w:rsidR="00A9376E">
        <w:rPr>
          <w:rFonts w:ascii="Times New Roman" w:hAnsi="Times New Roman" w:cs="Times New Roman"/>
          <w:sz w:val="24"/>
          <w:szCs w:val="24"/>
        </w:rPr>
        <w:t xml:space="preserve"> technique for converting image elements</w:t>
      </w:r>
      <w:r w:rsidRPr="005D20FC">
        <w:rPr>
          <w:rFonts w:ascii="Times New Roman" w:hAnsi="Times New Roman" w:cs="Times New Roman"/>
          <w:sz w:val="24"/>
          <w:szCs w:val="24"/>
        </w:rPr>
        <w:t xml:space="preserve"> from the spati</w:t>
      </w:r>
      <w:r w:rsidR="00F64518">
        <w:rPr>
          <w:rFonts w:ascii="Times New Roman" w:hAnsi="Times New Roman" w:cs="Times New Roman"/>
          <w:sz w:val="24"/>
          <w:szCs w:val="24"/>
        </w:rPr>
        <w:t xml:space="preserve">al to the frequency domain, </w:t>
      </w:r>
      <w:r w:rsidRPr="005D20FC">
        <w:rPr>
          <w:rFonts w:ascii="Times New Roman" w:hAnsi="Times New Roman" w:cs="Times New Roman"/>
          <w:sz w:val="24"/>
          <w:szCs w:val="24"/>
        </w:rPr>
        <w:t>discards high-frequency coefficients and</w:t>
      </w:r>
      <w:r w:rsidR="005F6060">
        <w:rPr>
          <w:rFonts w:ascii="Times New Roman" w:hAnsi="Times New Roman" w:cs="Times New Roman"/>
          <w:sz w:val="24"/>
          <w:szCs w:val="24"/>
        </w:rPr>
        <w:t xml:space="preserve"> is responsible for quantizing</w:t>
      </w:r>
      <w:r w:rsidRPr="005D20FC">
        <w:rPr>
          <w:rFonts w:ascii="Times New Roman" w:hAnsi="Times New Roman" w:cs="Times New Roman"/>
          <w:sz w:val="24"/>
          <w:szCs w:val="24"/>
        </w:rPr>
        <w:t xml:space="preserve"> the remaining coefficients be</w:t>
      </w:r>
      <w:r w:rsidR="005F6060">
        <w:rPr>
          <w:rFonts w:ascii="Times New Roman" w:hAnsi="Times New Roman" w:cs="Times New Roman"/>
          <w:sz w:val="24"/>
          <w:szCs w:val="24"/>
        </w:rPr>
        <w:t>cause</w:t>
      </w:r>
      <w:r w:rsidR="004D77FA">
        <w:rPr>
          <w:rFonts w:ascii="Times New Roman" w:hAnsi="Times New Roman" w:cs="Times New Roman"/>
          <w:sz w:val="24"/>
          <w:szCs w:val="24"/>
        </w:rPr>
        <w:t xml:space="preserve"> apparently</w:t>
      </w:r>
      <w:r w:rsidR="000D56A8">
        <w:rPr>
          <w:rFonts w:ascii="Times New Roman" w:hAnsi="Times New Roman" w:cs="Times New Roman"/>
          <w:sz w:val="24"/>
          <w:szCs w:val="24"/>
        </w:rPr>
        <w:t xml:space="preserve"> low</w:t>
      </w:r>
      <w:r w:rsidR="005F6060">
        <w:rPr>
          <w:rFonts w:ascii="Times New Roman" w:hAnsi="Times New Roman" w:cs="Times New Roman"/>
          <w:sz w:val="24"/>
          <w:szCs w:val="24"/>
        </w:rPr>
        <w:t xml:space="preserve"> frequencies are</w:t>
      </w:r>
      <w:r w:rsidRPr="005D20FC">
        <w:rPr>
          <w:rFonts w:ascii="Times New Roman" w:hAnsi="Times New Roman" w:cs="Times New Roman"/>
          <w:sz w:val="24"/>
          <w:szCs w:val="24"/>
        </w:rPr>
        <w:t xml:space="preserve"> </w:t>
      </w:r>
      <w:r w:rsidR="005F6060">
        <w:rPr>
          <w:rFonts w:ascii="Times New Roman" w:hAnsi="Times New Roman" w:cs="Times New Roman"/>
          <w:sz w:val="24"/>
          <w:szCs w:val="24"/>
        </w:rPr>
        <w:t xml:space="preserve">identified as more </w:t>
      </w:r>
      <w:r w:rsidRPr="005D20FC">
        <w:rPr>
          <w:rFonts w:ascii="Times New Roman" w:hAnsi="Times New Roman" w:cs="Times New Roman"/>
          <w:sz w:val="24"/>
          <w:szCs w:val="24"/>
        </w:rPr>
        <w:t xml:space="preserve">visually </w:t>
      </w:r>
      <w:r w:rsidR="00025980">
        <w:rPr>
          <w:rFonts w:ascii="Times New Roman" w:hAnsi="Times New Roman" w:cs="Times New Roman"/>
          <w:sz w:val="24"/>
          <w:szCs w:val="24"/>
        </w:rPr>
        <w:t>relevant in an image than high</w:t>
      </w:r>
      <w:r w:rsidRPr="005D20FC">
        <w:rPr>
          <w:rFonts w:ascii="Times New Roman" w:hAnsi="Times New Roman" w:cs="Times New Roman"/>
          <w:sz w:val="24"/>
          <w:szCs w:val="24"/>
        </w:rPr>
        <w:t xml:space="preserve"> frequencies.</w:t>
      </w:r>
      <w:r w:rsidR="00BA6786" w:rsidRPr="00BA6786">
        <w:t xml:space="preserve"> </w:t>
      </w:r>
      <w:r w:rsidR="00BA6786" w:rsidRPr="00BA6786">
        <w:rPr>
          <w:rFonts w:ascii="Times New Roman" w:hAnsi="Times New Roman" w:cs="Times New Roman"/>
          <w:sz w:val="24"/>
          <w:szCs w:val="24"/>
        </w:rPr>
        <w:t>(Kim, Lee, &amp; Sohn, 2014)</w:t>
      </w:r>
      <w:r w:rsidRPr="005D20FC">
        <w:rPr>
          <w:rFonts w:ascii="Times New Roman" w:hAnsi="Times New Roman" w:cs="Times New Roman"/>
          <w:sz w:val="24"/>
          <w:szCs w:val="24"/>
        </w:rPr>
        <w:t xml:space="preserve"> This saves space while maintaining image quality</w:t>
      </w:r>
      <w:r w:rsidR="005F6060">
        <w:rPr>
          <w:rFonts w:ascii="Times New Roman" w:hAnsi="Times New Roman" w:cs="Times New Roman"/>
          <w:sz w:val="24"/>
          <w:szCs w:val="24"/>
        </w:rPr>
        <w:t xml:space="preserve"> structure</w:t>
      </w:r>
      <w:r w:rsidR="00BB387A">
        <w:rPr>
          <w:rFonts w:ascii="Times New Roman" w:hAnsi="Times New Roman" w:cs="Times New Roman"/>
          <w:sz w:val="24"/>
          <w:szCs w:val="24"/>
        </w:rPr>
        <w:t xml:space="preserve">. The 2D-DCT of an M by </w:t>
      </w:r>
      <w:r w:rsidRPr="005D20FC">
        <w:rPr>
          <w:rFonts w:ascii="Times New Roman" w:hAnsi="Times New Roman" w:cs="Times New Roman"/>
          <w:sz w:val="24"/>
          <w:szCs w:val="24"/>
        </w:rPr>
        <w:t xml:space="preserve">N </w:t>
      </w:r>
      <w:r w:rsidR="006A71FA" w:rsidRPr="005D20FC">
        <w:rPr>
          <w:rFonts w:ascii="Times New Roman" w:hAnsi="Times New Roman" w:cs="Times New Roman"/>
          <w:sz w:val="24"/>
          <w:szCs w:val="24"/>
        </w:rPr>
        <w:t>Matrix</w:t>
      </w:r>
      <w:r w:rsidRPr="005D20FC">
        <w:rPr>
          <w:rFonts w:ascii="Times New Roman" w:hAnsi="Times New Roman" w:cs="Times New Roman"/>
          <w:sz w:val="24"/>
          <w:szCs w:val="24"/>
        </w:rPr>
        <w:t xml:space="preserve"> A, for example, can be written as:</w:t>
      </w:r>
    </w:p>
    <w:p w:rsidR="009663A7" w:rsidRDefault="002E6BB9" w:rsidP="009663A7">
      <w:pPr>
        <w:spacing w:line="480" w:lineRule="auto"/>
        <w:jc w:val="center"/>
        <w:rPr>
          <w:rFonts w:ascii="Times New Roman" w:hAnsi="Times New Roman" w:cs="Times New Roman"/>
          <w:sz w:val="24"/>
          <w:szCs w:val="24"/>
        </w:rPr>
      </w:pPr>
      <w:r>
        <w:rPr>
          <w:noProof/>
        </w:rPr>
        <w:lastRenderedPageBreak/>
        <w:drawing>
          <wp:inline distT="0" distB="0" distL="0" distR="0">
            <wp:extent cx="5264150" cy="1532255"/>
            <wp:effectExtent l="0" t="0" r="0" b="0"/>
            <wp:docPr id="1" name="Picture 1" descr="http://www.ece.northwestern.edu/local-apps/matlabhelp/toolbox/images/transf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ece.northwestern.edu/local-apps/matlabhelp/toolbox/images/transf49.gif"/>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64150" cy="1532255"/>
                    </a:xfrm>
                    <a:prstGeom prst="rect">
                      <a:avLst/>
                    </a:prstGeom>
                    <a:noFill/>
                    <a:ln>
                      <a:noFill/>
                    </a:ln>
                  </pic:spPr>
                </pic:pic>
              </a:graphicData>
            </a:graphic>
          </wp:inline>
        </w:drawing>
      </w:r>
    </w:p>
    <w:p w:rsidR="001B55C1" w:rsidRDefault="002E6BB9" w:rsidP="001B55C1">
      <w:pPr>
        <w:spacing w:line="480" w:lineRule="auto"/>
        <w:rPr>
          <w:rFonts w:ascii="Times New Roman" w:hAnsi="Times New Roman" w:cs="Times New Roman"/>
          <w:sz w:val="24"/>
          <w:szCs w:val="24"/>
        </w:rPr>
      </w:pPr>
      <w:r w:rsidRPr="001B55C1">
        <w:rPr>
          <w:rFonts w:ascii="Times New Roman" w:hAnsi="Times New Roman" w:cs="Times New Roman"/>
          <w:sz w:val="24"/>
          <w:szCs w:val="24"/>
        </w:rPr>
        <w:t>The Bpq values represent the DCT coefficients. The 2D-IDCT (2D Inverse-DCT) is an invertible transform that is defined as follows:</w:t>
      </w:r>
    </w:p>
    <w:p w:rsidR="00BC407E" w:rsidRDefault="002E6BB9" w:rsidP="00BC407E">
      <w:pPr>
        <w:spacing w:line="480" w:lineRule="auto"/>
        <w:jc w:val="center"/>
        <w:rPr>
          <w:rFonts w:ascii="Times New Roman" w:hAnsi="Times New Roman" w:cs="Times New Roman"/>
          <w:sz w:val="24"/>
          <w:szCs w:val="24"/>
        </w:rPr>
      </w:pPr>
      <w:r>
        <w:rPr>
          <w:noProof/>
        </w:rPr>
        <w:drawing>
          <wp:inline distT="0" distB="0" distL="0" distR="0">
            <wp:extent cx="5276215" cy="1520190"/>
            <wp:effectExtent l="0" t="0" r="635" b="3810"/>
            <wp:docPr id="2" name="Picture 2" descr="http://www.ece.northwestern.edu/local-apps/matlabhelp/toolbox/images/transf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www.ece.northwestern.edu/local-apps/matlabhelp/toolbox/images/transf51.gif"/>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6215" cy="1520190"/>
                    </a:xfrm>
                    <a:prstGeom prst="rect">
                      <a:avLst/>
                    </a:prstGeom>
                    <a:noFill/>
                    <a:ln>
                      <a:noFill/>
                    </a:ln>
                  </pic:spPr>
                </pic:pic>
              </a:graphicData>
            </a:graphic>
          </wp:inline>
        </w:drawing>
      </w:r>
    </w:p>
    <w:p w:rsidR="00BC407E" w:rsidRDefault="002E6BB9" w:rsidP="00BC407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research, </w:t>
      </w:r>
      <w:r w:rsidRPr="009858C2">
        <w:rPr>
          <w:rFonts w:ascii="Times New Roman" w:hAnsi="Times New Roman" w:cs="Times New Roman"/>
          <w:sz w:val="24"/>
          <w:szCs w:val="24"/>
        </w:rPr>
        <w:t xml:space="preserve">the proposed method uses the MATLAB Image Processing Toolbox's DCT transform matrix. This method works well with small square inputs, such as eight by 8-pixel image blocks. </w:t>
      </w:r>
    </w:p>
    <w:p w:rsidR="004120B8" w:rsidRPr="00005733" w:rsidRDefault="002E6BB9" w:rsidP="00005733">
      <w:pPr>
        <w:pStyle w:val="ListParagraph"/>
        <w:numPr>
          <w:ilvl w:val="0"/>
          <w:numId w:val="3"/>
        </w:numPr>
        <w:spacing w:line="480" w:lineRule="auto"/>
        <w:jc w:val="both"/>
        <w:rPr>
          <w:rFonts w:ascii="Times New Roman" w:hAnsi="Times New Roman" w:cs="Times New Roman"/>
          <w:b/>
          <w:sz w:val="24"/>
          <w:szCs w:val="24"/>
        </w:rPr>
      </w:pPr>
      <w:r w:rsidRPr="00005733">
        <w:rPr>
          <w:rFonts w:ascii="Times New Roman" w:hAnsi="Times New Roman" w:cs="Times New Roman"/>
          <w:b/>
          <w:sz w:val="24"/>
          <w:szCs w:val="24"/>
        </w:rPr>
        <w:t xml:space="preserve">IMAGE PREPROCESSING </w:t>
      </w: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Consider photographs of several applicants with various facial expressions captured with a digital camera with a resolution of 1200 x 1600 pixels, or 2.0 megapixels. The following characteristics can be found in all of the images:</w:t>
      </w:r>
    </w:p>
    <w:p w:rsidR="004120B8" w:rsidRPr="00B264AA" w:rsidRDefault="002E6BB9" w:rsidP="004120B8">
      <w:pPr>
        <w:pStyle w:val="ListParagraph"/>
        <w:numPr>
          <w:ilvl w:val="0"/>
          <w:numId w:val="1"/>
        </w:num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Consistent lighting situations</w:t>
      </w:r>
    </w:p>
    <w:p w:rsidR="004120B8" w:rsidRPr="00B264AA" w:rsidRDefault="002E6BB9" w:rsidP="004120B8">
      <w:pPr>
        <w:pStyle w:val="ListParagraph"/>
        <w:numPr>
          <w:ilvl w:val="0"/>
          <w:numId w:val="1"/>
        </w:num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 xml:space="preserve"> Light color background </w:t>
      </w:r>
    </w:p>
    <w:p w:rsidR="004120B8" w:rsidRPr="00B264AA" w:rsidRDefault="002E6BB9" w:rsidP="004120B8">
      <w:pPr>
        <w:pStyle w:val="ListParagraph"/>
        <w:numPr>
          <w:ilvl w:val="0"/>
          <w:numId w:val="1"/>
        </w:num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 xml:space="preserve"> Upright and frontal faces </w:t>
      </w:r>
    </w:p>
    <w:p w:rsidR="004120B8" w:rsidRPr="00B264AA" w:rsidRDefault="002E6BB9" w:rsidP="004120B8">
      <w:pPr>
        <w:pStyle w:val="ListParagraph"/>
        <w:numPr>
          <w:ilvl w:val="0"/>
          <w:numId w:val="1"/>
        </w:num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lastRenderedPageBreak/>
        <w:t xml:space="preserve"> Tilting and rotation tolerance up to 20 degrees</w:t>
      </w:r>
    </w:p>
    <w:p w:rsidR="004120B8" w:rsidRPr="00B264AA" w:rsidRDefault="002E6BB9" w:rsidP="004120B8">
      <w:pPr>
        <w:spacing w:line="480" w:lineRule="auto"/>
        <w:jc w:val="center"/>
        <w:rPr>
          <w:rFonts w:ascii="Times New Roman" w:hAnsi="Times New Roman" w:cs="Times New Roman"/>
          <w:sz w:val="24"/>
          <w:szCs w:val="24"/>
        </w:rPr>
      </w:pPr>
      <w:r w:rsidRPr="00B264AA">
        <w:rPr>
          <w:rFonts w:ascii="Times New Roman" w:hAnsi="Times New Roman" w:cs="Times New Roman"/>
          <w:noProof/>
          <w:sz w:val="24"/>
          <w:szCs w:val="24"/>
        </w:rPr>
        <w:drawing>
          <wp:inline distT="0" distB="0" distL="0" distR="0">
            <wp:extent cx="2680433" cy="1470454"/>
            <wp:effectExtent l="0" t="0" r="5715"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9"/>
                    <a:stretch>
                      <a:fillRect/>
                    </a:stretch>
                  </pic:blipFill>
                  <pic:spPr>
                    <a:xfrm>
                      <a:off x="0" y="0"/>
                      <a:ext cx="2704051" cy="1483411"/>
                    </a:xfrm>
                    <a:prstGeom prst="rect">
                      <a:avLst/>
                    </a:prstGeom>
                  </pic:spPr>
                </pic:pic>
              </a:graphicData>
            </a:graphic>
          </wp:inline>
        </w:drawing>
      </w:r>
    </w:p>
    <w:p w:rsidR="004120B8" w:rsidRPr="00B264AA" w:rsidRDefault="002E6BB9" w:rsidP="004120B8">
      <w:pPr>
        <w:spacing w:line="480" w:lineRule="auto"/>
        <w:jc w:val="center"/>
        <w:rPr>
          <w:rFonts w:ascii="Times New Roman" w:hAnsi="Times New Roman" w:cs="Times New Roman"/>
          <w:i/>
          <w:sz w:val="24"/>
          <w:szCs w:val="24"/>
        </w:rPr>
      </w:pPr>
      <w:r w:rsidRPr="00B264AA">
        <w:rPr>
          <w:rFonts w:ascii="Times New Roman" w:hAnsi="Times New Roman" w:cs="Times New Roman"/>
          <w:i/>
          <w:sz w:val="24"/>
          <w:szCs w:val="24"/>
        </w:rPr>
        <w:t>An example of an image representation of candidates</w:t>
      </w: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In this case, the images are preprocessed in the Adobe Photoshop application. The preprocessing includes the following steps;</w:t>
      </w:r>
    </w:p>
    <w:p w:rsidR="004120B8" w:rsidRPr="00B264AA" w:rsidRDefault="002E6BB9" w:rsidP="004120B8">
      <w:pPr>
        <w:pStyle w:val="ListParagraph"/>
        <w:numPr>
          <w:ilvl w:val="0"/>
          <w:numId w:val="2"/>
        </w:num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 xml:space="preserve"> Adjusting brightness and contrast to a predetermined scale </w:t>
      </w:r>
    </w:p>
    <w:p w:rsidR="004120B8" w:rsidRPr="00B264AA" w:rsidRDefault="002E6BB9" w:rsidP="004120B8">
      <w:pPr>
        <w:pStyle w:val="ListParagraph"/>
        <w:numPr>
          <w:ilvl w:val="0"/>
          <w:numId w:val="2"/>
        </w:num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Auto-adjusting hue and saturation levels</w:t>
      </w:r>
    </w:p>
    <w:p w:rsidR="004120B8" w:rsidRPr="00B264AA" w:rsidRDefault="002E6BB9" w:rsidP="004120B8">
      <w:pPr>
        <w:pStyle w:val="ListParagraph"/>
        <w:numPr>
          <w:ilvl w:val="0"/>
          <w:numId w:val="2"/>
        </w:num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Converting a 24-bit RGB color to an 8-bit grayscale</w:t>
      </w:r>
    </w:p>
    <w:p w:rsidR="004120B8" w:rsidRPr="00B264AA" w:rsidRDefault="002E6BB9" w:rsidP="004120B8">
      <w:pPr>
        <w:pStyle w:val="ListParagraph"/>
        <w:numPr>
          <w:ilvl w:val="0"/>
          <w:numId w:val="2"/>
        </w:num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 xml:space="preserve"> Image resizing to 512 x 512 pixels </w:t>
      </w:r>
    </w:p>
    <w:p w:rsidR="004120B8" w:rsidRDefault="002E6BB9" w:rsidP="004120B8">
      <w:pPr>
        <w:pStyle w:val="ListParagraph"/>
        <w:numPr>
          <w:ilvl w:val="0"/>
          <w:numId w:val="2"/>
        </w:num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 xml:space="preserve"> Image saving in jpeg format</w:t>
      </w:r>
    </w:p>
    <w:p w:rsidR="00B26173" w:rsidRDefault="00B26173" w:rsidP="00B26173">
      <w:pPr>
        <w:spacing w:line="480" w:lineRule="auto"/>
        <w:jc w:val="both"/>
        <w:rPr>
          <w:rFonts w:ascii="Times New Roman" w:hAnsi="Times New Roman" w:cs="Times New Roman"/>
          <w:sz w:val="24"/>
          <w:szCs w:val="24"/>
        </w:rPr>
      </w:pPr>
    </w:p>
    <w:p w:rsidR="00B26173" w:rsidRDefault="00B26173" w:rsidP="00B26173">
      <w:pPr>
        <w:spacing w:line="480" w:lineRule="auto"/>
        <w:jc w:val="both"/>
        <w:rPr>
          <w:rFonts w:ascii="Times New Roman" w:hAnsi="Times New Roman" w:cs="Times New Roman"/>
          <w:sz w:val="24"/>
          <w:szCs w:val="24"/>
        </w:rPr>
      </w:pPr>
    </w:p>
    <w:p w:rsidR="00B26173" w:rsidRDefault="00B26173" w:rsidP="00B26173">
      <w:pPr>
        <w:spacing w:line="480" w:lineRule="auto"/>
        <w:jc w:val="both"/>
        <w:rPr>
          <w:rFonts w:ascii="Times New Roman" w:hAnsi="Times New Roman" w:cs="Times New Roman"/>
          <w:sz w:val="24"/>
          <w:szCs w:val="24"/>
        </w:rPr>
      </w:pPr>
    </w:p>
    <w:p w:rsidR="00B26173" w:rsidRDefault="00B26173" w:rsidP="00B26173">
      <w:pPr>
        <w:spacing w:line="480" w:lineRule="auto"/>
        <w:jc w:val="both"/>
        <w:rPr>
          <w:rFonts w:ascii="Times New Roman" w:hAnsi="Times New Roman" w:cs="Times New Roman"/>
          <w:sz w:val="24"/>
          <w:szCs w:val="24"/>
        </w:rPr>
      </w:pPr>
    </w:p>
    <w:p w:rsidR="00B26173" w:rsidRDefault="00B26173" w:rsidP="00B26173">
      <w:pPr>
        <w:spacing w:line="480" w:lineRule="auto"/>
        <w:jc w:val="both"/>
        <w:rPr>
          <w:rFonts w:ascii="Times New Roman" w:hAnsi="Times New Roman" w:cs="Times New Roman"/>
          <w:sz w:val="24"/>
          <w:szCs w:val="24"/>
        </w:rPr>
      </w:pPr>
    </w:p>
    <w:p w:rsidR="00B26173" w:rsidRPr="00B26173" w:rsidRDefault="00B26173" w:rsidP="00B26173">
      <w:pPr>
        <w:spacing w:line="480" w:lineRule="auto"/>
        <w:jc w:val="both"/>
        <w:rPr>
          <w:rFonts w:ascii="Times New Roman" w:hAnsi="Times New Roman" w:cs="Times New Roman"/>
          <w:sz w:val="24"/>
          <w:szCs w:val="24"/>
        </w:rPr>
      </w:pP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simplePos x="0" y="0"/>
                <wp:positionH relativeFrom="column">
                  <wp:posOffset>4312542</wp:posOffset>
                </wp:positionH>
                <wp:positionV relativeFrom="paragraph">
                  <wp:posOffset>163144</wp:posOffset>
                </wp:positionV>
                <wp:extent cx="840259" cy="1062681"/>
                <wp:effectExtent l="0" t="0" r="17145" b="23495"/>
                <wp:wrapNone/>
                <wp:docPr id="5" name="Text Box 5"/>
                <wp:cNvGraphicFramePr/>
                <a:graphic xmlns:a="http://schemas.openxmlformats.org/drawingml/2006/main">
                  <a:graphicData uri="http://schemas.microsoft.com/office/word/2010/wordprocessingShape">
                    <wps:wsp>
                      <wps:cNvSpPr txBox="1"/>
                      <wps:spPr>
                        <a:xfrm>
                          <a:off x="0" y="0"/>
                          <a:ext cx="840259" cy="1062681"/>
                        </a:xfrm>
                        <a:prstGeom prst="rect">
                          <a:avLst/>
                        </a:prstGeom>
                        <a:solidFill>
                          <a:schemeClr val="accent1">
                            <a:lumMod val="40000"/>
                            <a:lumOff val="60000"/>
                          </a:schemeClr>
                        </a:solidFill>
                        <a:ln w="6350">
                          <a:solidFill>
                            <a:prstClr val="black"/>
                          </a:solidFill>
                        </a:ln>
                      </wps:spPr>
                      <wps:txbx>
                        <w:txbxContent>
                          <w:p w:rsidR="004120B8" w:rsidRDefault="002E6BB9" w:rsidP="004120B8">
                            <w:r>
                              <w:t>RGB to greyscale conversion in Adobe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5" o:spid="_x0000_s1025" type="#_x0000_t202" style="width:66.15pt;height:83.7pt;margin-top:12.85pt;margin-left:339.55pt;mso-wrap-distance-bottom:0;mso-wrap-distance-left:9pt;mso-wrap-distance-right:9pt;mso-wrap-distance-top:0;mso-wrap-style:square;position:absolute;visibility:visible;v-text-anchor:top;z-index:251667456" fillcolor="#bdd6ee" strokeweight="0.5pt">
                <v:textbox>
                  <w:txbxContent>
                    <w:p w:rsidR="004120B8" w:rsidP="004120B8">
                      <w:r>
                        <w:t>RGB to greyscale conversion in Adobe</w:t>
                      </w:r>
                    </w:p>
                  </w:txbxContent>
                </v:textbox>
              </v:shape>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308610</wp:posOffset>
                </wp:positionH>
                <wp:positionV relativeFrom="paragraph">
                  <wp:posOffset>159093</wp:posOffset>
                </wp:positionV>
                <wp:extent cx="840105" cy="1062355"/>
                <wp:effectExtent l="0" t="0" r="17145" b="23495"/>
                <wp:wrapNone/>
                <wp:docPr id="3" name="Text Box 3"/>
                <wp:cNvGraphicFramePr/>
                <a:graphic xmlns:a="http://schemas.openxmlformats.org/drawingml/2006/main">
                  <a:graphicData uri="http://schemas.microsoft.com/office/word/2010/wordprocessingShape">
                    <wps:wsp>
                      <wps:cNvSpPr txBox="1"/>
                      <wps:spPr>
                        <a:xfrm>
                          <a:off x="0" y="0"/>
                          <a:ext cx="840105" cy="1062355"/>
                        </a:xfrm>
                        <a:prstGeom prst="rect">
                          <a:avLst/>
                        </a:prstGeom>
                        <a:solidFill>
                          <a:schemeClr val="tx2">
                            <a:lumMod val="20000"/>
                            <a:lumOff val="80000"/>
                          </a:schemeClr>
                        </a:solidFill>
                        <a:ln w="6350">
                          <a:solidFill>
                            <a:prstClr val="black"/>
                          </a:solidFill>
                        </a:ln>
                      </wps:spPr>
                      <wps:txbx>
                        <w:txbxContent>
                          <w:p w:rsidR="004120B8" w:rsidRDefault="002E6BB9" w:rsidP="004120B8">
                            <w:r>
                              <w:t>Face image from the 2-megapixel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3" o:spid="_x0000_s1026" type="#_x0000_t202" style="width:66.15pt;height:83.65pt;margin-top:12.53pt;margin-left:24.3pt;mso-wrap-distance-bottom:0;mso-wrap-distance-left:9pt;mso-wrap-distance-right:9pt;mso-wrap-distance-top:0;position:absolute;v-text-anchor:top;z-index:251658240" fillcolor="#d4dbe5" stroked="t" strokecolor="black" strokeweight="0.5pt">
                <v:textbox>
                  <w:txbxContent>
                    <w:p w:rsidR="004120B8" w:rsidP="004120B8">
                      <w:r>
                        <w:t>Face image from the 2-megapixel camera</w:t>
                      </w:r>
                    </w:p>
                  </w:txbxContent>
                </v:textbox>
              </v:shape>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2313940</wp:posOffset>
                </wp:positionH>
                <wp:positionV relativeFrom="paragraph">
                  <wp:posOffset>149568</wp:posOffset>
                </wp:positionV>
                <wp:extent cx="840259" cy="1062681"/>
                <wp:effectExtent l="0" t="0" r="17145" b="23495"/>
                <wp:wrapNone/>
                <wp:docPr id="4" name="Text Box 4"/>
                <wp:cNvGraphicFramePr/>
                <a:graphic xmlns:a="http://schemas.openxmlformats.org/drawingml/2006/main">
                  <a:graphicData uri="http://schemas.microsoft.com/office/word/2010/wordprocessingShape">
                    <wps:wsp>
                      <wps:cNvSpPr txBox="1"/>
                      <wps:spPr>
                        <a:xfrm>
                          <a:off x="0" y="0"/>
                          <a:ext cx="840259" cy="1062681"/>
                        </a:xfrm>
                        <a:prstGeom prst="rect">
                          <a:avLst/>
                        </a:prstGeom>
                        <a:solidFill>
                          <a:schemeClr val="accent1">
                            <a:lumMod val="20000"/>
                            <a:lumOff val="80000"/>
                          </a:schemeClr>
                        </a:solidFill>
                        <a:ln w="6350">
                          <a:solidFill>
                            <a:prstClr val="black"/>
                          </a:solidFill>
                        </a:ln>
                      </wps:spPr>
                      <wps:txbx>
                        <w:txbxContent>
                          <w:p w:rsidR="004120B8" w:rsidRDefault="002E6BB9" w:rsidP="004120B8">
                            <w:r>
                              <w:t>Image preprocessing in Adobe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4" o:spid="_x0000_s1027" type="#_x0000_t202" style="width:66.15pt;height:83.7pt;margin-top:11.8pt;margin-left:182.2pt;mso-wrap-distance-bottom:0;mso-wrap-distance-left:9pt;mso-wrap-distance-right:9pt;mso-wrap-distance-top:0;mso-wrap-style:square;position:absolute;visibility:visible;v-text-anchor:top;z-index:251663360" fillcolor="#deeaf6" strokeweight="0.5pt">
                <v:textbox>
                  <w:txbxContent>
                    <w:p w:rsidR="004120B8" w:rsidP="004120B8">
                      <w:r>
                        <w:t>Image preprocessing in Adobe</w:t>
                      </w:r>
                    </w:p>
                  </w:txbxContent>
                </v:textbox>
              </v:shape>
            </w:pict>
          </mc:Fallback>
        </mc:AlternateContent>
      </w: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3398108</wp:posOffset>
                </wp:positionH>
                <wp:positionV relativeFrom="paragraph">
                  <wp:posOffset>1660885</wp:posOffset>
                </wp:positionV>
                <wp:extent cx="790833" cy="321276"/>
                <wp:effectExtent l="0" t="0" r="0" b="3175"/>
                <wp:wrapNone/>
                <wp:docPr id="21" name="Text Box 21"/>
                <wp:cNvGraphicFramePr/>
                <a:graphic xmlns:a="http://schemas.openxmlformats.org/drawingml/2006/main">
                  <a:graphicData uri="http://schemas.microsoft.com/office/word/2010/wordprocessingShape">
                    <wps:wsp>
                      <wps:cNvSpPr txBox="1"/>
                      <wps:spPr>
                        <a:xfrm>
                          <a:off x="0" y="0"/>
                          <a:ext cx="790833" cy="321276"/>
                        </a:xfrm>
                        <a:prstGeom prst="rect">
                          <a:avLst/>
                        </a:prstGeom>
                        <a:noFill/>
                        <a:ln w="6350">
                          <a:noFill/>
                        </a:ln>
                      </wps:spPr>
                      <wps:txbx>
                        <w:txbxContent>
                          <w:p w:rsidR="004120B8" w:rsidRDefault="002E6BB9" w:rsidP="004120B8">
                            <w:r>
                              <w:t>2D-DCT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21" o:spid="_x0000_s1028" type="#_x0000_t202" style="width:62.25pt;height:25.3pt;margin-top:130.8pt;margin-left:267.55pt;mso-wrap-distance-bottom:0;mso-wrap-distance-left:9pt;mso-wrap-distance-right:9pt;mso-wrap-distance-top:0;mso-wrap-style:square;position:absolute;visibility:visible;v-text-anchor:top;z-index:251687936" filled="f" stroked="f" strokeweight="0.5pt">
                <v:textbox>
                  <w:txbxContent>
                    <w:p w:rsidR="004120B8" w:rsidP="004120B8">
                      <w:r>
                        <w:t>2D-DCT</w:t>
                      </w:r>
                    </w:p>
                  </w:txbxContent>
                </v:textbox>
              </v:shape>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1169670</wp:posOffset>
                </wp:positionH>
                <wp:positionV relativeFrom="paragraph">
                  <wp:posOffset>2072983</wp:posOffset>
                </wp:positionV>
                <wp:extent cx="1124465" cy="172995"/>
                <wp:effectExtent l="19050" t="19050" r="19050" b="36830"/>
                <wp:wrapNone/>
                <wp:docPr id="20" name="Left Arrow 20"/>
                <wp:cNvGraphicFramePr/>
                <a:graphic xmlns:a="http://schemas.openxmlformats.org/drawingml/2006/main">
                  <a:graphicData uri="http://schemas.microsoft.com/office/word/2010/wordprocessingShape">
                    <wps:wsp>
                      <wps:cNvSpPr/>
                      <wps:spPr>
                        <a:xfrm>
                          <a:off x="0" y="0"/>
                          <a:ext cx="1124465" cy="172995"/>
                        </a:xfrm>
                        <a:prstGeom prst="lef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0" o:spid="_x0000_s1029" type="#_x0000_t66" style="width:88.55pt;height:13.6pt;margin-top:163.25pt;margin-left:92.1pt;mso-height-percent:0;mso-height-relative:margin;mso-wrap-distance-bottom:0;mso-wrap-distance-left:9pt;mso-wrap-distance-right:9pt;mso-wrap-distance-top:0;mso-wrap-style:square;position:absolute;visibility:visible;v-text-anchor:middle;z-index:251685888" adj="1662" filled="f" strokecolor="#1f4d78" strokeweight="1pt"/>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3212757</wp:posOffset>
                </wp:positionH>
                <wp:positionV relativeFrom="paragraph">
                  <wp:posOffset>2081014</wp:posOffset>
                </wp:positionV>
                <wp:extent cx="1124465" cy="172995"/>
                <wp:effectExtent l="19050" t="19050" r="19050" b="36830"/>
                <wp:wrapNone/>
                <wp:docPr id="19" name="Left Arrow 19"/>
                <wp:cNvGraphicFramePr/>
                <a:graphic xmlns:a="http://schemas.openxmlformats.org/drawingml/2006/main">
                  <a:graphicData uri="http://schemas.microsoft.com/office/word/2010/wordprocessingShape">
                    <wps:wsp>
                      <wps:cNvSpPr/>
                      <wps:spPr>
                        <a:xfrm>
                          <a:off x="0" y="0"/>
                          <a:ext cx="1124465" cy="172995"/>
                        </a:xfrm>
                        <a:prstGeom prst="lef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Left Arrow 19" o:spid="_x0000_s1030" type="#_x0000_t66" style="width:88.55pt;height:13.6pt;margin-top:163.85pt;margin-left:252.95pt;mso-height-percent:0;mso-height-relative:margin;mso-wrap-distance-bottom:0;mso-wrap-distance-left:9pt;mso-wrap-distance-right:9pt;mso-wrap-distance-top:0;mso-wrap-style:square;position:absolute;visibility:visible;v-text-anchor:middle;z-index:251683840" adj="1662" filled="f" strokecolor="#1f4d78" strokeweight="1pt"/>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1226803</wp:posOffset>
                </wp:positionH>
                <wp:positionV relativeFrom="paragraph">
                  <wp:posOffset>181353</wp:posOffset>
                </wp:positionV>
                <wp:extent cx="1062682" cy="160637"/>
                <wp:effectExtent l="0" t="19050" r="42545" b="30480"/>
                <wp:wrapNone/>
                <wp:docPr id="17" name="Right Arrow 17"/>
                <wp:cNvGraphicFramePr/>
                <a:graphic xmlns:a="http://schemas.openxmlformats.org/drawingml/2006/main">
                  <a:graphicData uri="http://schemas.microsoft.com/office/word/2010/wordprocessingShape">
                    <wps:wsp>
                      <wps:cNvSpPr/>
                      <wps:spPr>
                        <a:xfrm>
                          <a:off x="0" y="0"/>
                          <a:ext cx="1062682" cy="160637"/>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31" type="#_x0000_t13" style="width:83.7pt;height:12.65pt;margin-top:14.3pt;margin-left:96.6pt;mso-height-percent:0;mso-height-relative:margin;mso-width-percent:0;mso-width-relative:margin;mso-wrap-distance-bottom:0;mso-wrap-distance-left:9pt;mso-wrap-distance-right:9pt;mso-wrap-distance-top:0;mso-wrap-style:square;position:absolute;visibility:visible;v-text-anchor:middle;z-index:251681792" adj="19967" fillcolor="white" strokecolor="#1f4d78" strokeweight="1pt"/>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3175687</wp:posOffset>
                </wp:positionH>
                <wp:positionV relativeFrom="paragraph">
                  <wp:posOffset>227502</wp:posOffset>
                </wp:positionV>
                <wp:extent cx="1062682" cy="160637"/>
                <wp:effectExtent l="0" t="19050" r="42545" b="30480"/>
                <wp:wrapNone/>
                <wp:docPr id="15" name="Right Arrow 15"/>
                <wp:cNvGraphicFramePr/>
                <a:graphic xmlns:a="http://schemas.openxmlformats.org/drawingml/2006/main">
                  <a:graphicData uri="http://schemas.microsoft.com/office/word/2010/wordprocessingShape">
                    <wps:wsp>
                      <wps:cNvSpPr/>
                      <wps:spPr>
                        <a:xfrm>
                          <a:off x="0" y="0"/>
                          <a:ext cx="1062682" cy="160637"/>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Right Arrow 15" o:spid="_x0000_s1032" type="#_x0000_t13" style="width:83.7pt;height:12.65pt;margin-top:17.9pt;margin-left:250.05pt;mso-height-percent:0;mso-height-relative:margin;mso-width-percent:0;mso-width-relative:margin;mso-wrap-distance-bottom:0;mso-wrap-distance-left:9pt;mso-wrap-distance-right:9pt;mso-wrap-distance-top:0;mso-wrap-style:square;position:absolute;visibility:visible;v-text-anchor:middle;z-index:251679744" adj="19967" fillcolor="white" strokecolor="#1f4d78" strokeweight="1pt"/>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264572</wp:posOffset>
                </wp:positionV>
                <wp:extent cx="731520" cy="1778892"/>
                <wp:effectExtent l="19050" t="0" r="11430" b="12065"/>
                <wp:wrapNone/>
                <wp:docPr id="14" name="Curved Left Arrow 14"/>
                <wp:cNvGraphicFramePr/>
                <a:graphic xmlns:a="http://schemas.openxmlformats.org/drawingml/2006/main">
                  <a:graphicData uri="http://schemas.microsoft.com/office/word/2010/wordprocessingShape">
                    <wps:wsp>
                      <wps:cNvSpPr/>
                      <wps:spPr>
                        <a:xfrm>
                          <a:off x="0" y="0"/>
                          <a:ext cx="731520" cy="1778892"/>
                        </a:xfrm>
                        <a:prstGeom prst="curvedLef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4" o:spid="_x0000_s1033" type="#_x0000_t103" style="width:57.6pt;height:140.05pt;margin-top:20.85pt;margin-left:6.4pt;mso-height-percent:0;mso-height-relative:margin;mso-position-horizontal:right;mso-position-horizontal-relative:margin;mso-wrap-distance-bottom:0;mso-wrap-distance-left:9pt;mso-wrap-distance-right:9pt;mso-wrap-distance-top:0;mso-wrap-style:square;position:absolute;visibility:visible;v-text-anchor:middle;z-index:251677696" adj="17159,20490,5400" filled="f" strokecolor="#1f4d78" strokeweight="1pt">
                <w10:wrap anchorx="margin"/>
              </v:shape>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2100649</wp:posOffset>
                </wp:positionH>
                <wp:positionV relativeFrom="paragraph">
                  <wp:posOffset>2970702</wp:posOffset>
                </wp:positionV>
                <wp:extent cx="1198039" cy="827902"/>
                <wp:effectExtent l="0" t="0" r="2540" b="0"/>
                <wp:wrapNone/>
                <wp:docPr id="13" name="Text Box 13"/>
                <wp:cNvGraphicFramePr/>
                <a:graphic xmlns:a="http://schemas.openxmlformats.org/drawingml/2006/main">
                  <a:graphicData uri="http://schemas.microsoft.com/office/word/2010/wordprocessingShape">
                    <wps:wsp>
                      <wps:cNvSpPr txBox="1"/>
                      <wps:spPr>
                        <a:xfrm>
                          <a:off x="0" y="0"/>
                          <a:ext cx="1198039" cy="827902"/>
                        </a:xfrm>
                        <a:prstGeom prst="rect">
                          <a:avLst/>
                        </a:prstGeom>
                        <a:solidFill>
                          <a:schemeClr val="lt1"/>
                        </a:solidFill>
                        <a:ln w="6350">
                          <a:noFill/>
                        </a:ln>
                      </wps:spPr>
                      <wps:txbx>
                        <w:txbxContent>
                          <w:p w:rsidR="004120B8" w:rsidRDefault="002E6BB9" w:rsidP="004120B8">
                            <w:r>
                              <w:t>Image adjusted in mat lab (64*1 feature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13" o:spid="_x0000_s1034" type="#_x0000_t202" style="width:94.35pt;height:65.2pt;margin-top:233.9pt;margin-left:165.4pt;mso-height-percent:0;mso-height-relative:margin;mso-width-percent:0;mso-width-relative:margin;mso-wrap-distance-bottom:0;mso-wrap-distance-left:9pt;mso-wrap-distance-right:9pt;mso-wrap-distance-top:0;mso-wrap-style:square;position:absolute;visibility:visible;v-text-anchor:top;z-index:251675648" fillcolor="white" stroked="f" strokeweight="0.5pt">
                <v:textbox>
                  <w:txbxContent>
                    <w:p w:rsidR="004120B8" w:rsidP="004120B8">
                      <w:r>
                        <w:t>Image adjusted in mat lab (64*1 feature vector</w:t>
                      </w:r>
                    </w:p>
                  </w:txbxContent>
                </v:textbox>
              </v:shape>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4361746</wp:posOffset>
                </wp:positionH>
                <wp:positionV relativeFrom="paragraph">
                  <wp:posOffset>1716645</wp:posOffset>
                </wp:positionV>
                <wp:extent cx="840259" cy="1062681"/>
                <wp:effectExtent l="0" t="0" r="17145" b="23495"/>
                <wp:wrapNone/>
                <wp:docPr id="6" name="Text Box 6"/>
                <wp:cNvGraphicFramePr/>
                <a:graphic xmlns:a="http://schemas.openxmlformats.org/drawingml/2006/main">
                  <a:graphicData uri="http://schemas.microsoft.com/office/word/2010/wordprocessingShape">
                    <wps:wsp>
                      <wps:cNvSpPr txBox="1"/>
                      <wps:spPr>
                        <a:xfrm>
                          <a:off x="0" y="0"/>
                          <a:ext cx="840259" cy="1062681"/>
                        </a:xfrm>
                        <a:prstGeom prst="rect">
                          <a:avLst/>
                        </a:prstGeom>
                        <a:solidFill>
                          <a:schemeClr val="accent1">
                            <a:lumMod val="40000"/>
                            <a:lumOff val="60000"/>
                          </a:schemeClr>
                        </a:solidFill>
                        <a:ln w="6350">
                          <a:solidFill>
                            <a:prstClr val="black"/>
                          </a:solidFill>
                        </a:ln>
                      </wps:spPr>
                      <wps:txbx>
                        <w:txbxContent>
                          <w:p w:rsidR="004120B8" w:rsidRDefault="002E6BB9" w:rsidP="004120B8">
                            <w:r>
                              <w:t>Image resize in MATLAB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6" o:spid="_x0000_s1035" type="#_x0000_t202" style="width:66.15pt;height:83.7pt;margin-top:135.15pt;margin-left:343.45pt;mso-wrap-distance-bottom:0;mso-wrap-distance-left:9pt;mso-wrap-distance-right:9pt;mso-wrap-distance-top:0;mso-wrap-style:square;position:absolute;visibility:visible;v-text-anchor:top;z-index:251661312" fillcolor="#bdd6ee" strokeweight="0.5pt">
                <v:textbox>
                  <w:txbxContent>
                    <w:p w:rsidR="004120B8" w:rsidP="004120B8">
                      <w:r>
                        <w:t>Image resize in MATLAB</w:t>
                      </w:r>
                    </w:p>
                  </w:txbxContent>
                </v:textbox>
              </v:shape>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4176584</wp:posOffset>
                </wp:positionH>
                <wp:positionV relativeFrom="paragraph">
                  <wp:posOffset>2884204</wp:posOffset>
                </wp:positionV>
                <wp:extent cx="1272746" cy="704335"/>
                <wp:effectExtent l="0" t="0" r="22860" b="19685"/>
                <wp:wrapNone/>
                <wp:docPr id="8" name="Text Box 8"/>
                <wp:cNvGraphicFramePr/>
                <a:graphic xmlns:a="http://schemas.openxmlformats.org/drawingml/2006/main">
                  <a:graphicData uri="http://schemas.microsoft.com/office/word/2010/wordprocessingShape">
                    <wps:wsp>
                      <wps:cNvSpPr txBox="1"/>
                      <wps:spPr>
                        <a:xfrm>
                          <a:off x="0" y="0"/>
                          <a:ext cx="1272746" cy="704335"/>
                        </a:xfrm>
                        <a:prstGeom prst="rect">
                          <a:avLst/>
                        </a:prstGeom>
                        <a:solidFill>
                          <a:schemeClr val="lt1"/>
                        </a:solidFill>
                        <a:ln w="6350">
                          <a:solidFill>
                            <a:schemeClr val="bg1"/>
                          </a:solidFill>
                        </a:ln>
                      </wps:spPr>
                      <wps:txbx>
                        <w:txbxContent>
                          <w:p w:rsidR="004120B8" w:rsidRDefault="002E6BB9" w:rsidP="004120B8">
                            <w:r>
                              <w:t>Resized with nearest-neighbor interpolation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8" o:spid="_x0000_s1036" type="#_x0000_t202" style="width:100.2pt;height:55.45pt;margin-top:227.1pt;margin-left:328.85pt;mso-height-percent:0;mso-height-relative:margin;mso-width-percent:0;mso-width-relative:margin;mso-wrap-distance-bottom:0;mso-wrap-distance-left:9pt;mso-wrap-distance-right:9pt;mso-wrap-distance-top:0;mso-wrap-style:square;position:absolute;visibility:visible;v-text-anchor:top;z-index:251673600" fillcolor="white" strokecolor="white" strokeweight="0.5pt">
                <v:textbox>
                  <w:txbxContent>
                    <w:p w:rsidR="004120B8" w:rsidP="004120B8">
                      <w:r>
                        <w:t>Resized with nearest-neighbor interpolation</w:t>
                      </w:r>
                    </w:p>
                  </w:txbxContent>
                </v:textbox>
              </v:shape>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2224216</wp:posOffset>
                </wp:positionH>
                <wp:positionV relativeFrom="paragraph">
                  <wp:posOffset>857696</wp:posOffset>
                </wp:positionV>
                <wp:extent cx="976184" cy="543698"/>
                <wp:effectExtent l="0" t="0" r="0" b="8890"/>
                <wp:wrapNone/>
                <wp:docPr id="7" name="Text Box 7"/>
                <wp:cNvGraphicFramePr/>
                <a:graphic xmlns:a="http://schemas.openxmlformats.org/drawingml/2006/main">
                  <a:graphicData uri="http://schemas.microsoft.com/office/word/2010/wordprocessingShape">
                    <wps:wsp>
                      <wps:cNvSpPr txBox="1"/>
                      <wps:spPr>
                        <a:xfrm>
                          <a:off x="0" y="0"/>
                          <a:ext cx="976184" cy="543698"/>
                        </a:xfrm>
                        <a:prstGeom prst="rect">
                          <a:avLst/>
                        </a:prstGeom>
                        <a:solidFill>
                          <a:schemeClr val="lt1"/>
                        </a:solidFill>
                        <a:ln w="6350">
                          <a:noFill/>
                        </a:ln>
                      </wps:spPr>
                      <wps:txbx>
                        <w:txbxContent>
                          <w:p w:rsidR="004120B8" w:rsidRDefault="002E6BB9" w:rsidP="004120B8">
                            <w:r>
                              <w:t xml:space="preserve">Image adjustments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7" o:spid="_x0000_s1037" type="#_x0000_t202" style="width:76.85pt;height:42.8pt;margin-top:67.55pt;margin-left:175.15pt;mso-height-percent:0;mso-height-relative:margin;mso-wrap-distance-bottom:0;mso-wrap-distance-left:9pt;mso-wrap-distance-right:9pt;mso-wrap-distance-top:0;mso-wrap-style:square;position:absolute;visibility:visible;v-text-anchor:top;z-index:251671552" fillcolor="white" stroked="f" strokeweight="0.5pt">
                <v:textbox>
                  <w:txbxContent>
                    <w:p w:rsidR="004120B8" w:rsidP="004120B8">
                      <w:r>
                        <w:t xml:space="preserve">Image adjustments </w:t>
                      </w:r>
                    </w:p>
                  </w:txbxContent>
                </v:textbox>
              </v:shape>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312420</wp:posOffset>
                </wp:positionH>
                <wp:positionV relativeFrom="paragraph">
                  <wp:posOffset>1700873</wp:posOffset>
                </wp:positionV>
                <wp:extent cx="840105" cy="1062355"/>
                <wp:effectExtent l="0" t="0" r="17145" b="23495"/>
                <wp:wrapNone/>
                <wp:docPr id="9" name="Text Box 9"/>
                <wp:cNvGraphicFramePr/>
                <a:graphic xmlns:a="http://schemas.openxmlformats.org/drawingml/2006/main">
                  <a:graphicData uri="http://schemas.microsoft.com/office/word/2010/wordprocessingShape">
                    <wps:wsp>
                      <wps:cNvSpPr txBox="1"/>
                      <wps:spPr>
                        <a:xfrm>
                          <a:off x="0" y="0"/>
                          <a:ext cx="840105" cy="1062355"/>
                        </a:xfrm>
                        <a:prstGeom prst="rect">
                          <a:avLst/>
                        </a:prstGeom>
                        <a:solidFill>
                          <a:schemeClr val="accent1">
                            <a:lumMod val="40000"/>
                            <a:lumOff val="60000"/>
                          </a:schemeClr>
                        </a:solidFill>
                        <a:ln w="6350">
                          <a:solidFill>
                            <a:prstClr val="black"/>
                          </a:solidFill>
                        </a:ln>
                      </wps:spPr>
                      <wps:txbx>
                        <w:txbxContent>
                          <w:p w:rsidR="004120B8" w:rsidRDefault="002E6BB9" w:rsidP="004120B8">
                            <w:r>
                              <w:t>SOM 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9" o:spid="_x0000_s1038" type="#_x0000_t202" style="width:66.15pt;height:83.65pt;margin-top:133.95pt;margin-left:24.6pt;mso-wrap-distance-bottom:0;mso-wrap-distance-left:9pt;mso-wrap-distance-right:9pt;mso-wrap-distance-top:0;mso-wrap-style:square;position:absolute;visibility:visible;v-text-anchor:top;z-index:251665408" fillcolor="#bdd6ee" strokeweight="0.5pt">
                <v:textbox>
                  <w:txbxContent>
                    <w:p w:rsidR="004120B8" w:rsidP="004120B8">
                      <w:r>
                        <w:t>SOM neural network</w:t>
                      </w:r>
                    </w:p>
                  </w:txbxContent>
                </v:textbox>
              </v:shape>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2310713</wp:posOffset>
                </wp:positionH>
                <wp:positionV relativeFrom="paragraph">
                  <wp:posOffset>1716628</wp:posOffset>
                </wp:positionV>
                <wp:extent cx="840259" cy="1062681"/>
                <wp:effectExtent l="0" t="0" r="17145" b="23495"/>
                <wp:wrapNone/>
                <wp:docPr id="10" name="Text Box 10"/>
                <wp:cNvGraphicFramePr/>
                <a:graphic xmlns:a="http://schemas.openxmlformats.org/drawingml/2006/main">
                  <a:graphicData uri="http://schemas.microsoft.com/office/word/2010/wordprocessingShape">
                    <wps:wsp>
                      <wps:cNvSpPr txBox="1"/>
                      <wps:spPr>
                        <a:xfrm>
                          <a:off x="0" y="0"/>
                          <a:ext cx="840259" cy="1062681"/>
                        </a:xfrm>
                        <a:prstGeom prst="rect">
                          <a:avLst/>
                        </a:prstGeom>
                        <a:solidFill>
                          <a:schemeClr val="accent1">
                            <a:lumMod val="60000"/>
                            <a:lumOff val="40000"/>
                          </a:schemeClr>
                        </a:solidFill>
                        <a:ln w="6350">
                          <a:solidFill>
                            <a:prstClr val="black"/>
                          </a:solidFill>
                        </a:ln>
                      </wps:spPr>
                      <wps:txbx>
                        <w:txbxContent>
                          <w:p w:rsidR="004120B8" w:rsidRDefault="004120B8" w:rsidP="004120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10" o:spid="_x0000_s1039" type="#_x0000_t202" style="width:66.15pt;height:83.7pt;margin-top:135.15pt;margin-left:181.95pt;mso-wrap-distance-bottom:0;mso-wrap-distance-left:9pt;mso-wrap-distance-right:9pt;mso-wrap-distance-top:0;mso-wrap-style:square;position:absolute;visibility:visible;v-text-anchor:top;z-index:251669504" fillcolor="#9cc2e5" strokeweight="0.5pt">
                <v:textbox>
                  <w:txbxContent>
                    <w:p w:rsidR="004120B8" w:rsidP="004120B8"/>
                  </w:txbxContent>
                </v:textbox>
              </v:shape>
            </w:pict>
          </mc:Fallback>
        </mc:AlternateContent>
      </w: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2E6BB9" w:rsidP="004120B8">
      <w:pPr>
        <w:spacing w:line="480" w:lineRule="auto"/>
        <w:jc w:val="center"/>
        <w:rPr>
          <w:rFonts w:ascii="Times New Roman" w:hAnsi="Times New Roman" w:cs="Times New Roman"/>
          <w:i/>
          <w:sz w:val="24"/>
          <w:szCs w:val="24"/>
        </w:rPr>
      </w:pPr>
      <w:r w:rsidRPr="00B264AA">
        <w:rPr>
          <w:rFonts w:ascii="Times New Roman" w:hAnsi="Times New Roman" w:cs="Times New Roman"/>
          <w:i/>
          <w:sz w:val="24"/>
          <w:szCs w:val="24"/>
        </w:rPr>
        <w:t>Face image fabrication process</w:t>
      </w:r>
      <w:r>
        <w:rPr>
          <w:rFonts w:ascii="Times New Roman" w:hAnsi="Times New Roman" w:cs="Times New Roman"/>
          <w:i/>
          <w:sz w:val="24"/>
          <w:szCs w:val="24"/>
        </w:rPr>
        <w:t xml:space="preserve"> (</w:t>
      </w:r>
      <w:r w:rsidRPr="00B80E95">
        <w:rPr>
          <w:rFonts w:ascii="Times New Roman" w:hAnsi="Times New Roman" w:cs="Times New Roman"/>
          <w:i/>
          <w:sz w:val="24"/>
          <w:szCs w:val="24"/>
        </w:rPr>
        <w:t>(ZHANG, ZHONG, GUO, &amp; PENG, 2012)</w:t>
      </w:r>
    </w:p>
    <w:p w:rsidR="004120B8" w:rsidRPr="00B264AA" w:rsidRDefault="002E6BB9" w:rsidP="004120B8">
      <w:pPr>
        <w:spacing w:line="480" w:lineRule="auto"/>
        <w:jc w:val="both"/>
        <w:rPr>
          <w:rFonts w:ascii="Times New Roman" w:hAnsi="Times New Roman" w:cs="Times New Roman"/>
          <w:b/>
          <w:sz w:val="24"/>
          <w:szCs w:val="24"/>
        </w:rPr>
      </w:pPr>
      <w:r w:rsidRPr="00B264AA">
        <w:rPr>
          <w:rFonts w:ascii="Times New Roman" w:hAnsi="Times New Roman" w:cs="Times New Roman"/>
          <w:b/>
          <w:sz w:val="24"/>
          <w:szCs w:val="24"/>
        </w:rPr>
        <w:t xml:space="preserve">2D-DCT image compression technique </w:t>
      </w: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The MATLAB Image Processing Toolbox is used to downsize</w:t>
      </w:r>
      <w:r>
        <w:rPr>
          <w:rFonts w:ascii="Times New Roman" w:hAnsi="Times New Roman" w:cs="Times New Roman"/>
          <w:sz w:val="24"/>
          <w:szCs w:val="24"/>
        </w:rPr>
        <w:t xml:space="preserve"> most p</w:t>
      </w:r>
      <w:r w:rsidR="0004159F">
        <w:rPr>
          <w:rFonts w:ascii="Times New Roman" w:hAnsi="Times New Roman" w:cs="Times New Roman"/>
          <w:sz w:val="24"/>
          <w:szCs w:val="24"/>
        </w:rPr>
        <w:t>re</w:t>
      </w:r>
      <w:r w:rsidR="00D859CB">
        <w:rPr>
          <w:rFonts w:ascii="Times New Roman" w:hAnsi="Times New Roman" w:cs="Times New Roman"/>
          <w:sz w:val="24"/>
          <w:szCs w:val="24"/>
        </w:rPr>
        <w:t>-</w:t>
      </w:r>
      <w:r w:rsidR="0004159F">
        <w:rPr>
          <w:rFonts w:ascii="Times New Roman" w:hAnsi="Times New Roman" w:cs="Times New Roman"/>
          <w:sz w:val="24"/>
          <w:szCs w:val="24"/>
        </w:rPr>
        <w:t xml:space="preserve">processed images </w:t>
      </w:r>
      <w:r w:rsidR="00EE48C2">
        <w:rPr>
          <w:rFonts w:ascii="Times New Roman" w:hAnsi="Times New Roman" w:cs="Times New Roman"/>
          <w:sz w:val="24"/>
          <w:szCs w:val="24"/>
        </w:rPr>
        <w:t xml:space="preserve">for instance </w:t>
      </w:r>
      <w:r w:rsidR="0004159F">
        <w:rPr>
          <w:rFonts w:ascii="Times New Roman" w:hAnsi="Times New Roman" w:cs="Times New Roman"/>
          <w:sz w:val="24"/>
          <w:szCs w:val="24"/>
        </w:rPr>
        <w:t>from the 512by</w:t>
      </w:r>
      <w:r>
        <w:rPr>
          <w:rFonts w:ascii="Times New Roman" w:hAnsi="Times New Roman" w:cs="Times New Roman"/>
          <w:sz w:val="24"/>
          <w:szCs w:val="24"/>
        </w:rPr>
        <w:t>512 pixels to blocks of si</w:t>
      </w:r>
      <w:r w:rsidR="004E6507">
        <w:rPr>
          <w:rFonts w:ascii="Times New Roman" w:hAnsi="Times New Roman" w:cs="Times New Roman"/>
          <w:sz w:val="24"/>
          <w:szCs w:val="24"/>
        </w:rPr>
        <w:t>ze 8by</w:t>
      </w:r>
      <w:r w:rsidRPr="00B264AA">
        <w:rPr>
          <w:rFonts w:ascii="Times New Roman" w:hAnsi="Times New Roman" w:cs="Times New Roman"/>
          <w:sz w:val="24"/>
          <w:szCs w:val="24"/>
        </w:rPr>
        <w:t>8 pixels using nearest-neighbor interpolation. The proposed design technique uses '8' out of the 64 DCT coefficients to calculate the 2D-</w:t>
      </w:r>
      <w:r w:rsidR="00D859CB">
        <w:rPr>
          <w:rFonts w:ascii="Times New Roman" w:hAnsi="Times New Roman" w:cs="Times New Roman"/>
          <w:sz w:val="24"/>
          <w:szCs w:val="24"/>
        </w:rPr>
        <w:t>DCT of picture blocks of size 8by</w:t>
      </w:r>
      <w:r w:rsidRPr="00B264AA">
        <w:rPr>
          <w:rFonts w:ascii="Times New Roman" w:hAnsi="Times New Roman" w:cs="Times New Roman"/>
          <w:sz w:val="24"/>
          <w:szCs w:val="24"/>
        </w:rPr>
        <w:t>8 pixels for masking.</w:t>
      </w:r>
      <w:r w:rsidRPr="00B80E95">
        <w:t xml:space="preserve"> </w:t>
      </w:r>
      <w:r w:rsidRPr="00B80E95">
        <w:rPr>
          <w:rFonts w:ascii="Times New Roman" w:hAnsi="Times New Roman" w:cs="Times New Roman"/>
          <w:sz w:val="24"/>
          <w:szCs w:val="24"/>
        </w:rPr>
        <w:t>(Kim, Lee, &amp; Sohn, 2014)</w:t>
      </w:r>
      <w:r w:rsidRPr="00B264AA">
        <w:rPr>
          <w:rFonts w:ascii="Times New Roman" w:hAnsi="Times New Roman" w:cs="Times New Roman"/>
          <w:sz w:val="24"/>
          <w:szCs w:val="24"/>
        </w:rPr>
        <w:t xml:space="preserve"> The remaining 56 coefficients are thrown out. The image is then reconstructed using the DCT transform matrix co</w:t>
      </w:r>
      <w:r>
        <w:rPr>
          <w:rFonts w:ascii="Times New Roman" w:hAnsi="Times New Roman" w:cs="Times New Roman"/>
          <w:sz w:val="24"/>
          <w:szCs w:val="24"/>
        </w:rPr>
        <w:t>mputation technique</w:t>
      </w:r>
      <w:r w:rsidRPr="00B264AA">
        <w:rPr>
          <w:rFonts w:ascii="Times New Roman" w:hAnsi="Times New Roman" w:cs="Times New Roman"/>
          <w:sz w:val="24"/>
          <w:szCs w:val="24"/>
        </w:rPr>
        <w:t xml:space="preserve"> to compute the 2D-IDCT of each block. Finally, a set of arrays is produced. Each array represents a single image and is eight by 8 pixels in size. The most important </w:t>
      </w:r>
      <w:r w:rsidRPr="00B264AA">
        <w:rPr>
          <w:rFonts w:ascii="Times New Roman" w:hAnsi="Times New Roman" w:cs="Times New Roman"/>
          <w:sz w:val="24"/>
          <w:szCs w:val="24"/>
        </w:rPr>
        <w:lastRenderedPageBreak/>
        <w:t>values are found in the upper</w:t>
      </w:r>
      <w:r>
        <w:rPr>
          <w:rFonts w:ascii="Times New Roman" w:hAnsi="Times New Roman" w:cs="Times New Roman"/>
          <w:sz w:val="24"/>
          <w:szCs w:val="24"/>
        </w:rPr>
        <w:t>most left corner of every</w:t>
      </w:r>
      <w:r w:rsidRPr="00B264AA">
        <w:rPr>
          <w:rFonts w:ascii="Times New Roman" w:hAnsi="Times New Roman" w:cs="Times New Roman"/>
          <w:sz w:val="24"/>
          <w:szCs w:val="24"/>
        </w:rPr>
        <w:t xml:space="preserve"> 2D-DCT matrix, which corresponds to</w:t>
      </w:r>
      <w:r>
        <w:rPr>
          <w:rFonts w:ascii="Times New Roman" w:hAnsi="Times New Roman" w:cs="Times New Roman"/>
          <w:sz w:val="24"/>
          <w:szCs w:val="24"/>
        </w:rPr>
        <w:t xml:space="preserve"> a</w:t>
      </w:r>
      <w:r w:rsidRPr="00B264AA">
        <w:rPr>
          <w:rFonts w:ascii="Times New Roman" w:hAnsi="Times New Roman" w:cs="Times New Roman"/>
          <w:sz w:val="24"/>
          <w:szCs w:val="24"/>
        </w:rPr>
        <w:t xml:space="preserve"> low-frequency component inside the </w:t>
      </w:r>
      <w:r>
        <w:rPr>
          <w:rFonts w:ascii="Times New Roman" w:hAnsi="Times New Roman" w:cs="Times New Roman"/>
          <w:sz w:val="24"/>
          <w:szCs w:val="24"/>
        </w:rPr>
        <w:t>pre</w:t>
      </w:r>
      <w:r w:rsidRPr="00B264AA">
        <w:rPr>
          <w:rFonts w:ascii="Times New Roman" w:hAnsi="Times New Roman" w:cs="Times New Roman"/>
          <w:sz w:val="24"/>
          <w:szCs w:val="24"/>
        </w:rPr>
        <w:t>processed picture block.</w:t>
      </w:r>
    </w:p>
    <w:p w:rsidR="004120B8" w:rsidRPr="00005733" w:rsidRDefault="002E6BB9" w:rsidP="00005733">
      <w:pPr>
        <w:pStyle w:val="ListParagraph"/>
        <w:numPr>
          <w:ilvl w:val="0"/>
          <w:numId w:val="3"/>
        </w:numPr>
        <w:spacing w:line="480" w:lineRule="auto"/>
        <w:jc w:val="both"/>
        <w:rPr>
          <w:rFonts w:ascii="Times New Roman" w:hAnsi="Times New Roman" w:cs="Times New Roman"/>
          <w:b/>
          <w:sz w:val="24"/>
          <w:szCs w:val="24"/>
        </w:rPr>
      </w:pPr>
      <w:r w:rsidRPr="00005733">
        <w:rPr>
          <w:rFonts w:ascii="Times New Roman" w:hAnsi="Times New Roman" w:cs="Times New Roman"/>
          <w:b/>
          <w:sz w:val="24"/>
          <w:szCs w:val="24"/>
        </w:rPr>
        <w:t xml:space="preserve">SELF ORGANIZING MAPS </w:t>
      </w: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The self-</w:t>
      </w:r>
      <w:r>
        <w:rPr>
          <w:rFonts w:ascii="Times New Roman" w:hAnsi="Times New Roman" w:cs="Times New Roman"/>
          <w:sz w:val="24"/>
          <w:szCs w:val="24"/>
        </w:rPr>
        <w:t>organizing map, commonly referred to a</w:t>
      </w:r>
      <w:r w:rsidR="006A4668">
        <w:rPr>
          <w:rFonts w:ascii="Times New Roman" w:hAnsi="Times New Roman" w:cs="Times New Roman"/>
          <w:sz w:val="24"/>
          <w:szCs w:val="24"/>
        </w:rPr>
        <w:t>s the Kohonen Map, is a</w:t>
      </w:r>
      <w:r w:rsidR="004350FC">
        <w:rPr>
          <w:rFonts w:ascii="Times New Roman" w:hAnsi="Times New Roman" w:cs="Times New Roman"/>
          <w:sz w:val="24"/>
          <w:szCs w:val="24"/>
        </w:rPr>
        <w:t xml:space="preserve"> neural</w:t>
      </w:r>
      <w:r w:rsidR="002C4877">
        <w:rPr>
          <w:rFonts w:ascii="Times New Roman" w:hAnsi="Times New Roman" w:cs="Times New Roman"/>
          <w:sz w:val="24"/>
          <w:szCs w:val="24"/>
        </w:rPr>
        <w:t xml:space="preserve"> artificial</w:t>
      </w:r>
      <w:r w:rsidR="004350FC">
        <w:rPr>
          <w:rFonts w:ascii="Times New Roman" w:hAnsi="Times New Roman" w:cs="Times New Roman"/>
          <w:sz w:val="24"/>
          <w:szCs w:val="24"/>
        </w:rPr>
        <w:t xml:space="preserve"> network that can play a significant role in</w:t>
      </w:r>
      <w:r w:rsidR="00196208">
        <w:rPr>
          <w:rFonts w:ascii="Times New Roman" w:hAnsi="Times New Roman" w:cs="Times New Roman"/>
          <w:sz w:val="24"/>
          <w:szCs w:val="24"/>
        </w:rPr>
        <w:t xml:space="preserve"> facial recognition. It is a defined</w:t>
      </w:r>
      <w:r>
        <w:rPr>
          <w:rFonts w:ascii="Times New Roman" w:hAnsi="Times New Roman" w:cs="Times New Roman"/>
          <w:sz w:val="24"/>
          <w:szCs w:val="24"/>
        </w:rPr>
        <w:t xml:space="preserve"> </w:t>
      </w:r>
      <w:r w:rsidRPr="00B264AA">
        <w:rPr>
          <w:rFonts w:ascii="Times New Roman" w:hAnsi="Times New Roman" w:cs="Times New Roman"/>
          <w:sz w:val="24"/>
          <w:szCs w:val="24"/>
        </w:rPr>
        <w:t xml:space="preserve">unsupervised learning approach that learns the </w:t>
      </w:r>
      <w:r>
        <w:rPr>
          <w:rFonts w:ascii="Times New Roman" w:hAnsi="Times New Roman" w:cs="Times New Roman"/>
          <w:sz w:val="24"/>
          <w:szCs w:val="24"/>
        </w:rPr>
        <w:t xml:space="preserve">different distribution </w:t>
      </w:r>
      <w:r w:rsidRPr="00B264AA">
        <w:rPr>
          <w:rFonts w:ascii="Times New Roman" w:hAnsi="Times New Roman" w:cs="Times New Roman"/>
          <w:sz w:val="24"/>
          <w:szCs w:val="24"/>
        </w:rPr>
        <w:t>patterns without prior knowledge of the class. It has the property of maintaining topology.</w:t>
      </w:r>
      <w:r w:rsidRPr="00B80E95">
        <w:t xml:space="preserve"> </w:t>
      </w:r>
      <w:r w:rsidRPr="00B80E95">
        <w:rPr>
          <w:rFonts w:ascii="Times New Roman" w:hAnsi="Times New Roman" w:cs="Times New Roman"/>
          <w:sz w:val="24"/>
          <w:szCs w:val="24"/>
        </w:rPr>
        <w:t>(Raja, 2012)</w:t>
      </w:r>
      <w:r w:rsidRPr="00B264AA">
        <w:rPr>
          <w:rFonts w:ascii="Times New Roman" w:hAnsi="Times New Roman" w:cs="Times New Roman"/>
          <w:sz w:val="24"/>
          <w:szCs w:val="24"/>
        </w:rPr>
        <w:t xml:space="preserve"> The neurons compete for the opportunity to be engaged</w:t>
      </w:r>
      <w:r w:rsidR="00113844">
        <w:rPr>
          <w:rFonts w:ascii="Times New Roman" w:hAnsi="Times New Roman" w:cs="Times New Roman"/>
          <w:sz w:val="24"/>
          <w:szCs w:val="24"/>
        </w:rPr>
        <w:t xml:space="preserve"> or fired. As a result,</w:t>
      </w:r>
      <w:r>
        <w:rPr>
          <w:rFonts w:ascii="Times New Roman" w:hAnsi="Times New Roman" w:cs="Times New Roman"/>
          <w:sz w:val="24"/>
          <w:szCs w:val="24"/>
        </w:rPr>
        <w:t xml:space="preserve"> one</w:t>
      </w:r>
      <w:r w:rsidR="00113844">
        <w:rPr>
          <w:rFonts w:ascii="Times New Roman" w:hAnsi="Times New Roman" w:cs="Times New Roman"/>
          <w:sz w:val="24"/>
          <w:szCs w:val="24"/>
        </w:rPr>
        <w:t xml:space="preserve"> neuron</w:t>
      </w:r>
      <w:r w:rsidRPr="00B264AA">
        <w:rPr>
          <w:rFonts w:ascii="Times New Roman" w:hAnsi="Times New Roman" w:cs="Times New Roman"/>
          <w:sz w:val="24"/>
          <w:szCs w:val="24"/>
        </w:rPr>
        <w:t xml:space="preserve"> wins the competition gets triggered, and this neuron is referred to as the winner.</w:t>
      </w:r>
    </w:p>
    <w:p w:rsidR="004120B8" w:rsidRPr="00B264AA" w:rsidRDefault="0053693A" w:rsidP="004120B8">
      <w:pPr>
        <w:spacing w:line="480" w:lineRule="auto"/>
        <w:jc w:val="both"/>
        <w:rPr>
          <w:rFonts w:ascii="Times New Roman" w:hAnsi="Times New Roman" w:cs="Times New Roman"/>
          <w:sz w:val="24"/>
          <w:szCs w:val="24"/>
        </w:rPr>
      </w:pPr>
      <w:r>
        <w:rPr>
          <w:rFonts w:ascii="Times New Roman" w:hAnsi="Times New Roman" w:cs="Times New Roman"/>
          <w:sz w:val="24"/>
          <w:szCs w:val="24"/>
        </w:rPr>
        <w:t>A Self Organizing Map</w:t>
      </w:r>
      <w:r w:rsidR="002E6BB9" w:rsidRPr="00B264AA">
        <w:rPr>
          <w:rFonts w:ascii="Times New Roman" w:hAnsi="Times New Roman" w:cs="Times New Roman"/>
          <w:sz w:val="24"/>
          <w:szCs w:val="24"/>
        </w:rPr>
        <w:t xml:space="preserve"> network uses the same process as a competitive layer to identify a winning neu</w:t>
      </w:r>
      <w:r w:rsidR="000D11FC">
        <w:rPr>
          <w:rFonts w:ascii="Times New Roman" w:hAnsi="Times New Roman" w:cs="Times New Roman"/>
          <w:sz w:val="24"/>
          <w:szCs w:val="24"/>
        </w:rPr>
        <w:t>ron. Using the Kohonen Rule,</w:t>
      </w:r>
      <w:r w:rsidR="002E6BB9" w:rsidRPr="00B264AA">
        <w:rPr>
          <w:rFonts w:ascii="Times New Roman" w:hAnsi="Times New Roman" w:cs="Times New Roman"/>
          <w:sz w:val="24"/>
          <w:szCs w:val="24"/>
        </w:rPr>
        <w:t xml:space="preserve"> neurons</w:t>
      </w:r>
      <w:r w:rsidR="00B73206">
        <w:rPr>
          <w:rFonts w:ascii="Times New Roman" w:hAnsi="Times New Roman" w:cs="Times New Roman"/>
          <w:sz w:val="24"/>
          <w:szCs w:val="24"/>
        </w:rPr>
        <w:t xml:space="preserve"> within a specified neighboring</w:t>
      </w:r>
      <w:r w:rsidR="002E6BB9">
        <w:rPr>
          <w:rFonts w:ascii="Times New Roman" w:hAnsi="Times New Roman" w:cs="Times New Roman"/>
          <w:sz w:val="24"/>
          <w:szCs w:val="24"/>
        </w:rPr>
        <w:t xml:space="preserve"> block</w:t>
      </w:r>
      <w:r w:rsidR="002E6BB9" w:rsidRPr="00B264AA">
        <w:rPr>
          <w:rFonts w:ascii="Times New Roman" w:hAnsi="Times New Roman" w:cs="Times New Roman"/>
          <w:sz w:val="24"/>
          <w:szCs w:val="24"/>
        </w:rPr>
        <w:t xml:space="preserve"> o</w:t>
      </w:r>
      <w:r w:rsidR="002E6BB9">
        <w:rPr>
          <w:rFonts w:ascii="Times New Roman" w:hAnsi="Times New Roman" w:cs="Times New Roman"/>
          <w:sz w:val="24"/>
          <w:szCs w:val="24"/>
        </w:rPr>
        <w:t>f the winning neuron are upgraded and updated</w:t>
      </w:r>
      <w:r w:rsidR="002E6BB9" w:rsidRPr="00B264AA">
        <w:rPr>
          <w:rFonts w:ascii="Times New Roman" w:hAnsi="Times New Roman" w:cs="Times New Roman"/>
          <w:sz w:val="24"/>
          <w:szCs w:val="24"/>
        </w:rPr>
        <w:t>, rather than just the winning neuron.</w:t>
      </w:r>
      <w:r w:rsidR="002E6BB9" w:rsidRPr="00B80E95">
        <w:t xml:space="preserve"> </w:t>
      </w:r>
      <w:r w:rsidR="002E6BB9" w:rsidRPr="00B80E95">
        <w:rPr>
          <w:rFonts w:ascii="Times New Roman" w:hAnsi="Times New Roman" w:cs="Times New Roman"/>
          <w:sz w:val="24"/>
          <w:szCs w:val="24"/>
        </w:rPr>
        <w:t>(Raja, 2012)</w:t>
      </w:r>
      <w:r w:rsidR="002E6BB9">
        <w:rPr>
          <w:rFonts w:ascii="Times New Roman" w:hAnsi="Times New Roman" w:cs="Times New Roman"/>
          <w:sz w:val="24"/>
          <w:szCs w:val="24"/>
        </w:rPr>
        <w:t xml:space="preserve"> The Kohonen rule is vital</w:t>
      </w:r>
      <w:r w:rsidR="002E6BB9" w:rsidRPr="00B264AA">
        <w:rPr>
          <w:rFonts w:ascii="Times New Roman" w:hAnsi="Times New Roman" w:cs="Times New Roman"/>
          <w:sz w:val="24"/>
          <w:szCs w:val="24"/>
        </w:rPr>
        <w:t xml:space="preserve"> in recognitio</w:t>
      </w:r>
      <w:r w:rsidR="002E6BB9">
        <w:rPr>
          <w:rFonts w:ascii="Times New Roman" w:hAnsi="Times New Roman" w:cs="Times New Roman"/>
          <w:sz w:val="24"/>
          <w:szCs w:val="24"/>
        </w:rPr>
        <w:t>n applications because it permits</w:t>
      </w:r>
      <w:r w:rsidR="002E6BB9" w:rsidRPr="00B264AA">
        <w:rPr>
          <w:rFonts w:ascii="Times New Roman" w:hAnsi="Times New Roman" w:cs="Times New Roman"/>
          <w:sz w:val="24"/>
          <w:szCs w:val="24"/>
        </w:rPr>
        <w:t xml:space="preserve"> the</w:t>
      </w:r>
      <w:r w:rsidR="00634327">
        <w:rPr>
          <w:rFonts w:ascii="Times New Roman" w:hAnsi="Times New Roman" w:cs="Times New Roman"/>
          <w:sz w:val="24"/>
          <w:szCs w:val="24"/>
        </w:rPr>
        <w:t xml:space="preserve"> weights of the</w:t>
      </w:r>
      <w:r w:rsidR="00A06755">
        <w:rPr>
          <w:rFonts w:ascii="Times New Roman" w:hAnsi="Times New Roman" w:cs="Times New Roman"/>
          <w:sz w:val="24"/>
          <w:szCs w:val="24"/>
        </w:rPr>
        <w:t xml:space="preserve"> </w:t>
      </w:r>
      <w:r w:rsidR="00B85F8A">
        <w:rPr>
          <w:rFonts w:ascii="Times New Roman" w:hAnsi="Times New Roman" w:cs="Times New Roman"/>
          <w:sz w:val="24"/>
          <w:szCs w:val="24"/>
        </w:rPr>
        <w:t xml:space="preserve">specified </w:t>
      </w:r>
      <w:r w:rsidR="00A06755">
        <w:rPr>
          <w:rFonts w:ascii="Times New Roman" w:hAnsi="Times New Roman" w:cs="Times New Roman"/>
          <w:sz w:val="24"/>
          <w:szCs w:val="24"/>
        </w:rPr>
        <w:t>neuron to learn the</w:t>
      </w:r>
      <w:r w:rsidR="002E6BB9" w:rsidRPr="00B264AA">
        <w:rPr>
          <w:rFonts w:ascii="Times New Roman" w:hAnsi="Times New Roman" w:cs="Times New Roman"/>
          <w:sz w:val="24"/>
          <w:szCs w:val="24"/>
        </w:rPr>
        <w:t xml:space="preserve"> input vector. As</w:t>
      </w:r>
      <w:r w:rsidR="00925B13">
        <w:rPr>
          <w:rFonts w:ascii="Times New Roman" w:hAnsi="Times New Roman" w:cs="Times New Roman"/>
          <w:sz w:val="24"/>
          <w:szCs w:val="24"/>
        </w:rPr>
        <w:t xml:space="preserve"> a result, a SOM is used in the</w:t>
      </w:r>
      <w:r w:rsidR="002E6BB9" w:rsidRPr="00B264AA">
        <w:rPr>
          <w:rFonts w:ascii="Times New Roman" w:hAnsi="Times New Roman" w:cs="Times New Roman"/>
          <w:sz w:val="24"/>
          <w:szCs w:val="24"/>
        </w:rPr>
        <w:t xml:space="preserve"> system to categorize DCT-based vectors into</w:t>
      </w:r>
      <w:r w:rsidR="002E6BB9">
        <w:rPr>
          <w:rFonts w:ascii="Times New Roman" w:hAnsi="Times New Roman" w:cs="Times New Roman"/>
          <w:sz w:val="24"/>
          <w:szCs w:val="24"/>
        </w:rPr>
        <w:t xml:space="preserve"> various</w:t>
      </w:r>
      <w:r w:rsidR="002E6BB9" w:rsidRPr="00B264AA">
        <w:rPr>
          <w:rFonts w:ascii="Times New Roman" w:hAnsi="Times New Roman" w:cs="Times New Roman"/>
          <w:sz w:val="24"/>
          <w:szCs w:val="24"/>
        </w:rPr>
        <w:t xml:space="preserve"> groups</w:t>
      </w:r>
      <w:r w:rsidR="002E6BB9">
        <w:rPr>
          <w:rFonts w:ascii="Times New Roman" w:hAnsi="Times New Roman" w:cs="Times New Roman"/>
          <w:sz w:val="24"/>
          <w:szCs w:val="24"/>
        </w:rPr>
        <w:t xml:space="preserve"> to determine if the individual </w:t>
      </w:r>
      <w:r w:rsidR="002E6BB9" w:rsidRPr="00B264AA">
        <w:rPr>
          <w:rFonts w:ascii="Times New Roman" w:hAnsi="Times New Roman" w:cs="Times New Roman"/>
          <w:sz w:val="24"/>
          <w:szCs w:val="24"/>
        </w:rPr>
        <w:t>in the input image is "presen</w:t>
      </w:r>
      <w:r w:rsidR="00DC703A">
        <w:rPr>
          <w:rFonts w:ascii="Times New Roman" w:hAnsi="Times New Roman" w:cs="Times New Roman"/>
          <w:sz w:val="24"/>
          <w:szCs w:val="24"/>
        </w:rPr>
        <w:t>t" or "not present" in the</w:t>
      </w:r>
      <w:r w:rsidR="002E6BB9" w:rsidRPr="00B264AA">
        <w:rPr>
          <w:rFonts w:ascii="Times New Roman" w:hAnsi="Times New Roman" w:cs="Times New Roman"/>
          <w:sz w:val="24"/>
          <w:szCs w:val="24"/>
        </w:rPr>
        <w:t xml:space="preserve"> database.</w:t>
      </w:r>
    </w:p>
    <w:p w:rsidR="004120B8" w:rsidRPr="00B264AA" w:rsidRDefault="002E6BB9" w:rsidP="004120B8">
      <w:pPr>
        <w:spacing w:line="480" w:lineRule="auto"/>
        <w:jc w:val="both"/>
        <w:rPr>
          <w:rFonts w:ascii="Times New Roman" w:hAnsi="Times New Roman" w:cs="Times New Roman"/>
          <w:b/>
          <w:sz w:val="24"/>
          <w:szCs w:val="24"/>
        </w:rPr>
      </w:pPr>
      <w:r w:rsidRPr="00B264AA">
        <w:rPr>
          <w:rFonts w:ascii="Times New Roman" w:hAnsi="Times New Roman" w:cs="Times New Roman"/>
          <w:b/>
          <w:sz w:val="24"/>
          <w:szCs w:val="24"/>
        </w:rPr>
        <w:t xml:space="preserve">The architecture of the network </w:t>
      </w:r>
    </w:p>
    <w:p w:rsidR="004120B8" w:rsidRPr="00B264AA" w:rsidRDefault="00282C89" w:rsidP="004120B8">
      <w:pPr>
        <w:spacing w:line="480" w:lineRule="auto"/>
        <w:jc w:val="both"/>
        <w:rPr>
          <w:rFonts w:ascii="Times New Roman" w:hAnsi="Times New Roman" w:cs="Times New Roman"/>
          <w:sz w:val="24"/>
          <w:szCs w:val="24"/>
        </w:rPr>
      </w:pPr>
      <w:r>
        <w:rPr>
          <w:rFonts w:ascii="Times New Roman" w:hAnsi="Times New Roman" w:cs="Times New Roman"/>
          <w:sz w:val="24"/>
          <w:szCs w:val="24"/>
        </w:rPr>
        <w:t>The one-dimensional, 2-dimensional, and multidimensio</w:t>
      </w:r>
      <w:r w:rsidR="008A01E7">
        <w:rPr>
          <w:rFonts w:ascii="Times New Roman" w:hAnsi="Times New Roman" w:cs="Times New Roman"/>
          <w:sz w:val="24"/>
          <w:szCs w:val="24"/>
        </w:rPr>
        <w:t>nal maps are all examples of Self organizing map</w:t>
      </w:r>
      <w:r>
        <w:rPr>
          <w:rFonts w:ascii="Times New Roman" w:hAnsi="Times New Roman" w:cs="Times New Roman"/>
          <w:sz w:val="24"/>
          <w:szCs w:val="24"/>
        </w:rPr>
        <w:t xml:space="preserve">s. </w:t>
      </w:r>
      <w:r w:rsidR="00F260E9">
        <w:rPr>
          <w:rFonts w:ascii="Times New Roman" w:hAnsi="Times New Roman" w:cs="Times New Roman"/>
          <w:sz w:val="24"/>
          <w:szCs w:val="24"/>
        </w:rPr>
        <w:t xml:space="preserve">Determining the input number of </w:t>
      </w:r>
      <w:r w:rsidR="00860353">
        <w:rPr>
          <w:rFonts w:ascii="Times New Roman" w:hAnsi="Times New Roman" w:cs="Times New Roman"/>
          <w:sz w:val="24"/>
          <w:szCs w:val="24"/>
        </w:rPr>
        <w:t xml:space="preserve">connections in a </w:t>
      </w:r>
      <w:r w:rsidR="00913D84">
        <w:rPr>
          <w:rFonts w:ascii="Times New Roman" w:hAnsi="Times New Roman" w:cs="Times New Roman"/>
          <w:sz w:val="24"/>
          <w:szCs w:val="24"/>
        </w:rPr>
        <w:t>Self-organizing</w:t>
      </w:r>
      <w:r w:rsidR="00860353">
        <w:rPr>
          <w:rFonts w:ascii="Times New Roman" w:hAnsi="Times New Roman" w:cs="Times New Roman"/>
          <w:sz w:val="24"/>
          <w:szCs w:val="24"/>
        </w:rPr>
        <w:t xml:space="preserve"> </w:t>
      </w:r>
      <w:r w:rsidR="00913D84">
        <w:rPr>
          <w:rFonts w:ascii="Times New Roman" w:hAnsi="Times New Roman" w:cs="Times New Roman"/>
          <w:sz w:val="24"/>
          <w:szCs w:val="24"/>
        </w:rPr>
        <w:t xml:space="preserve">map </w:t>
      </w:r>
      <w:r w:rsidR="00913D84" w:rsidRPr="00B264AA">
        <w:rPr>
          <w:rFonts w:ascii="Times New Roman" w:hAnsi="Times New Roman" w:cs="Times New Roman"/>
          <w:sz w:val="24"/>
          <w:szCs w:val="24"/>
        </w:rPr>
        <w:t>network</w:t>
      </w:r>
      <w:r w:rsidR="001131F7">
        <w:rPr>
          <w:rFonts w:ascii="Times New Roman" w:hAnsi="Times New Roman" w:cs="Times New Roman"/>
          <w:sz w:val="24"/>
          <w:szCs w:val="24"/>
        </w:rPr>
        <w:t xml:space="preserve"> structure</w:t>
      </w:r>
      <w:r w:rsidR="002E6BB9" w:rsidRPr="00B264AA">
        <w:rPr>
          <w:rFonts w:ascii="Times New Roman" w:hAnsi="Times New Roman" w:cs="Times New Roman"/>
          <w:sz w:val="24"/>
          <w:szCs w:val="24"/>
        </w:rPr>
        <w:t xml:space="preserve"> is determined by the num</w:t>
      </w:r>
      <w:r w:rsidR="002E6BB9">
        <w:rPr>
          <w:rFonts w:ascii="Times New Roman" w:hAnsi="Times New Roman" w:cs="Times New Roman"/>
          <w:sz w:val="24"/>
          <w:szCs w:val="24"/>
        </w:rPr>
        <w:t>ber of categorization properties</w:t>
      </w:r>
      <w:r w:rsidR="00252F4D">
        <w:rPr>
          <w:rFonts w:ascii="Times New Roman" w:hAnsi="Times New Roman" w:cs="Times New Roman"/>
          <w:sz w:val="24"/>
          <w:szCs w:val="24"/>
        </w:rPr>
        <w:t xml:space="preserve"> applied</w:t>
      </w:r>
      <w:r w:rsidR="002E6BB9" w:rsidRPr="00B264AA">
        <w:rPr>
          <w:rFonts w:ascii="Times New Roman" w:hAnsi="Times New Roman" w:cs="Times New Roman"/>
          <w:sz w:val="24"/>
          <w:szCs w:val="24"/>
        </w:rPr>
        <w:t>.</w:t>
      </w:r>
      <w:r w:rsidR="002E6BB9" w:rsidRPr="00B80E95">
        <w:t xml:space="preserve"> </w:t>
      </w:r>
      <w:r w:rsidR="002E6BB9" w:rsidRPr="00B80E95">
        <w:rPr>
          <w:rFonts w:ascii="Times New Roman" w:hAnsi="Times New Roman" w:cs="Times New Roman"/>
          <w:sz w:val="24"/>
          <w:szCs w:val="24"/>
        </w:rPr>
        <w:t>(Raja, 2012)</w:t>
      </w: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hAnsi="Times New Roman" w:cs="Times New Roman"/>
          <w:noProof/>
          <w:sz w:val="24"/>
          <w:szCs w:val="24"/>
        </w:rPr>
        <w:lastRenderedPageBreak/>
        <w:drawing>
          <wp:anchor distT="0" distB="0" distL="114300" distR="114300" simplePos="0" relativeHeight="251688960" behindDoc="0" locked="0" layoutInCell="1" allowOverlap="0">
            <wp:simplePos x="0" y="0"/>
            <wp:positionH relativeFrom="column">
              <wp:posOffset>1247775</wp:posOffset>
            </wp:positionH>
            <wp:positionV relativeFrom="paragraph">
              <wp:posOffset>8255</wp:posOffset>
            </wp:positionV>
            <wp:extent cx="3249295" cy="1371600"/>
            <wp:effectExtent l="0" t="0" r="8255" b="0"/>
            <wp:wrapSquare wrapText="bothSides"/>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0"/>
                    <a:stretch>
                      <a:fillRect/>
                    </a:stretch>
                  </pic:blipFill>
                  <pic:spPr>
                    <a:xfrm>
                      <a:off x="0" y="0"/>
                      <a:ext cx="3249295" cy="1371600"/>
                    </a:xfrm>
                    <a:prstGeom prst="rect">
                      <a:avLst/>
                    </a:prstGeom>
                  </pic:spPr>
                </pic:pic>
              </a:graphicData>
            </a:graphic>
            <wp14:sizeRelH relativeFrom="margin">
              <wp14:pctWidth>0</wp14:pctWidth>
            </wp14:sizeRelH>
            <wp14:sizeRelV relativeFrom="margin">
              <wp14:pctHeight>0</wp14:pctHeight>
            </wp14:sizeRelV>
          </wp:anchor>
        </w:drawing>
      </w: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535BE1" w:rsidP="004120B8">
      <w:pPr>
        <w:spacing w:line="480" w:lineRule="auto"/>
        <w:jc w:val="center"/>
        <w:rPr>
          <w:rFonts w:ascii="Times New Roman" w:hAnsi="Times New Roman" w:cs="Times New Roman"/>
          <w:i/>
          <w:sz w:val="24"/>
          <w:szCs w:val="24"/>
        </w:rPr>
      </w:pPr>
      <w:r>
        <w:rPr>
          <w:rFonts w:ascii="Times New Roman" w:hAnsi="Times New Roman" w:cs="Times New Roman"/>
          <w:i/>
          <w:sz w:val="24"/>
          <w:szCs w:val="24"/>
        </w:rPr>
        <w:t>The basic architectural design</w:t>
      </w:r>
      <w:r w:rsidR="002E6BB9" w:rsidRPr="00B264AA">
        <w:rPr>
          <w:rFonts w:ascii="Times New Roman" w:hAnsi="Times New Roman" w:cs="Times New Roman"/>
          <w:i/>
          <w:sz w:val="24"/>
          <w:szCs w:val="24"/>
        </w:rPr>
        <w:t xml:space="preserve"> of a simple SOM</w:t>
      </w: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The DCT compressed image's row of pixels is represented</w:t>
      </w:r>
      <w:r w:rsidR="00365CA9">
        <w:rPr>
          <w:rFonts w:ascii="Times New Roman" w:hAnsi="Times New Roman" w:cs="Times New Roman"/>
          <w:sz w:val="24"/>
          <w:szCs w:val="24"/>
        </w:rPr>
        <w:t xml:space="preserve"> by the input vector p, as </w:t>
      </w:r>
      <w:r w:rsidR="001B1C95">
        <w:rPr>
          <w:rFonts w:ascii="Times New Roman" w:hAnsi="Times New Roman" w:cs="Times New Roman"/>
          <w:sz w:val="24"/>
          <w:szCs w:val="24"/>
        </w:rPr>
        <w:t>portrayed</w:t>
      </w:r>
      <w:r w:rsidRPr="00B264AA">
        <w:rPr>
          <w:rFonts w:ascii="Times New Roman" w:hAnsi="Times New Roman" w:cs="Times New Roman"/>
          <w:sz w:val="24"/>
          <w:szCs w:val="24"/>
        </w:rPr>
        <w:t xml:space="preserve"> in the architecture. The ||dist.|| box takes p as</w:t>
      </w:r>
      <w:r w:rsidR="005C3B0E">
        <w:rPr>
          <w:rFonts w:ascii="Times New Roman" w:hAnsi="Times New Roman" w:cs="Times New Roman"/>
          <w:sz w:val="24"/>
          <w:szCs w:val="24"/>
        </w:rPr>
        <w:t xml:space="preserve"> an input vector and IW1,1 as the</w:t>
      </w:r>
      <w:r w:rsidR="00BB550C">
        <w:rPr>
          <w:rFonts w:ascii="Times New Roman" w:hAnsi="Times New Roman" w:cs="Times New Roman"/>
          <w:sz w:val="24"/>
          <w:szCs w:val="24"/>
        </w:rPr>
        <w:t xml:space="preserve"> input</w:t>
      </w:r>
      <w:r w:rsidRPr="00B264AA">
        <w:rPr>
          <w:rFonts w:ascii="Times New Roman" w:hAnsi="Times New Roman" w:cs="Times New Roman"/>
          <w:sz w:val="24"/>
          <w:szCs w:val="24"/>
        </w:rPr>
        <w:t xml:space="preserve"> matrix </w:t>
      </w:r>
      <w:r w:rsidR="00BB550C">
        <w:rPr>
          <w:rFonts w:ascii="Times New Roman" w:hAnsi="Times New Roman" w:cs="Times New Roman"/>
          <w:sz w:val="24"/>
          <w:szCs w:val="24"/>
        </w:rPr>
        <w:t xml:space="preserve">weight </w:t>
      </w:r>
      <w:r w:rsidRPr="00B264AA">
        <w:rPr>
          <w:rFonts w:ascii="Times New Roman" w:hAnsi="Times New Roman" w:cs="Times New Roman"/>
          <w:sz w:val="24"/>
          <w:szCs w:val="24"/>
        </w:rPr>
        <w:t>and outputs a vector with</w:t>
      </w:r>
      <w:r w:rsidR="001B1C95">
        <w:rPr>
          <w:rFonts w:ascii="Times New Roman" w:hAnsi="Times New Roman" w:cs="Times New Roman"/>
          <w:sz w:val="24"/>
          <w:szCs w:val="24"/>
        </w:rPr>
        <w:t xml:space="preserve"> S</w:t>
      </w:r>
      <w:r w:rsidRPr="00B264AA">
        <w:rPr>
          <w:rFonts w:ascii="Times New Roman" w:hAnsi="Times New Roman" w:cs="Times New Roman"/>
          <w:sz w:val="24"/>
          <w:szCs w:val="24"/>
        </w:rPr>
        <w:t>1 elements.</w:t>
      </w:r>
      <w:r w:rsidR="00E33A4C">
        <w:rPr>
          <w:rFonts w:ascii="Times New Roman" w:hAnsi="Times New Roman" w:cs="Times New Roman"/>
          <w:sz w:val="24"/>
          <w:szCs w:val="24"/>
        </w:rPr>
        <w:t xml:space="preserve"> </w:t>
      </w:r>
      <w:r w:rsidR="00E33A4C" w:rsidRPr="00B80E95">
        <w:rPr>
          <w:rFonts w:ascii="Times New Roman" w:hAnsi="Times New Roman" w:cs="Times New Roman"/>
          <w:sz w:val="24"/>
          <w:szCs w:val="24"/>
        </w:rPr>
        <w:t>(Raja, 2012)</w:t>
      </w:r>
      <w:r w:rsidRPr="00B264AA">
        <w:rPr>
          <w:rFonts w:ascii="Times New Roman" w:hAnsi="Times New Roman" w:cs="Times New Roman"/>
          <w:sz w:val="24"/>
          <w:szCs w:val="24"/>
        </w:rPr>
        <w:t xml:space="preserve"> The </w:t>
      </w:r>
      <w:r>
        <w:rPr>
          <w:rFonts w:ascii="Times New Roman" w:hAnsi="Times New Roman" w:cs="Times New Roman"/>
          <w:sz w:val="24"/>
          <w:szCs w:val="24"/>
        </w:rPr>
        <w:t>elements are the negative distance figures</w:t>
      </w:r>
      <w:r w:rsidRPr="00B264AA">
        <w:rPr>
          <w:rFonts w:ascii="Times New Roman" w:hAnsi="Times New Roman" w:cs="Times New Roman"/>
          <w:sz w:val="24"/>
          <w:szCs w:val="24"/>
        </w:rPr>
        <w:t xml:space="preserve"> between the</w:t>
      </w:r>
      <w:r>
        <w:rPr>
          <w:rFonts w:ascii="Times New Roman" w:hAnsi="Times New Roman" w:cs="Times New Roman"/>
          <w:sz w:val="24"/>
          <w:szCs w:val="24"/>
        </w:rPr>
        <w:t xml:space="preserve"> </w:t>
      </w:r>
      <w:r w:rsidR="00904E35">
        <w:rPr>
          <w:rFonts w:ascii="Times New Roman" w:hAnsi="Times New Roman" w:cs="Times New Roman"/>
          <w:sz w:val="24"/>
          <w:szCs w:val="24"/>
        </w:rPr>
        <w:t>input vector as well as</w:t>
      </w:r>
      <w:r w:rsidRPr="00B264AA">
        <w:rPr>
          <w:rFonts w:ascii="Times New Roman" w:hAnsi="Times New Roman" w:cs="Times New Roman"/>
          <w:sz w:val="24"/>
          <w:szCs w:val="24"/>
        </w:rPr>
        <w:t xml:space="preserve"> the </w:t>
      </w:r>
      <w:r w:rsidR="00DA3265">
        <w:rPr>
          <w:rFonts w:ascii="Times New Roman" w:hAnsi="Times New Roman" w:cs="Times New Roman"/>
          <w:sz w:val="24"/>
          <w:szCs w:val="24"/>
        </w:rPr>
        <w:t>vectors iIW1,1 produced from</w:t>
      </w:r>
      <w:r w:rsidRPr="00B264AA">
        <w:rPr>
          <w:rFonts w:ascii="Times New Roman" w:hAnsi="Times New Roman" w:cs="Times New Roman"/>
          <w:sz w:val="24"/>
          <w:szCs w:val="24"/>
        </w:rPr>
        <w:t xml:space="preserve"> </w:t>
      </w:r>
      <w:r>
        <w:rPr>
          <w:rFonts w:ascii="Times New Roman" w:hAnsi="Times New Roman" w:cs="Times New Roman"/>
          <w:sz w:val="24"/>
          <w:szCs w:val="24"/>
        </w:rPr>
        <w:t xml:space="preserve">various </w:t>
      </w:r>
      <w:r w:rsidR="00450CF4">
        <w:rPr>
          <w:rFonts w:ascii="Times New Roman" w:hAnsi="Times New Roman" w:cs="Times New Roman"/>
          <w:sz w:val="24"/>
          <w:szCs w:val="24"/>
        </w:rPr>
        <w:t>rows for the</w:t>
      </w:r>
      <w:r w:rsidRPr="00B264AA">
        <w:rPr>
          <w:rFonts w:ascii="Times New Roman" w:hAnsi="Times New Roman" w:cs="Times New Roman"/>
          <w:sz w:val="24"/>
          <w:szCs w:val="24"/>
        </w:rPr>
        <w:t xml:space="preserve"> input weight matrix. The ||dist|| box finds </w:t>
      </w:r>
      <w:r w:rsidR="00A61BB4" w:rsidRPr="00B264AA">
        <w:rPr>
          <w:rFonts w:ascii="Times New Roman" w:hAnsi="Times New Roman" w:cs="Times New Roman"/>
          <w:sz w:val="24"/>
          <w:szCs w:val="24"/>
        </w:rPr>
        <w:t>the</w:t>
      </w:r>
      <w:r w:rsidR="00A61BB4" w:rsidRPr="00B80E95">
        <w:rPr>
          <w:rFonts w:ascii="Times New Roman" w:hAnsi="Times New Roman" w:cs="Times New Roman"/>
          <w:sz w:val="24"/>
          <w:szCs w:val="24"/>
        </w:rPr>
        <w:t xml:space="preserve"> (</w:t>
      </w:r>
      <w:r w:rsidR="001D022F" w:rsidRPr="00B80E95">
        <w:rPr>
          <w:rFonts w:ascii="Times New Roman" w:hAnsi="Times New Roman" w:cs="Times New Roman"/>
          <w:sz w:val="24"/>
          <w:szCs w:val="24"/>
        </w:rPr>
        <w:t>Raja, 2012)</w:t>
      </w:r>
      <w:r w:rsidRPr="00B264AA">
        <w:rPr>
          <w:rFonts w:ascii="Times New Roman" w:hAnsi="Times New Roman" w:cs="Times New Roman"/>
          <w:sz w:val="24"/>
          <w:szCs w:val="24"/>
        </w:rPr>
        <w:t xml:space="preserve"> Eucl</w:t>
      </w:r>
      <w:r w:rsidR="007E3019">
        <w:rPr>
          <w:rFonts w:ascii="Times New Roman" w:hAnsi="Times New Roman" w:cs="Times New Roman"/>
          <w:sz w:val="24"/>
          <w:szCs w:val="24"/>
        </w:rPr>
        <w:t>idean distance between</w:t>
      </w:r>
      <w:r w:rsidR="006E24E5">
        <w:rPr>
          <w:rFonts w:ascii="Times New Roman" w:hAnsi="Times New Roman" w:cs="Times New Roman"/>
          <w:sz w:val="24"/>
          <w:szCs w:val="24"/>
        </w:rPr>
        <w:t xml:space="preserve"> input</w:t>
      </w:r>
      <w:r w:rsidRPr="00B264AA">
        <w:rPr>
          <w:rFonts w:ascii="Times New Roman" w:hAnsi="Times New Roman" w:cs="Times New Roman"/>
          <w:sz w:val="24"/>
          <w:szCs w:val="24"/>
        </w:rPr>
        <w:t xml:space="preserve"> p and the</w:t>
      </w:r>
      <w:r w:rsidR="00F7460C">
        <w:rPr>
          <w:rFonts w:ascii="Times New Roman" w:hAnsi="Times New Roman" w:cs="Times New Roman"/>
          <w:sz w:val="24"/>
          <w:szCs w:val="24"/>
        </w:rPr>
        <w:t xml:space="preserve"> respective</w:t>
      </w:r>
      <w:r w:rsidRPr="00B264AA">
        <w:rPr>
          <w:rFonts w:ascii="Times New Roman" w:hAnsi="Times New Roman" w:cs="Times New Roman"/>
          <w:sz w:val="24"/>
          <w:szCs w:val="24"/>
        </w:rPr>
        <w:t xml:space="preserve"> weight</w:t>
      </w:r>
      <w:r w:rsidR="00D41C84">
        <w:rPr>
          <w:rFonts w:ascii="Times New Roman" w:hAnsi="Times New Roman" w:cs="Times New Roman"/>
          <w:sz w:val="24"/>
          <w:szCs w:val="24"/>
        </w:rPr>
        <w:t xml:space="preserve"> vectors to compute the</w:t>
      </w:r>
      <w:r w:rsidR="001A043F">
        <w:rPr>
          <w:rFonts w:ascii="Times New Roman" w:hAnsi="Times New Roman" w:cs="Times New Roman"/>
          <w:sz w:val="24"/>
          <w:szCs w:val="24"/>
        </w:rPr>
        <w:t xml:space="preserve"> competitive layer's</w:t>
      </w:r>
      <w:r w:rsidR="00315178">
        <w:rPr>
          <w:rFonts w:ascii="Times New Roman" w:hAnsi="Times New Roman" w:cs="Times New Roman"/>
          <w:sz w:val="24"/>
          <w:szCs w:val="24"/>
        </w:rPr>
        <w:t xml:space="preserve"> input n</w:t>
      </w:r>
      <w:r w:rsidRPr="00B264AA">
        <w:rPr>
          <w:rFonts w:ascii="Times New Roman" w:hAnsi="Times New Roman" w:cs="Times New Roman"/>
          <w:sz w:val="24"/>
          <w:szCs w:val="24"/>
        </w:rPr>
        <w:t>1.</w:t>
      </w:r>
    </w:p>
    <w:p w:rsidR="002C4D6F" w:rsidRPr="00B264AA" w:rsidRDefault="002C4D6F" w:rsidP="002C4D6F">
      <w:pPr>
        <w:spacing w:line="480" w:lineRule="auto"/>
        <w:jc w:val="both"/>
        <w:rPr>
          <w:rFonts w:ascii="Times New Roman" w:hAnsi="Times New Roman" w:cs="Times New Roman"/>
          <w:sz w:val="24"/>
          <w:szCs w:val="24"/>
        </w:rPr>
      </w:pPr>
      <w:r w:rsidRPr="005C62D0">
        <w:rPr>
          <w:rFonts w:ascii="Times New Roman" w:hAnsi="Times New Roman" w:cs="Times New Roman"/>
          <w:sz w:val="24"/>
          <w:szCs w:val="24"/>
        </w:rPr>
        <w:t xml:space="preserve">Furthermore, </w:t>
      </w:r>
      <w:r w:rsidR="00E1357A">
        <w:rPr>
          <w:rFonts w:ascii="Times New Roman" w:hAnsi="Times New Roman" w:cs="Times New Roman"/>
          <w:sz w:val="24"/>
          <w:szCs w:val="24"/>
        </w:rPr>
        <w:t>with the exception of the winning neuron</w:t>
      </w:r>
      <w:r w:rsidRPr="005C62D0">
        <w:rPr>
          <w:rFonts w:ascii="Times New Roman" w:hAnsi="Times New Roman" w:cs="Times New Roman"/>
          <w:sz w:val="24"/>
          <w:szCs w:val="24"/>
        </w:rPr>
        <w:t>, the</w:t>
      </w:r>
      <w:r w:rsidR="00E37AC3">
        <w:rPr>
          <w:rFonts w:ascii="Times New Roman" w:hAnsi="Times New Roman" w:cs="Times New Roman"/>
          <w:sz w:val="24"/>
          <w:szCs w:val="24"/>
        </w:rPr>
        <w:t xml:space="preserve"> next</w:t>
      </w:r>
      <w:r w:rsidRPr="005C62D0">
        <w:rPr>
          <w:rFonts w:ascii="Times New Roman" w:hAnsi="Times New Roman" w:cs="Times New Roman"/>
          <w:sz w:val="24"/>
          <w:szCs w:val="24"/>
        </w:rPr>
        <w:t xml:space="preserve"> neuron wit</w:t>
      </w:r>
      <w:r w:rsidR="006A0C0C">
        <w:rPr>
          <w:rFonts w:ascii="Times New Roman" w:hAnsi="Times New Roman" w:cs="Times New Roman"/>
          <w:sz w:val="24"/>
          <w:szCs w:val="24"/>
        </w:rPr>
        <w:t>h a</w:t>
      </w:r>
      <w:r>
        <w:rPr>
          <w:rFonts w:ascii="Times New Roman" w:hAnsi="Times New Roman" w:cs="Times New Roman"/>
          <w:sz w:val="24"/>
          <w:szCs w:val="24"/>
        </w:rPr>
        <w:t xml:space="preserve"> positive</w:t>
      </w:r>
      <w:r w:rsidR="00AC4A0A">
        <w:rPr>
          <w:rFonts w:ascii="Times New Roman" w:hAnsi="Times New Roman" w:cs="Times New Roman"/>
          <w:sz w:val="24"/>
          <w:szCs w:val="24"/>
        </w:rPr>
        <w:t xml:space="preserve"> </w:t>
      </w:r>
      <w:r w:rsidR="00925092">
        <w:rPr>
          <w:rFonts w:ascii="Times New Roman" w:hAnsi="Times New Roman" w:cs="Times New Roman"/>
          <w:sz w:val="24"/>
          <w:szCs w:val="24"/>
        </w:rPr>
        <w:t xml:space="preserve">character input </w:t>
      </w:r>
      <w:r w:rsidR="00AC4A0A">
        <w:rPr>
          <w:rFonts w:ascii="Times New Roman" w:hAnsi="Times New Roman" w:cs="Times New Roman"/>
          <w:sz w:val="24"/>
          <w:szCs w:val="24"/>
        </w:rPr>
        <w:t>say</w:t>
      </w:r>
      <w:r>
        <w:rPr>
          <w:rFonts w:ascii="Times New Roman" w:hAnsi="Times New Roman" w:cs="Times New Roman"/>
          <w:sz w:val="24"/>
          <w:szCs w:val="24"/>
        </w:rPr>
        <w:t xml:space="preserve"> input n1 and </w:t>
      </w:r>
      <w:r w:rsidRPr="005C62D0">
        <w:rPr>
          <w:rFonts w:ascii="Times New Roman" w:hAnsi="Times New Roman" w:cs="Times New Roman"/>
          <w:sz w:val="24"/>
          <w:szCs w:val="24"/>
        </w:rPr>
        <w:t xml:space="preserve">the </w:t>
      </w:r>
      <w:r>
        <w:rPr>
          <w:rFonts w:ascii="Times New Roman" w:hAnsi="Times New Roman" w:cs="Times New Roman"/>
          <w:sz w:val="24"/>
          <w:szCs w:val="24"/>
        </w:rPr>
        <w:t xml:space="preserve">defined </w:t>
      </w:r>
      <w:r w:rsidRPr="005C62D0">
        <w:rPr>
          <w:rFonts w:ascii="Times New Roman" w:hAnsi="Times New Roman" w:cs="Times New Roman"/>
          <w:sz w:val="24"/>
          <w:szCs w:val="24"/>
        </w:rPr>
        <w:t>competitive t</w:t>
      </w:r>
      <w:r>
        <w:rPr>
          <w:rFonts w:ascii="Times New Roman" w:hAnsi="Times New Roman" w:cs="Times New Roman"/>
          <w:sz w:val="24"/>
          <w:szCs w:val="24"/>
        </w:rPr>
        <w:t>ransfer function</w:t>
      </w:r>
      <w:r w:rsidR="00D856EF">
        <w:rPr>
          <w:rFonts w:ascii="Times New Roman" w:hAnsi="Times New Roman" w:cs="Times New Roman"/>
          <w:sz w:val="24"/>
          <w:szCs w:val="24"/>
        </w:rPr>
        <w:t xml:space="preserve"> say</w:t>
      </w:r>
      <w:r>
        <w:rPr>
          <w:rFonts w:ascii="Times New Roman" w:hAnsi="Times New Roman" w:cs="Times New Roman"/>
          <w:sz w:val="24"/>
          <w:szCs w:val="24"/>
        </w:rPr>
        <w:t xml:space="preserve"> C takes in an</w:t>
      </w:r>
      <w:r w:rsidRPr="005C62D0">
        <w:rPr>
          <w:rFonts w:ascii="Times New Roman" w:hAnsi="Times New Roman" w:cs="Times New Roman"/>
          <w:sz w:val="24"/>
          <w:szCs w:val="24"/>
        </w:rPr>
        <w:t xml:space="preserve"> input vecto</w:t>
      </w:r>
      <w:r w:rsidR="00342585">
        <w:rPr>
          <w:rFonts w:ascii="Times New Roman" w:hAnsi="Times New Roman" w:cs="Times New Roman"/>
          <w:sz w:val="24"/>
          <w:szCs w:val="24"/>
        </w:rPr>
        <w:t>r for a</w:t>
      </w:r>
      <w:r w:rsidR="00E45606">
        <w:rPr>
          <w:rFonts w:ascii="Times New Roman" w:hAnsi="Times New Roman" w:cs="Times New Roman"/>
          <w:sz w:val="24"/>
          <w:szCs w:val="24"/>
        </w:rPr>
        <w:t xml:space="preserve"> particular</w:t>
      </w:r>
      <w:r w:rsidR="00342585">
        <w:rPr>
          <w:rFonts w:ascii="Times New Roman" w:hAnsi="Times New Roman" w:cs="Times New Roman"/>
          <w:sz w:val="24"/>
          <w:szCs w:val="24"/>
        </w:rPr>
        <w:t xml:space="preserve"> layer and returns</w:t>
      </w:r>
      <w:r w:rsidRPr="005C62D0">
        <w:rPr>
          <w:rFonts w:ascii="Times New Roman" w:hAnsi="Times New Roman" w:cs="Times New Roman"/>
          <w:sz w:val="24"/>
          <w:szCs w:val="24"/>
        </w:rPr>
        <w:t xml:space="preserve"> 0</w:t>
      </w:r>
      <w:r w:rsidR="00F14EE9">
        <w:rPr>
          <w:rFonts w:ascii="Times New Roman" w:hAnsi="Times New Roman" w:cs="Times New Roman"/>
          <w:sz w:val="24"/>
          <w:szCs w:val="24"/>
        </w:rPr>
        <w:t>’s</w:t>
      </w:r>
      <w:r w:rsidRPr="005C62D0">
        <w:rPr>
          <w:rFonts w:ascii="Times New Roman" w:hAnsi="Times New Roman" w:cs="Times New Roman"/>
          <w:sz w:val="24"/>
          <w:szCs w:val="24"/>
        </w:rPr>
        <w:t xml:space="preserve"> f</w:t>
      </w:r>
      <w:r>
        <w:rPr>
          <w:rFonts w:ascii="Times New Roman" w:hAnsi="Times New Roman" w:cs="Times New Roman"/>
          <w:sz w:val="24"/>
          <w:szCs w:val="24"/>
        </w:rPr>
        <w:t xml:space="preserve">or all neurons leaving just the </w:t>
      </w:r>
      <w:r w:rsidR="00A60C28">
        <w:rPr>
          <w:rFonts w:ascii="Times New Roman" w:hAnsi="Times New Roman" w:cs="Times New Roman"/>
          <w:sz w:val="24"/>
          <w:szCs w:val="24"/>
        </w:rPr>
        <w:t>winning neuron</w:t>
      </w:r>
      <w:r w:rsidR="006A16D9">
        <w:rPr>
          <w:rFonts w:ascii="Times New Roman" w:hAnsi="Times New Roman" w:cs="Times New Roman"/>
          <w:sz w:val="24"/>
          <w:szCs w:val="24"/>
        </w:rPr>
        <w:t>.</w:t>
      </w:r>
      <w:r>
        <w:rPr>
          <w:rFonts w:ascii="Times New Roman" w:hAnsi="Times New Roman" w:cs="Times New Roman"/>
          <w:sz w:val="24"/>
          <w:szCs w:val="24"/>
        </w:rPr>
        <w:t xml:space="preserve"> The output of the winning neuron is given as 1</w:t>
      </w:r>
      <w:r w:rsidRPr="00B264AA">
        <w:rPr>
          <w:rFonts w:ascii="Times New Roman" w:hAnsi="Times New Roman" w:cs="Times New Roman"/>
          <w:sz w:val="24"/>
          <w:szCs w:val="24"/>
        </w:rPr>
        <w:t>. The neuron with the closest</w:t>
      </w:r>
      <w:r>
        <w:rPr>
          <w:rFonts w:ascii="Times New Roman" w:hAnsi="Times New Roman" w:cs="Times New Roman"/>
          <w:sz w:val="24"/>
          <w:szCs w:val="24"/>
        </w:rPr>
        <w:t xml:space="preserve"> weight vector to that of the input vector contains</w:t>
      </w:r>
      <w:r w:rsidR="00C90F3D">
        <w:rPr>
          <w:rFonts w:ascii="Times New Roman" w:hAnsi="Times New Roman" w:cs="Times New Roman"/>
          <w:sz w:val="24"/>
          <w:szCs w:val="24"/>
        </w:rPr>
        <w:t xml:space="preserve"> the smallest negative</w:t>
      </w:r>
      <w:r w:rsidRPr="00B264AA">
        <w:rPr>
          <w:rFonts w:ascii="Times New Roman" w:hAnsi="Times New Roman" w:cs="Times New Roman"/>
          <w:sz w:val="24"/>
          <w:szCs w:val="24"/>
        </w:rPr>
        <w:t xml:space="preserve"> input and hence w</w:t>
      </w:r>
      <w:r>
        <w:rPr>
          <w:rFonts w:ascii="Times New Roman" w:hAnsi="Times New Roman" w:cs="Times New Roman"/>
          <w:sz w:val="24"/>
          <w:szCs w:val="24"/>
        </w:rPr>
        <w:t>ins the competition to</w:t>
      </w:r>
      <w:r w:rsidR="00F5789D">
        <w:rPr>
          <w:rFonts w:ascii="Times New Roman" w:hAnsi="Times New Roman" w:cs="Times New Roman"/>
          <w:sz w:val="24"/>
          <w:szCs w:val="24"/>
        </w:rPr>
        <w:t xml:space="preserve"> give</w:t>
      </w:r>
      <w:r>
        <w:rPr>
          <w:rFonts w:ascii="Times New Roman" w:hAnsi="Times New Roman" w:cs="Times New Roman"/>
          <w:sz w:val="24"/>
          <w:szCs w:val="24"/>
        </w:rPr>
        <w:t xml:space="preserve"> a</w:t>
      </w:r>
      <w:r w:rsidRPr="00B264AA">
        <w:rPr>
          <w:rFonts w:ascii="Times New Roman" w:hAnsi="Times New Roman" w:cs="Times New Roman"/>
          <w:sz w:val="24"/>
          <w:szCs w:val="24"/>
        </w:rPr>
        <w:t xml:space="preserve">1. As a result, the </w:t>
      </w:r>
      <w:r>
        <w:rPr>
          <w:rFonts w:ascii="Times New Roman" w:hAnsi="Times New Roman" w:cs="Times New Roman"/>
          <w:sz w:val="24"/>
          <w:szCs w:val="24"/>
        </w:rPr>
        <w:t xml:space="preserve">defined </w:t>
      </w:r>
      <w:r w:rsidRPr="00B264AA">
        <w:rPr>
          <w:rFonts w:ascii="Times New Roman" w:hAnsi="Times New Roman" w:cs="Times New Roman"/>
          <w:sz w:val="24"/>
          <w:szCs w:val="24"/>
        </w:rPr>
        <w:t>competitiv</w:t>
      </w:r>
      <w:r>
        <w:rPr>
          <w:rFonts w:ascii="Times New Roman" w:hAnsi="Times New Roman" w:cs="Times New Roman"/>
          <w:sz w:val="24"/>
          <w:szCs w:val="24"/>
        </w:rPr>
        <w:t>e transfer function C returns a</w:t>
      </w:r>
      <w:r w:rsidR="00D03ED6">
        <w:rPr>
          <w:rFonts w:ascii="Times New Roman" w:hAnsi="Times New Roman" w:cs="Times New Roman"/>
          <w:sz w:val="24"/>
          <w:szCs w:val="24"/>
        </w:rPr>
        <w:t>1 for the output element a</w:t>
      </w:r>
      <w:r w:rsidRPr="00B264AA">
        <w:rPr>
          <w:rFonts w:ascii="Times New Roman" w:hAnsi="Times New Roman" w:cs="Times New Roman"/>
          <w:sz w:val="24"/>
          <w:szCs w:val="24"/>
        </w:rPr>
        <w:t xml:space="preserve">1 I which corresponds to I *, </w:t>
      </w:r>
      <w:r w:rsidR="00382781">
        <w:rPr>
          <w:rFonts w:ascii="Times New Roman" w:hAnsi="Times New Roman" w:cs="Times New Roman"/>
          <w:sz w:val="24"/>
          <w:szCs w:val="24"/>
        </w:rPr>
        <w:t xml:space="preserve">which is </w:t>
      </w:r>
      <w:r w:rsidR="00440F9C">
        <w:rPr>
          <w:rFonts w:ascii="Times New Roman" w:hAnsi="Times New Roman" w:cs="Times New Roman"/>
          <w:sz w:val="24"/>
          <w:szCs w:val="24"/>
        </w:rPr>
        <w:t>the "winner." In a 1, and the rest of the</w:t>
      </w:r>
      <w:r w:rsidRPr="00B264AA">
        <w:rPr>
          <w:rFonts w:ascii="Times New Roman" w:hAnsi="Times New Roman" w:cs="Times New Roman"/>
          <w:sz w:val="24"/>
          <w:szCs w:val="24"/>
        </w:rPr>
        <w:t xml:space="preserve"> output</w:t>
      </w:r>
      <w:r w:rsidR="00A23FC7">
        <w:rPr>
          <w:rFonts w:ascii="Times New Roman" w:hAnsi="Times New Roman" w:cs="Times New Roman"/>
          <w:sz w:val="24"/>
          <w:szCs w:val="24"/>
        </w:rPr>
        <w:t xml:space="preserve"> subjects</w:t>
      </w:r>
      <w:r w:rsidRPr="00B264AA">
        <w:rPr>
          <w:rFonts w:ascii="Times New Roman" w:hAnsi="Times New Roman" w:cs="Times New Roman"/>
          <w:sz w:val="24"/>
          <w:szCs w:val="24"/>
        </w:rPr>
        <w:t xml:space="preserve"> are </w:t>
      </w:r>
      <w:r w:rsidR="005F7736">
        <w:rPr>
          <w:rFonts w:ascii="Times New Roman" w:hAnsi="Times New Roman" w:cs="Times New Roman"/>
          <w:sz w:val="24"/>
          <w:szCs w:val="24"/>
        </w:rPr>
        <w:t xml:space="preserve">given as </w:t>
      </w:r>
      <w:r w:rsidRPr="00B264AA">
        <w:rPr>
          <w:rFonts w:ascii="Times New Roman" w:hAnsi="Times New Roman" w:cs="Times New Roman"/>
          <w:sz w:val="24"/>
          <w:szCs w:val="24"/>
        </w:rPr>
        <w:t>0.</w:t>
      </w: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When a</w:t>
      </w:r>
      <w:r w:rsidR="00704B3B">
        <w:rPr>
          <w:rFonts w:ascii="Times New Roman" w:hAnsi="Times New Roman" w:cs="Times New Roman"/>
          <w:sz w:val="24"/>
          <w:szCs w:val="24"/>
        </w:rPr>
        <w:t>n input</w:t>
      </w:r>
      <w:r w:rsidRPr="00B264AA">
        <w:rPr>
          <w:rFonts w:ascii="Times New Roman" w:hAnsi="Times New Roman" w:cs="Times New Roman"/>
          <w:sz w:val="24"/>
          <w:szCs w:val="24"/>
        </w:rPr>
        <w:t xml:space="preserve"> vector p is provided, the winning neuron'</w:t>
      </w:r>
      <w:r w:rsidR="009854F5">
        <w:rPr>
          <w:rFonts w:ascii="Times New Roman" w:hAnsi="Times New Roman" w:cs="Times New Roman"/>
          <w:sz w:val="24"/>
          <w:szCs w:val="24"/>
        </w:rPr>
        <w:t>s weights and those of its nearest</w:t>
      </w:r>
      <w:r w:rsidRPr="00B264AA">
        <w:rPr>
          <w:rFonts w:ascii="Times New Roman" w:hAnsi="Times New Roman" w:cs="Times New Roman"/>
          <w:sz w:val="24"/>
          <w:szCs w:val="24"/>
        </w:rPr>
        <w:t xml:space="preserve"> neighbors move </w:t>
      </w:r>
      <w:r w:rsidR="00243190">
        <w:rPr>
          <w:rFonts w:ascii="Times New Roman" w:hAnsi="Times New Roman" w:cs="Times New Roman"/>
          <w:sz w:val="24"/>
          <w:szCs w:val="24"/>
        </w:rPr>
        <w:t>relatively</w:t>
      </w:r>
      <w:r w:rsidR="00A8167A">
        <w:rPr>
          <w:rFonts w:ascii="Times New Roman" w:hAnsi="Times New Roman" w:cs="Times New Roman"/>
          <w:sz w:val="24"/>
          <w:szCs w:val="24"/>
        </w:rPr>
        <w:t xml:space="preserve"> </w:t>
      </w:r>
      <w:r w:rsidRPr="00B264AA">
        <w:rPr>
          <w:rFonts w:ascii="Times New Roman" w:hAnsi="Times New Roman" w:cs="Times New Roman"/>
          <w:sz w:val="24"/>
          <w:szCs w:val="24"/>
        </w:rPr>
        <w:t xml:space="preserve">toward p. As a result, after several exposures, nearby neurons learn vectors similar </w:t>
      </w:r>
      <w:r w:rsidRPr="00B264AA">
        <w:rPr>
          <w:rFonts w:ascii="Times New Roman" w:hAnsi="Times New Roman" w:cs="Times New Roman"/>
          <w:sz w:val="24"/>
          <w:szCs w:val="24"/>
        </w:rPr>
        <w:lastRenderedPageBreak/>
        <w:t>to o</w:t>
      </w:r>
      <w:r w:rsidR="00053C2F">
        <w:rPr>
          <w:rFonts w:ascii="Times New Roman" w:hAnsi="Times New Roman" w:cs="Times New Roman"/>
          <w:sz w:val="24"/>
          <w:szCs w:val="24"/>
        </w:rPr>
        <w:t>ne another. As a result, the Self organizing map</w:t>
      </w:r>
      <w:r w:rsidRPr="00B264AA">
        <w:rPr>
          <w:rFonts w:ascii="Times New Roman" w:hAnsi="Times New Roman" w:cs="Times New Roman"/>
          <w:sz w:val="24"/>
          <w:szCs w:val="24"/>
        </w:rPr>
        <w:t xml:space="preserve"> network learns </w:t>
      </w:r>
      <w:r>
        <w:rPr>
          <w:rFonts w:ascii="Times New Roman" w:hAnsi="Times New Roman" w:cs="Times New Roman"/>
          <w:sz w:val="24"/>
          <w:szCs w:val="24"/>
        </w:rPr>
        <w:t xml:space="preserve">and adopts </w:t>
      </w:r>
      <w:r w:rsidRPr="00B264AA">
        <w:rPr>
          <w:rFonts w:ascii="Times New Roman" w:hAnsi="Times New Roman" w:cs="Times New Roman"/>
          <w:sz w:val="24"/>
          <w:szCs w:val="24"/>
        </w:rPr>
        <w:t>to classify the input vectors it encounters.</w:t>
      </w:r>
    </w:p>
    <w:p w:rsidR="00243190" w:rsidRDefault="0050652F" w:rsidP="0024319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Self organizing </w:t>
      </w:r>
      <w:r w:rsidR="00B067A0">
        <w:rPr>
          <w:rFonts w:ascii="Times New Roman" w:hAnsi="Times New Roman" w:cs="Times New Roman"/>
          <w:sz w:val="24"/>
          <w:szCs w:val="24"/>
        </w:rPr>
        <w:t xml:space="preserve">map </w:t>
      </w:r>
      <w:r w:rsidR="00B067A0" w:rsidRPr="00B264AA">
        <w:rPr>
          <w:rFonts w:ascii="Times New Roman" w:hAnsi="Times New Roman" w:cs="Times New Roman"/>
          <w:sz w:val="24"/>
          <w:szCs w:val="24"/>
        </w:rPr>
        <w:t>network</w:t>
      </w:r>
      <w:r w:rsidR="002E6BB9" w:rsidRPr="00B264AA">
        <w:rPr>
          <w:rFonts w:ascii="Times New Roman" w:hAnsi="Times New Roman" w:cs="Times New Roman"/>
          <w:sz w:val="24"/>
          <w:szCs w:val="24"/>
        </w:rPr>
        <w:t xml:space="preserve"> in this example has N nodes organized in a </w:t>
      </w:r>
      <w:r w:rsidR="00176389">
        <w:rPr>
          <w:rFonts w:ascii="Times New Roman" w:hAnsi="Times New Roman" w:cs="Times New Roman"/>
          <w:sz w:val="24"/>
          <w:szCs w:val="24"/>
        </w:rPr>
        <w:t>2</w:t>
      </w:r>
      <w:r w:rsidR="002E6BB9">
        <w:rPr>
          <w:rFonts w:ascii="Times New Roman" w:hAnsi="Times New Roman" w:cs="Times New Roman"/>
          <w:sz w:val="24"/>
          <w:szCs w:val="24"/>
        </w:rPr>
        <w:t>-dimensional lattice-like architecture</w:t>
      </w:r>
      <w:r w:rsidR="002E6BB9" w:rsidRPr="00B264AA">
        <w:rPr>
          <w:rFonts w:ascii="Times New Roman" w:hAnsi="Times New Roman" w:cs="Times New Roman"/>
          <w:sz w:val="24"/>
          <w:szCs w:val="24"/>
        </w:rPr>
        <w:t xml:space="preserve">. Each node has two or four neighbors in these circumstances, depending on the </w:t>
      </w:r>
      <w:r w:rsidR="00595C9C">
        <w:rPr>
          <w:rFonts w:ascii="Times New Roman" w:hAnsi="Times New Roman" w:cs="Times New Roman"/>
          <w:sz w:val="24"/>
          <w:szCs w:val="24"/>
        </w:rPr>
        <w:t>case.</w:t>
      </w:r>
      <w:r w:rsidR="00243190">
        <w:rPr>
          <w:rFonts w:ascii="Times New Roman" w:hAnsi="Times New Roman" w:cs="Times New Roman"/>
          <w:sz w:val="24"/>
          <w:szCs w:val="24"/>
        </w:rPr>
        <w:t xml:space="preserve"> The learning phase and training phase as well as the testing phase are the three phases in a SOM's life cycle.</w:t>
      </w:r>
    </w:p>
    <w:p w:rsidR="004120B8" w:rsidRPr="00B264AA" w:rsidRDefault="002E6BB9" w:rsidP="004120B8">
      <w:pPr>
        <w:spacing w:line="480" w:lineRule="auto"/>
        <w:jc w:val="both"/>
        <w:rPr>
          <w:rFonts w:ascii="Times New Roman" w:hAnsi="Times New Roman" w:cs="Times New Roman"/>
          <w:b/>
          <w:sz w:val="24"/>
          <w:szCs w:val="24"/>
        </w:rPr>
      </w:pPr>
      <w:r w:rsidRPr="00B264AA">
        <w:rPr>
          <w:rFonts w:ascii="Times New Roman" w:hAnsi="Times New Roman" w:cs="Times New Roman"/>
          <w:b/>
          <w:sz w:val="24"/>
          <w:szCs w:val="24"/>
        </w:rPr>
        <w:t xml:space="preserve">Analysis of unsupervised learning </w:t>
      </w:r>
    </w:p>
    <w:p w:rsidR="004120B8" w:rsidRPr="00B264AA" w:rsidRDefault="002E6BB9" w:rsidP="004120B8">
      <w:pPr>
        <w:spacing w:line="480" w:lineRule="auto"/>
        <w:jc w:val="both"/>
        <w:rPr>
          <w:rFonts w:ascii="Times New Roman" w:hAnsi="Times New Roman" w:cs="Times New Roman"/>
          <w:sz w:val="24"/>
          <w:szCs w:val="24"/>
        </w:rPr>
      </w:pPr>
      <w:r>
        <w:rPr>
          <w:rFonts w:ascii="Times New Roman" w:hAnsi="Times New Roman" w:cs="Times New Roman"/>
          <w:sz w:val="24"/>
          <w:szCs w:val="24"/>
        </w:rPr>
        <w:t>Th</w:t>
      </w:r>
      <w:r w:rsidR="00C43948">
        <w:rPr>
          <w:rFonts w:ascii="Times New Roman" w:hAnsi="Times New Roman" w:cs="Times New Roman"/>
          <w:sz w:val="24"/>
          <w:szCs w:val="24"/>
        </w:rPr>
        <w:t>e neuron that has weight nearest</w:t>
      </w:r>
      <w:r w:rsidRPr="00B264AA">
        <w:rPr>
          <w:rFonts w:ascii="Times New Roman" w:hAnsi="Times New Roman" w:cs="Times New Roman"/>
          <w:sz w:val="24"/>
          <w:szCs w:val="24"/>
        </w:rPr>
        <w:t xml:space="preserve"> to t</w:t>
      </w:r>
      <w:r w:rsidR="008741FE">
        <w:rPr>
          <w:rFonts w:ascii="Times New Roman" w:hAnsi="Times New Roman" w:cs="Times New Roman"/>
          <w:sz w:val="24"/>
          <w:szCs w:val="24"/>
        </w:rPr>
        <w:t>he input</w:t>
      </w:r>
      <w:r>
        <w:rPr>
          <w:rFonts w:ascii="Times New Roman" w:hAnsi="Times New Roman" w:cs="Times New Roman"/>
          <w:sz w:val="24"/>
          <w:szCs w:val="24"/>
        </w:rPr>
        <w:t xml:space="preserve"> vector is defined as</w:t>
      </w:r>
      <w:r w:rsidR="003200C2">
        <w:rPr>
          <w:rFonts w:ascii="Times New Roman" w:hAnsi="Times New Roman" w:cs="Times New Roman"/>
          <w:sz w:val="24"/>
          <w:szCs w:val="24"/>
        </w:rPr>
        <w:t xml:space="preserve"> the wining neuron</w:t>
      </w:r>
      <w:r w:rsidRPr="00B264AA">
        <w:rPr>
          <w:rFonts w:ascii="Times New Roman" w:hAnsi="Times New Roman" w:cs="Times New Roman"/>
          <w:sz w:val="24"/>
          <w:szCs w:val="24"/>
        </w:rPr>
        <w:t xml:space="preserve"> during the learning phase.</w:t>
      </w:r>
      <w:r w:rsidRPr="00B80E95">
        <w:t xml:space="preserve"> </w:t>
      </w:r>
      <w:r w:rsidRPr="00B80E95">
        <w:rPr>
          <w:rFonts w:ascii="Times New Roman" w:hAnsi="Times New Roman" w:cs="Times New Roman"/>
          <w:sz w:val="24"/>
          <w:szCs w:val="24"/>
        </w:rPr>
        <w:t>(Raja, 2012)</w:t>
      </w:r>
      <w:r>
        <w:rPr>
          <w:rFonts w:ascii="Times New Roman" w:hAnsi="Times New Roman" w:cs="Times New Roman"/>
          <w:sz w:val="24"/>
          <w:szCs w:val="24"/>
        </w:rPr>
        <w:t xml:space="preserve"> The weights of all these</w:t>
      </w:r>
      <w:r w:rsidRPr="00B264AA">
        <w:rPr>
          <w:rFonts w:ascii="Times New Roman" w:hAnsi="Times New Roman" w:cs="Times New Roman"/>
          <w:sz w:val="24"/>
          <w:szCs w:val="24"/>
        </w:rPr>
        <w:t xml:space="preserve"> neurons in the winning neuron's nei</w:t>
      </w:r>
      <w:r>
        <w:rPr>
          <w:rFonts w:ascii="Times New Roman" w:hAnsi="Times New Roman" w:cs="Times New Roman"/>
          <w:sz w:val="24"/>
          <w:szCs w:val="24"/>
        </w:rPr>
        <w:t xml:space="preserve">ghborhood are then changed by a </w:t>
      </w:r>
      <w:r w:rsidR="00B26173">
        <w:rPr>
          <w:rFonts w:ascii="Times New Roman" w:hAnsi="Times New Roman" w:cs="Times New Roman"/>
          <w:sz w:val="24"/>
          <w:szCs w:val="24"/>
        </w:rPr>
        <w:t>certain</w:t>
      </w:r>
      <w:r w:rsidRPr="00B264AA">
        <w:rPr>
          <w:rFonts w:ascii="Times New Roman" w:hAnsi="Times New Roman" w:cs="Times New Roman"/>
          <w:sz w:val="24"/>
          <w:szCs w:val="24"/>
        </w:rPr>
        <w:t xml:space="preserve"> amount that is inversely proportionate to the Euclidea</w:t>
      </w:r>
      <w:r>
        <w:rPr>
          <w:rFonts w:ascii="Times New Roman" w:hAnsi="Times New Roman" w:cs="Times New Roman"/>
          <w:sz w:val="24"/>
          <w:szCs w:val="24"/>
        </w:rPr>
        <w:t>n distance</w:t>
      </w:r>
      <w:r w:rsidR="00A05D67">
        <w:rPr>
          <w:rFonts w:ascii="Times New Roman" w:hAnsi="Times New Roman" w:cs="Times New Roman"/>
          <w:sz w:val="24"/>
          <w:szCs w:val="24"/>
        </w:rPr>
        <w:t xml:space="preserve"> and is based on a defined set of characteristics</w:t>
      </w:r>
      <w:r w:rsidR="00D75C79">
        <w:rPr>
          <w:rFonts w:ascii="Times New Roman" w:hAnsi="Times New Roman" w:cs="Times New Roman"/>
          <w:sz w:val="24"/>
          <w:szCs w:val="24"/>
        </w:rPr>
        <w:t xml:space="preserve"> employed it groups</w:t>
      </w:r>
      <w:r w:rsidR="00297561">
        <w:rPr>
          <w:rFonts w:ascii="Times New Roman" w:hAnsi="Times New Roman" w:cs="Times New Roman"/>
          <w:sz w:val="24"/>
          <w:szCs w:val="24"/>
        </w:rPr>
        <w:t xml:space="preserve"> and categorizes</w:t>
      </w:r>
      <w:r w:rsidRPr="00B264AA">
        <w:rPr>
          <w:rFonts w:ascii="Times New Roman" w:hAnsi="Times New Roman" w:cs="Times New Roman"/>
          <w:sz w:val="24"/>
          <w:szCs w:val="24"/>
        </w:rPr>
        <w:t xml:space="preserve"> th</w:t>
      </w:r>
      <w:r w:rsidR="007E4BBA">
        <w:rPr>
          <w:rFonts w:ascii="Times New Roman" w:hAnsi="Times New Roman" w:cs="Times New Roman"/>
          <w:sz w:val="24"/>
          <w:szCs w:val="24"/>
        </w:rPr>
        <w:t>e data set based on the set of characteristics</w:t>
      </w:r>
      <w:r w:rsidRPr="00B264AA">
        <w:rPr>
          <w:rFonts w:ascii="Times New Roman" w:hAnsi="Times New Roman" w:cs="Times New Roman"/>
          <w:sz w:val="24"/>
          <w:szCs w:val="24"/>
        </w:rPr>
        <w:t>.</w:t>
      </w:r>
    </w:p>
    <w:p w:rsidR="004120B8" w:rsidRPr="00B264AA" w:rsidRDefault="00BB226C" w:rsidP="004120B8">
      <w:pPr>
        <w:spacing w:line="480" w:lineRule="auto"/>
        <w:jc w:val="both"/>
        <w:rPr>
          <w:rFonts w:ascii="Times New Roman" w:hAnsi="Times New Roman" w:cs="Times New Roman"/>
          <w:sz w:val="24"/>
          <w:szCs w:val="24"/>
        </w:rPr>
      </w:pPr>
      <w:r>
        <w:rPr>
          <w:rFonts w:ascii="Times New Roman" w:hAnsi="Times New Roman" w:cs="Times New Roman"/>
          <w:sz w:val="24"/>
          <w:szCs w:val="24"/>
        </w:rPr>
        <w:t>The Self organizing netwo</w:t>
      </w:r>
      <w:r w:rsidR="00857A1E">
        <w:rPr>
          <w:rFonts w:ascii="Times New Roman" w:hAnsi="Times New Roman" w:cs="Times New Roman"/>
          <w:sz w:val="24"/>
          <w:szCs w:val="24"/>
        </w:rPr>
        <w:t>rk plus</w:t>
      </w:r>
      <w:r w:rsidR="002772DE">
        <w:rPr>
          <w:rFonts w:ascii="Times New Roman" w:hAnsi="Times New Roman" w:cs="Times New Roman"/>
          <w:sz w:val="24"/>
          <w:szCs w:val="24"/>
        </w:rPr>
        <w:t xml:space="preserve"> matrix weight of every</w:t>
      </w:r>
      <w:r>
        <w:rPr>
          <w:rFonts w:ascii="Times New Roman" w:hAnsi="Times New Roman" w:cs="Times New Roman"/>
          <w:sz w:val="24"/>
          <w:szCs w:val="24"/>
        </w:rPr>
        <w:t xml:space="preserve"> image saved in the training database are used to map training images into a lower </w:t>
      </w:r>
      <w:r w:rsidR="004B201F">
        <w:rPr>
          <w:rFonts w:ascii="Times New Roman" w:hAnsi="Times New Roman" w:cs="Times New Roman"/>
          <w:sz w:val="24"/>
          <w:szCs w:val="24"/>
        </w:rPr>
        <w:t>dimension.</w:t>
      </w:r>
      <w:r w:rsidR="00661812">
        <w:rPr>
          <w:rFonts w:ascii="Times New Roman" w:hAnsi="Times New Roman" w:cs="Times New Roman"/>
          <w:sz w:val="24"/>
          <w:szCs w:val="24"/>
        </w:rPr>
        <w:t xml:space="preserve"> It is during recognition that training test images are reconstructed by use of weight matrices, and recognition is done using Euclidean distance as the similarity measure on untrained test images.</w:t>
      </w:r>
      <w:r w:rsidR="00661812">
        <w:t xml:space="preserve"> </w:t>
      </w:r>
      <w:r w:rsidR="002E6BB9" w:rsidRPr="00B80E95">
        <w:t xml:space="preserve"> </w:t>
      </w:r>
      <w:r w:rsidR="002E6BB9" w:rsidRPr="00B80E95">
        <w:rPr>
          <w:rFonts w:ascii="Times New Roman" w:hAnsi="Times New Roman" w:cs="Times New Roman"/>
          <w:sz w:val="24"/>
          <w:szCs w:val="24"/>
        </w:rPr>
        <w:t>(Raja, 2012)</w:t>
      </w:r>
      <w:r w:rsidR="002E6BB9" w:rsidRPr="00B264AA">
        <w:rPr>
          <w:rFonts w:ascii="Times New Roman" w:hAnsi="Times New Roman" w:cs="Times New Roman"/>
          <w:sz w:val="24"/>
          <w:szCs w:val="24"/>
        </w:rPr>
        <w:t xml:space="preserve"> The MATLAB Neural Network Toolbox was used for our system's training and testing.</w:t>
      </w:r>
    </w:p>
    <w:p w:rsidR="004120B8" w:rsidRPr="00B264AA" w:rsidRDefault="002E6BB9" w:rsidP="004120B8">
      <w:pPr>
        <w:spacing w:line="480" w:lineRule="auto"/>
        <w:jc w:val="both"/>
        <w:rPr>
          <w:rFonts w:ascii="Times New Roman" w:hAnsi="Times New Roman" w:cs="Times New Roman"/>
          <w:b/>
          <w:sz w:val="24"/>
          <w:szCs w:val="24"/>
        </w:rPr>
      </w:pPr>
      <w:r w:rsidRPr="00B264AA">
        <w:rPr>
          <w:rFonts w:ascii="Times New Roman" w:hAnsi="Times New Roman" w:cs="Times New Roman"/>
          <w:b/>
          <w:sz w:val="24"/>
          <w:szCs w:val="24"/>
        </w:rPr>
        <w:t>Training phase</w:t>
      </w:r>
    </w:p>
    <w:p w:rsidR="003D427A" w:rsidRDefault="00EE556C" w:rsidP="003D427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B518D">
        <w:rPr>
          <w:rFonts w:ascii="Times New Roman" w:hAnsi="Times New Roman" w:cs="Times New Roman"/>
          <w:sz w:val="24"/>
          <w:szCs w:val="24"/>
        </w:rPr>
        <w:t>self-organizing</w:t>
      </w:r>
      <w:r>
        <w:rPr>
          <w:rFonts w:ascii="Times New Roman" w:hAnsi="Times New Roman" w:cs="Times New Roman"/>
          <w:sz w:val="24"/>
          <w:szCs w:val="24"/>
        </w:rPr>
        <w:t xml:space="preserve"> map</w:t>
      </w:r>
      <w:r w:rsidR="002E6BB9" w:rsidRPr="00B264AA">
        <w:rPr>
          <w:rFonts w:ascii="Times New Roman" w:hAnsi="Times New Roman" w:cs="Times New Roman"/>
          <w:sz w:val="24"/>
          <w:szCs w:val="24"/>
        </w:rPr>
        <w:t xml:space="preserve"> is supplied with labeled DCT-vectors one </w:t>
      </w:r>
      <w:r w:rsidR="00E4331C">
        <w:rPr>
          <w:rFonts w:ascii="Times New Roman" w:hAnsi="Times New Roman" w:cs="Times New Roman"/>
          <w:sz w:val="24"/>
          <w:szCs w:val="24"/>
        </w:rPr>
        <w:t>by one during this phase</w:t>
      </w:r>
      <w:r w:rsidR="002E6BB9" w:rsidRPr="00B264AA">
        <w:rPr>
          <w:rFonts w:ascii="Times New Roman" w:hAnsi="Times New Roman" w:cs="Times New Roman"/>
          <w:sz w:val="24"/>
          <w:szCs w:val="24"/>
        </w:rPr>
        <w:t>. Th</w:t>
      </w:r>
      <w:r w:rsidR="002E6BB9">
        <w:rPr>
          <w:rFonts w:ascii="Times New Roman" w:hAnsi="Times New Roman" w:cs="Times New Roman"/>
          <w:sz w:val="24"/>
          <w:szCs w:val="24"/>
        </w:rPr>
        <w:t>e number of "wins" and the defining attribute</w:t>
      </w:r>
      <w:r w:rsidR="002E6BB9" w:rsidRPr="00B264AA">
        <w:rPr>
          <w:rFonts w:ascii="Times New Roman" w:hAnsi="Times New Roman" w:cs="Times New Roman"/>
          <w:sz w:val="24"/>
          <w:szCs w:val="24"/>
        </w:rPr>
        <w:t xml:space="preserve"> of the input sample is stored for each node. As explained in the learning phase, the weight vectors for </w:t>
      </w:r>
      <w:r w:rsidR="00465766">
        <w:rPr>
          <w:rFonts w:ascii="Times New Roman" w:hAnsi="Times New Roman" w:cs="Times New Roman"/>
          <w:sz w:val="24"/>
          <w:szCs w:val="24"/>
        </w:rPr>
        <w:t xml:space="preserve">all </w:t>
      </w:r>
      <w:r w:rsidR="002E6BB9" w:rsidRPr="00B264AA">
        <w:rPr>
          <w:rFonts w:ascii="Times New Roman" w:hAnsi="Times New Roman" w:cs="Times New Roman"/>
          <w:sz w:val="24"/>
          <w:szCs w:val="24"/>
        </w:rPr>
        <w:t>the nodes are</w:t>
      </w:r>
      <w:r w:rsidR="00465766">
        <w:rPr>
          <w:rFonts w:ascii="Times New Roman" w:hAnsi="Times New Roman" w:cs="Times New Roman"/>
          <w:sz w:val="24"/>
          <w:szCs w:val="24"/>
        </w:rPr>
        <w:t xml:space="preserve"> respectively</w:t>
      </w:r>
      <w:r w:rsidR="002E6BB9" w:rsidRPr="00B264AA">
        <w:rPr>
          <w:rFonts w:ascii="Times New Roman" w:hAnsi="Times New Roman" w:cs="Times New Roman"/>
          <w:sz w:val="24"/>
          <w:szCs w:val="24"/>
        </w:rPr>
        <w:t xml:space="preserve"> updated.</w:t>
      </w:r>
      <w:r w:rsidR="002E6BB9" w:rsidRPr="00B80E95">
        <w:t xml:space="preserve"> </w:t>
      </w:r>
      <w:r w:rsidR="002E6BB9" w:rsidRPr="00B80E95">
        <w:rPr>
          <w:rFonts w:ascii="Times New Roman" w:hAnsi="Times New Roman" w:cs="Times New Roman"/>
          <w:sz w:val="24"/>
          <w:szCs w:val="24"/>
        </w:rPr>
        <w:t>(Yan &amp; Liu, 2020</w:t>
      </w:r>
      <w:r w:rsidR="00DD3F84">
        <w:rPr>
          <w:rFonts w:ascii="Times New Roman" w:hAnsi="Times New Roman" w:cs="Times New Roman"/>
          <w:sz w:val="24"/>
          <w:szCs w:val="24"/>
        </w:rPr>
        <w:t>)</w:t>
      </w:r>
      <w:r w:rsidR="00DD3F84" w:rsidRPr="00B264AA">
        <w:rPr>
          <w:rFonts w:ascii="Times New Roman" w:hAnsi="Times New Roman" w:cs="Times New Roman"/>
          <w:sz w:val="24"/>
          <w:szCs w:val="24"/>
        </w:rPr>
        <w:t xml:space="preserve"> At</w:t>
      </w:r>
      <w:r w:rsidR="003D427A">
        <w:rPr>
          <w:rFonts w:ascii="Times New Roman" w:hAnsi="Times New Roman" w:cs="Times New Roman"/>
          <w:sz w:val="24"/>
          <w:szCs w:val="24"/>
        </w:rPr>
        <w:t xml:space="preserve"> the end of this step, each SOM node has two distinct values including the total </w:t>
      </w:r>
      <w:r w:rsidR="003D427A">
        <w:rPr>
          <w:rFonts w:ascii="Times New Roman" w:hAnsi="Times New Roman" w:cs="Times New Roman"/>
          <w:sz w:val="24"/>
          <w:szCs w:val="24"/>
        </w:rPr>
        <w:lastRenderedPageBreak/>
        <w:t xml:space="preserve">number of successful times for subjects in the image databases and the number of </w:t>
      </w:r>
      <w:r w:rsidR="008035A3">
        <w:rPr>
          <w:rFonts w:ascii="Times New Roman" w:hAnsi="Times New Roman" w:cs="Times New Roman"/>
          <w:sz w:val="24"/>
          <w:szCs w:val="24"/>
        </w:rPr>
        <w:t xml:space="preserve">subjects </w:t>
      </w:r>
      <w:r w:rsidR="001E4975">
        <w:rPr>
          <w:rFonts w:ascii="Times New Roman" w:hAnsi="Times New Roman" w:cs="Times New Roman"/>
          <w:sz w:val="24"/>
          <w:szCs w:val="24"/>
        </w:rPr>
        <w:t xml:space="preserve">winning times </w:t>
      </w:r>
      <w:r w:rsidR="003D427A">
        <w:rPr>
          <w:rFonts w:ascii="Times New Roman" w:hAnsi="Times New Roman" w:cs="Times New Roman"/>
          <w:sz w:val="24"/>
          <w:szCs w:val="24"/>
        </w:rPr>
        <w:t xml:space="preserve">not </w:t>
      </w:r>
      <w:r w:rsidR="00766F0D">
        <w:rPr>
          <w:rFonts w:ascii="Times New Roman" w:hAnsi="Times New Roman" w:cs="Times New Roman"/>
          <w:sz w:val="24"/>
          <w:szCs w:val="24"/>
        </w:rPr>
        <w:t xml:space="preserve">located </w:t>
      </w:r>
      <w:r w:rsidR="003D427A">
        <w:rPr>
          <w:rFonts w:ascii="Times New Roman" w:hAnsi="Times New Roman" w:cs="Times New Roman"/>
          <w:sz w:val="24"/>
          <w:szCs w:val="24"/>
        </w:rPr>
        <w:t>in the database.</w:t>
      </w:r>
    </w:p>
    <w:p w:rsidR="004120B8" w:rsidRPr="00B264AA" w:rsidRDefault="002E6BB9" w:rsidP="004120B8">
      <w:pPr>
        <w:spacing w:line="480" w:lineRule="auto"/>
        <w:jc w:val="both"/>
        <w:rPr>
          <w:rFonts w:ascii="Times New Roman" w:hAnsi="Times New Roman" w:cs="Times New Roman"/>
          <w:b/>
          <w:sz w:val="24"/>
          <w:szCs w:val="24"/>
        </w:rPr>
      </w:pPr>
      <w:r w:rsidRPr="00B264AA">
        <w:rPr>
          <w:rFonts w:ascii="Times New Roman" w:hAnsi="Times New Roman" w:cs="Times New Roman"/>
          <w:b/>
          <w:sz w:val="24"/>
          <w:szCs w:val="24"/>
        </w:rPr>
        <w:t>Testing phase</w:t>
      </w:r>
    </w:p>
    <w:p w:rsidR="004120B8" w:rsidRPr="00B264AA" w:rsidRDefault="00A1305B" w:rsidP="004120B8">
      <w:pPr>
        <w:spacing w:line="480" w:lineRule="auto"/>
        <w:jc w:val="both"/>
        <w:rPr>
          <w:rFonts w:ascii="Times New Roman" w:hAnsi="Times New Roman" w:cs="Times New Roman"/>
          <w:sz w:val="24"/>
          <w:szCs w:val="24"/>
        </w:rPr>
      </w:pPr>
      <w:r>
        <w:rPr>
          <w:rFonts w:ascii="Times New Roman" w:hAnsi="Times New Roman" w:cs="Times New Roman"/>
          <w:sz w:val="24"/>
          <w:szCs w:val="24"/>
        </w:rPr>
        <w:t>Every</w:t>
      </w:r>
      <w:r w:rsidR="002E6BB9" w:rsidRPr="00B264AA">
        <w:rPr>
          <w:rFonts w:ascii="Times New Roman" w:hAnsi="Times New Roman" w:cs="Times New Roman"/>
          <w:sz w:val="24"/>
          <w:szCs w:val="24"/>
        </w:rPr>
        <w:t xml:space="preserve"> inp</w:t>
      </w:r>
      <w:r w:rsidR="009250D1">
        <w:rPr>
          <w:rFonts w:ascii="Times New Roman" w:hAnsi="Times New Roman" w:cs="Times New Roman"/>
          <w:sz w:val="24"/>
          <w:szCs w:val="24"/>
        </w:rPr>
        <w:t>ut vector is</w:t>
      </w:r>
      <w:r w:rsidR="00363D2C">
        <w:rPr>
          <w:rFonts w:ascii="Times New Roman" w:hAnsi="Times New Roman" w:cs="Times New Roman"/>
          <w:sz w:val="24"/>
          <w:szCs w:val="24"/>
        </w:rPr>
        <w:t xml:space="preserve"> put in</w:t>
      </w:r>
      <w:r w:rsidR="009250D1">
        <w:rPr>
          <w:rFonts w:ascii="Times New Roman" w:hAnsi="Times New Roman" w:cs="Times New Roman"/>
          <w:sz w:val="24"/>
          <w:szCs w:val="24"/>
        </w:rPr>
        <w:t xml:space="preserve"> compared to all Self </w:t>
      </w:r>
      <w:r w:rsidR="0022707E">
        <w:rPr>
          <w:rFonts w:ascii="Times New Roman" w:hAnsi="Times New Roman" w:cs="Times New Roman"/>
          <w:sz w:val="24"/>
          <w:szCs w:val="24"/>
        </w:rPr>
        <w:t>organizing</w:t>
      </w:r>
      <w:r w:rsidR="009250D1">
        <w:rPr>
          <w:rFonts w:ascii="Times New Roman" w:hAnsi="Times New Roman" w:cs="Times New Roman"/>
          <w:sz w:val="24"/>
          <w:szCs w:val="24"/>
        </w:rPr>
        <w:t xml:space="preserve"> map</w:t>
      </w:r>
      <w:r w:rsidR="002E6BB9" w:rsidRPr="00B264AA">
        <w:rPr>
          <w:rFonts w:ascii="Times New Roman" w:hAnsi="Times New Roman" w:cs="Times New Roman"/>
          <w:sz w:val="24"/>
          <w:szCs w:val="24"/>
        </w:rPr>
        <w:t xml:space="preserve"> nodes during this phase, with the best match</w:t>
      </w:r>
      <w:r w:rsidR="0022707E">
        <w:rPr>
          <w:rFonts w:ascii="Times New Roman" w:hAnsi="Times New Roman" w:cs="Times New Roman"/>
          <w:sz w:val="24"/>
          <w:szCs w:val="24"/>
        </w:rPr>
        <w:t>ing image</w:t>
      </w:r>
      <w:r w:rsidR="002E6BB9" w:rsidRPr="00B264AA">
        <w:rPr>
          <w:rFonts w:ascii="Times New Roman" w:hAnsi="Times New Roman" w:cs="Times New Roman"/>
          <w:sz w:val="24"/>
          <w:szCs w:val="24"/>
        </w:rPr>
        <w:t xml:space="preserve"> determined by the shortest Euclidean distance. The system's final output, depending on rec</w:t>
      </w:r>
      <w:r w:rsidR="00E62051">
        <w:rPr>
          <w:rFonts w:ascii="Times New Roman" w:hAnsi="Times New Roman" w:cs="Times New Roman"/>
          <w:sz w:val="24"/>
          <w:szCs w:val="24"/>
        </w:rPr>
        <w:t>ognition, shows whether the image under testing</w:t>
      </w:r>
      <w:r w:rsidR="002E6BB9" w:rsidRPr="00B264AA">
        <w:rPr>
          <w:rFonts w:ascii="Times New Roman" w:hAnsi="Times New Roman" w:cs="Times New Roman"/>
          <w:sz w:val="24"/>
          <w:szCs w:val="24"/>
        </w:rPr>
        <w:t xml:space="preserve"> is "presen</w:t>
      </w:r>
      <w:r w:rsidR="00CC3EC7">
        <w:rPr>
          <w:rFonts w:ascii="Times New Roman" w:hAnsi="Times New Roman" w:cs="Times New Roman"/>
          <w:sz w:val="24"/>
          <w:szCs w:val="24"/>
        </w:rPr>
        <w:t>t" or "not present" in the</w:t>
      </w:r>
      <w:r w:rsidR="002E6BB9" w:rsidRPr="00B264AA">
        <w:rPr>
          <w:rFonts w:ascii="Times New Roman" w:hAnsi="Times New Roman" w:cs="Times New Roman"/>
          <w:sz w:val="24"/>
          <w:szCs w:val="24"/>
        </w:rPr>
        <w:t xml:space="preserve"> database.</w:t>
      </w:r>
    </w:p>
    <w:p w:rsidR="004120B8" w:rsidRPr="00D7456A" w:rsidRDefault="002E6BB9" w:rsidP="00D7456A">
      <w:pPr>
        <w:pStyle w:val="ListParagraph"/>
        <w:numPr>
          <w:ilvl w:val="0"/>
          <w:numId w:val="3"/>
        </w:numPr>
        <w:spacing w:line="480" w:lineRule="auto"/>
        <w:jc w:val="both"/>
        <w:rPr>
          <w:rFonts w:ascii="Times New Roman" w:hAnsi="Times New Roman" w:cs="Times New Roman"/>
          <w:b/>
          <w:sz w:val="24"/>
          <w:szCs w:val="24"/>
        </w:rPr>
      </w:pPr>
      <w:r w:rsidRPr="00D7456A">
        <w:rPr>
          <w:rFonts w:ascii="Times New Roman" w:hAnsi="Times New Roman" w:cs="Times New Roman"/>
          <w:b/>
          <w:sz w:val="24"/>
          <w:szCs w:val="24"/>
        </w:rPr>
        <w:t>EXPERIMENTAL RESULTS OF STUDY</w:t>
      </w:r>
    </w:p>
    <w:p w:rsidR="004120B8" w:rsidRPr="00B264AA" w:rsidRDefault="002E6BB9" w:rsidP="004120B8">
      <w:pPr>
        <w:spacing w:line="480" w:lineRule="auto"/>
        <w:jc w:val="both"/>
        <w:rPr>
          <w:rFonts w:ascii="Times New Roman" w:hAnsi="Times New Roman" w:cs="Times New Roman"/>
          <w:sz w:val="24"/>
          <w:szCs w:val="24"/>
        </w:rPr>
      </w:pPr>
      <w:r>
        <w:rPr>
          <w:rFonts w:ascii="Times New Roman" w:hAnsi="Times New Roman" w:cs="Times New Roman"/>
          <w:sz w:val="24"/>
          <w:szCs w:val="24"/>
        </w:rPr>
        <w:t>To study this</w:t>
      </w:r>
      <w:r w:rsidR="00E63769">
        <w:rPr>
          <w:rFonts w:ascii="Times New Roman" w:hAnsi="Times New Roman" w:cs="Times New Roman"/>
          <w:sz w:val="24"/>
          <w:szCs w:val="24"/>
        </w:rPr>
        <w:t xml:space="preserve"> face recognition system, an</w:t>
      </w:r>
      <w:r w:rsidRPr="00B264AA">
        <w:rPr>
          <w:rFonts w:ascii="Times New Roman" w:hAnsi="Times New Roman" w:cs="Times New Roman"/>
          <w:sz w:val="24"/>
          <w:szCs w:val="24"/>
        </w:rPr>
        <w:t xml:space="preserve"> image database was developed. T</w:t>
      </w:r>
      <w:r w:rsidR="00F523EF">
        <w:rPr>
          <w:rFonts w:ascii="Times New Roman" w:hAnsi="Times New Roman" w:cs="Times New Roman"/>
          <w:sz w:val="24"/>
          <w:szCs w:val="24"/>
        </w:rPr>
        <w:t>he</w:t>
      </w:r>
      <w:r>
        <w:rPr>
          <w:rFonts w:ascii="Times New Roman" w:hAnsi="Times New Roman" w:cs="Times New Roman"/>
          <w:sz w:val="24"/>
          <w:szCs w:val="24"/>
        </w:rPr>
        <w:t xml:space="preserve"> database is divided</w:t>
      </w:r>
      <w:r w:rsidRPr="00B264AA">
        <w:rPr>
          <w:rFonts w:ascii="Times New Roman" w:hAnsi="Times New Roman" w:cs="Times New Roman"/>
          <w:sz w:val="24"/>
          <w:szCs w:val="24"/>
        </w:rPr>
        <w:t xml:space="preserve"> into two halves, one for training and</w:t>
      </w:r>
      <w:r w:rsidR="0050015E">
        <w:rPr>
          <w:rFonts w:ascii="Times New Roman" w:hAnsi="Times New Roman" w:cs="Times New Roman"/>
          <w:sz w:val="24"/>
          <w:szCs w:val="24"/>
        </w:rPr>
        <w:t xml:space="preserve"> the other for basic</w:t>
      </w:r>
      <w:r w:rsidRPr="00B264AA">
        <w:rPr>
          <w:rFonts w:ascii="Times New Roman" w:hAnsi="Times New Roman" w:cs="Times New Roman"/>
          <w:sz w:val="24"/>
          <w:szCs w:val="24"/>
        </w:rPr>
        <w:t xml:space="preserve"> testing. Numerous images are utilized during SOM training, each containing several subjects and each subject having their o</w:t>
      </w:r>
      <w:r w:rsidR="0096560F">
        <w:rPr>
          <w:rFonts w:ascii="Times New Roman" w:hAnsi="Times New Roman" w:cs="Times New Roman"/>
          <w:sz w:val="24"/>
          <w:szCs w:val="24"/>
        </w:rPr>
        <w:t>wn set of images</w:t>
      </w:r>
      <w:r w:rsidRPr="00B264AA">
        <w:rPr>
          <w:rFonts w:ascii="Times New Roman" w:hAnsi="Times New Roman" w:cs="Times New Roman"/>
          <w:sz w:val="24"/>
          <w:szCs w:val="24"/>
        </w:rPr>
        <w:t xml:space="preserve"> with various facial expressions.</w:t>
      </w:r>
    </w:p>
    <w:p w:rsidR="004120B8" w:rsidRPr="00B264AA" w:rsidRDefault="002E6BB9" w:rsidP="004120B8">
      <w:pPr>
        <w:spacing w:line="480" w:lineRule="auto"/>
        <w:jc w:val="both"/>
        <w:rPr>
          <w:rFonts w:ascii="Times New Roman" w:hAnsi="Times New Roman" w:cs="Times New Roman"/>
          <w:b/>
          <w:sz w:val="24"/>
          <w:szCs w:val="24"/>
        </w:rPr>
      </w:pPr>
      <w:r w:rsidRPr="00B264AA">
        <w:rPr>
          <w:rFonts w:ascii="Times New Roman" w:hAnsi="Times New Roman" w:cs="Times New Roman"/>
          <w:b/>
          <w:sz w:val="24"/>
          <w:szCs w:val="24"/>
        </w:rPr>
        <w:t xml:space="preserve">The validation technique </w:t>
      </w:r>
    </w:p>
    <w:p w:rsidR="004120B8" w:rsidRPr="00B264AA" w:rsidRDefault="00B6048C" w:rsidP="004120B8">
      <w:pPr>
        <w:spacing w:line="480" w:lineRule="auto"/>
        <w:jc w:val="both"/>
        <w:rPr>
          <w:rFonts w:ascii="Times New Roman" w:hAnsi="Times New Roman" w:cs="Times New Roman"/>
          <w:sz w:val="24"/>
          <w:szCs w:val="24"/>
        </w:rPr>
      </w:pPr>
      <w:r>
        <w:rPr>
          <w:rFonts w:ascii="Times New Roman" w:hAnsi="Times New Roman" w:cs="Times New Roman"/>
          <w:sz w:val="24"/>
          <w:szCs w:val="24"/>
        </w:rPr>
        <w:t>In MATLAB, the preprocessed images (gre</w:t>
      </w:r>
      <w:r w:rsidR="0027664E">
        <w:rPr>
          <w:rFonts w:ascii="Times New Roman" w:hAnsi="Times New Roman" w:cs="Times New Roman"/>
          <w:sz w:val="24"/>
          <w:szCs w:val="24"/>
        </w:rPr>
        <w:t>yscale images) all of size 8by</w:t>
      </w:r>
      <w:r>
        <w:rPr>
          <w:rFonts w:ascii="Times New Roman" w:hAnsi="Times New Roman" w:cs="Times New Roman"/>
          <w:sz w:val="24"/>
          <w:szCs w:val="24"/>
        </w:rPr>
        <w:t>8 pixels are reshape</w:t>
      </w:r>
      <w:r w:rsidR="003A0E6A">
        <w:rPr>
          <w:rFonts w:ascii="Times New Roman" w:hAnsi="Times New Roman" w:cs="Times New Roman"/>
          <w:sz w:val="24"/>
          <w:szCs w:val="24"/>
        </w:rPr>
        <w:t>d into a 64 by 1 array, for every</w:t>
      </w:r>
      <w:r>
        <w:rPr>
          <w:rFonts w:ascii="Times New Roman" w:hAnsi="Times New Roman" w:cs="Times New Roman"/>
          <w:sz w:val="24"/>
          <w:szCs w:val="24"/>
        </w:rPr>
        <w:t xml:space="preserve"> image. </w:t>
      </w:r>
      <w:r w:rsidR="005F313B">
        <w:rPr>
          <w:rFonts w:ascii="Times New Roman" w:hAnsi="Times New Roman" w:cs="Times New Roman"/>
          <w:sz w:val="24"/>
          <w:szCs w:val="24"/>
        </w:rPr>
        <w:t>This procedure is applied to the</w:t>
      </w:r>
      <w:r w:rsidR="002E6BB9" w:rsidRPr="00B264AA">
        <w:rPr>
          <w:rFonts w:ascii="Times New Roman" w:hAnsi="Times New Roman" w:cs="Times New Roman"/>
          <w:sz w:val="24"/>
          <w:szCs w:val="24"/>
        </w:rPr>
        <w:t xml:space="preserve"> test photos to </w:t>
      </w:r>
      <w:r w:rsidR="000D2138">
        <w:rPr>
          <w:rFonts w:ascii="Times New Roman" w:hAnsi="Times New Roman" w:cs="Times New Roman"/>
          <w:sz w:val="24"/>
          <w:szCs w:val="24"/>
        </w:rPr>
        <w:t>create the input</w:t>
      </w:r>
      <w:r w:rsidR="003C5445">
        <w:rPr>
          <w:rFonts w:ascii="Times New Roman" w:hAnsi="Times New Roman" w:cs="Times New Roman"/>
          <w:sz w:val="24"/>
          <w:szCs w:val="24"/>
        </w:rPr>
        <w:t xml:space="preserve"> images</w:t>
      </w:r>
      <w:r w:rsidR="002E6BB9" w:rsidRPr="00B264AA">
        <w:rPr>
          <w:rFonts w:ascii="Times New Roman" w:hAnsi="Times New Roman" w:cs="Times New Roman"/>
          <w:sz w:val="24"/>
          <w:szCs w:val="24"/>
        </w:rPr>
        <w:t xml:space="preserve"> for the recognition system to be tested. Similarly, the picture database for</w:t>
      </w:r>
      <w:r w:rsidR="005E1C32">
        <w:rPr>
          <w:rFonts w:ascii="Times New Roman" w:hAnsi="Times New Roman" w:cs="Times New Roman"/>
          <w:sz w:val="24"/>
          <w:szCs w:val="24"/>
        </w:rPr>
        <w:t xml:space="preserve"> the</w:t>
      </w:r>
      <w:r w:rsidR="002E6BB9" w:rsidRPr="00B264AA">
        <w:rPr>
          <w:rFonts w:ascii="Times New Roman" w:hAnsi="Times New Roman" w:cs="Times New Roman"/>
          <w:sz w:val="24"/>
          <w:szCs w:val="24"/>
        </w:rPr>
        <w:t xml:space="preserve"> training use</w:t>
      </w:r>
      <w:r w:rsidR="00D266D2">
        <w:rPr>
          <w:rFonts w:ascii="Times New Roman" w:hAnsi="Times New Roman" w:cs="Times New Roman"/>
          <w:sz w:val="24"/>
          <w:szCs w:val="24"/>
        </w:rPr>
        <w:t>s photos to create a matrix containing</w:t>
      </w:r>
      <w:r w:rsidR="00AA1C4E">
        <w:rPr>
          <w:rFonts w:ascii="Times New Roman" w:hAnsi="Times New Roman" w:cs="Times New Roman"/>
          <w:sz w:val="24"/>
          <w:szCs w:val="24"/>
        </w:rPr>
        <w:t xml:space="preserve"> 64 rows by</w:t>
      </w:r>
      <w:r w:rsidR="002E6BB9" w:rsidRPr="00B264AA">
        <w:rPr>
          <w:rFonts w:ascii="Times New Roman" w:hAnsi="Times New Roman" w:cs="Times New Roman"/>
          <w:sz w:val="24"/>
          <w:szCs w:val="24"/>
        </w:rPr>
        <w:t xml:space="preserve"> n columns. The SOM's input vectors are dispersed throughout a 2D input space range, representing the grayscale pixel intensity levels.</w:t>
      </w:r>
      <w:r w:rsidR="002E6BB9" w:rsidRPr="00B80E95">
        <w:t xml:space="preserve"> </w:t>
      </w:r>
      <w:r w:rsidR="002E6BB9" w:rsidRPr="00B80E95">
        <w:rPr>
          <w:rFonts w:ascii="Times New Roman" w:hAnsi="Times New Roman" w:cs="Times New Roman"/>
          <w:sz w:val="24"/>
          <w:szCs w:val="24"/>
        </w:rPr>
        <w:t>(Yan &amp; Liu, 2020)</w:t>
      </w:r>
      <w:r w:rsidR="006F1191">
        <w:rPr>
          <w:rFonts w:ascii="Times New Roman" w:hAnsi="Times New Roman" w:cs="Times New Roman"/>
          <w:sz w:val="24"/>
          <w:szCs w:val="24"/>
        </w:rPr>
        <w:t xml:space="preserve"> These are util</w:t>
      </w:r>
      <w:r w:rsidR="00DC68AD">
        <w:rPr>
          <w:rFonts w:ascii="Times New Roman" w:hAnsi="Times New Roman" w:cs="Times New Roman"/>
          <w:sz w:val="24"/>
          <w:szCs w:val="24"/>
        </w:rPr>
        <w:t>i</w:t>
      </w:r>
      <w:r w:rsidR="006F1191">
        <w:rPr>
          <w:rFonts w:ascii="Times New Roman" w:hAnsi="Times New Roman" w:cs="Times New Roman"/>
          <w:sz w:val="24"/>
          <w:szCs w:val="24"/>
        </w:rPr>
        <w:t>zed</w:t>
      </w:r>
      <w:r w:rsidR="002E6BB9" w:rsidRPr="00B264AA">
        <w:rPr>
          <w:rFonts w:ascii="Times New Roman" w:hAnsi="Times New Roman" w:cs="Times New Roman"/>
          <w:sz w:val="24"/>
          <w:szCs w:val="24"/>
        </w:rPr>
        <w:t xml:space="preserve"> to train </w:t>
      </w:r>
      <w:r w:rsidR="002E6BB9">
        <w:rPr>
          <w:rFonts w:ascii="Times New Roman" w:hAnsi="Times New Roman" w:cs="Times New Roman"/>
          <w:sz w:val="24"/>
          <w:szCs w:val="24"/>
        </w:rPr>
        <w:t xml:space="preserve">and teach </w:t>
      </w:r>
      <w:r w:rsidR="00DA1480">
        <w:rPr>
          <w:rFonts w:ascii="Times New Roman" w:hAnsi="Times New Roman" w:cs="Times New Roman"/>
          <w:sz w:val="24"/>
          <w:szCs w:val="24"/>
        </w:rPr>
        <w:t>the Self-</w:t>
      </w:r>
      <w:r w:rsidR="00D542BD">
        <w:rPr>
          <w:rFonts w:ascii="Times New Roman" w:hAnsi="Times New Roman" w:cs="Times New Roman"/>
          <w:sz w:val="24"/>
          <w:szCs w:val="24"/>
        </w:rPr>
        <w:t>organizing</w:t>
      </w:r>
      <w:r w:rsidR="00DA1480">
        <w:rPr>
          <w:rFonts w:ascii="Times New Roman" w:hAnsi="Times New Roman" w:cs="Times New Roman"/>
          <w:sz w:val="24"/>
          <w:szCs w:val="24"/>
        </w:rPr>
        <w:t xml:space="preserve"> group training</w:t>
      </w:r>
      <w:r w:rsidR="002E6BB9" w:rsidRPr="00B264AA">
        <w:rPr>
          <w:rFonts w:ascii="Times New Roman" w:hAnsi="Times New Roman" w:cs="Times New Roman"/>
          <w:sz w:val="24"/>
          <w:szCs w:val="24"/>
        </w:rPr>
        <w:t xml:space="preserve"> </w:t>
      </w:r>
      <w:r w:rsidR="003A209D" w:rsidRPr="00B264AA">
        <w:rPr>
          <w:rFonts w:ascii="Times New Roman" w:hAnsi="Times New Roman" w:cs="Times New Roman"/>
          <w:sz w:val="24"/>
          <w:szCs w:val="24"/>
        </w:rPr>
        <w:t xml:space="preserve">with </w:t>
      </w:r>
      <w:r w:rsidR="003A209D">
        <w:rPr>
          <w:rFonts w:ascii="Times New Roman" w:hAnsi="Times New Roman" w:cs="Times New Roman"/>
          <w:sz w:val="24"/>
          <w:szCs w:val="24"/>
        </w:rPr>
        <w:t>sample</w:t>
      </w:r>
      <w:r w:rsidR="00D542BD">
        <w:rPr>
          <w:rFonts w:ascii="Times New Roman" w:hAnsi="Times New Roman" w:cs="Times New Roman"/>
          <w:sz w:val="24"/>
          <w:szCs w:val="24"/>
        </w:rPr>
        <w:t xml:space="preserve"> </w:t>
      </w:r>
      <w:r w:rsidR="002E6BB9" w:rsidRPr="00B264AA">
        <w:rPr>
          <w:rFonts w:ascii="Times New Roman" w:hAnsi="Times New Roman" w:cs="Times New Roman"/>
          <w:sz w:val="24"/>
          <w:szCs w:val="24"/>
        </w:rPr>
        <w:t>dimensions [64 2], where each image sam</w:t>
      </w:r>
      <w:r w:rsidR="002E6BB9">
        <w:rPr>
          <w:rFonts w:ascii="Times New Roman" w:hAnsi="Times New Roman" w:cs="Times New Roman"/>
          <w:sz w:val="24"/>
          <w:szCs w:val="24"/>
        </w:rPr>
        <w:t>ple represents 64 minimum and</w:t>
      </w:r>
      <w:r w:rsidR="002E6BB9" w:rsidRPr="00B264AA">
        <w:rPr>
          <w:rFonts w:ascii="Times New Roman" w:hAnsi="Times New Roman" w:cs="Times New Roman"/>
          <w:sz w:val="24"/>
          <w:szCs w:val="24"/>
        </w:rPr>
        <w:t xml:space="preserve"> </w:t>
      </w:r>
      <w:r w:rsidR="00363D2C">
        <w:rPr>
          <w:rFonts w:ascii="Times New Roman" w:hAnsi="Times New Roman" w:cs="Times New Roman"/>
          <w:sz w:val="24"/>
          <w:szCs w:val="24"/>
        </w:rPr>
        <w:t xml:space="preserve">a 64 </w:t>
      </w:r>
      <w:r w:rsidR="00025A66">
        <w:rPr>
          <w:rFonts w:ascii="Times New Roman" w:hAnsi="Times New Roman" w:cs="Times New Roman"/>
          <w:sz w:val="24"/>
          <w:szCs w:val="24"/>
        </w:rPr>
        <w:t>maximum integers</w:t>
      </w:r>
      <w:r w:rsidR="002E6BB9" w:rsidRPr="00B264AA">
        <w:rPr>
          <w:rFonts w:ascii="Times New Roman" w:hAnsi="Times New Roman" w:cs="Times New Roman"/>
          <w:sz w:val="24"/>
          <w:szCs w:val="24"/>
        </w:rPr>
        <w:t xml:space="preserve"> of pixel intensities. With these values, a single layer </w:t>
      </w:r>
      <w:r w:rsidR="002E6BB9">
        <w:rPr>
          <w:rFonts w:ascii="Times New Roman" w:hAnsi="Times New Roman" w:cs="Times New Roman"/>
          <w:sz w:val="24"/>
          <w:szCs w:val="24"/>
        </w:rPr>
        <w:t xml:space="preserve">of </w:t>
      </w:r>
      <w:r w:rsidR="002E6BB9" w:rsidRPr="00B264AA">
        <w:rPr>
          <w:rFonts w:ascii="Times New Roman" w:hAnsi="Times New Roman" w:cs="Times New Roman"/>
          <w:sz w:val="24"/>
          <w:szCs w:val="24"/>
        </w:rPr>
        <w:t xml:space="preserve">feed </w:t>
      </w:r>
      <w:r w:rsidR="002E6BB9">
        <w:rPr>
          <w:rFonts w:ascii="Times New Roman" w:hAnsi="Times New Roman" w:cs="Times New Roman"/>
          <w:sz w:val="24"/>
          <w:szCs w:val="24"/>
        </w:rPr>
        <w:t xml:space="preserve">is </w:t>
      </w:r>
      <w:r w:rsidR="002E6BB9" w:rsidRPr="00B264AA">
        <w:rPr>
          <w:rFonts w:ascii="Times New Roman" w:hAnsi="Times New Roman" w:cs="Times New Roman"/>
          <w:sz w:val="24"/>
          <w:szCs w:val="24"/>
        </w:rPr>
        <w:t>forward</w:t>
      </w:r>
      <w:r w:rsidR="002E6BB9">
        <w:rPr>
          <w:rFonts w:ascii="Times New Roman" w:hAnsi="Times New Roman" w:cs="Times New Roman"/>
          <w:sz w:val="24"/>
          <w:szCs w:val="24"/>
        </w:rPr>
        <w:t>ed to the</w:t>
      </w:r>
      <w:r w:rsidR="003155BB">
        <w:rPr>
          <w:rFonts w:ascii="Times New Roman" w:hAnsi="Times New Roman" w:cs="Times New Roman"/>
          <w:sz w:val="24"/>
          <w:szCs w:val="24"/>
        </w:rPr>
        <w:t xml:space="preserve"> Self </w:t>
      </w:r>
      <w:r w:rsidR="00E00C9B">
        <w:rPr>
          <w:rFonts w:ascii="Times New Roman" w:hAnsi="Times New Roman" w:cs="Times New Roman"/>
          <w:sz w:val="24"/>
          <w:szCs w:val="24"/>
        </w:rPr>
        <w:t>organizing</w:t>
      </w:r>
      <w:r w:rsidR="008F6EC6">
        <w:rPr>
          <w:rFonts w:ascii="Times New Roman" w:hAnsi="Times New Roman" w:cs="Times New Roman"/>
          <w:sz w:val="24"/>
          <w:szCs w:val="24"/>
        </w:rPr>
        <w:t xml:space="preserve"> </w:t>
      </w:r>
      <w:r w:rsidR="008F6EC6">
        <w:rPr>
          <w:rFonts w:ascii="Times New Roman" w:hAnsi="Times New Roman" w:cs="Times New Roman"/>
          <w:sz w:val="24"/>
          <w:szCs w:val="24"/>
        </w:rPr>
        <w:lastRenderedPageBreak/>
        <w:t>map containing</w:t>
      </w:r>
      <w:r w:rsidR="002E6BB9" w:rsidRPr="00B264AA">
        <w:rPr>
          <w:rFonts w:ascii="Times New Roman" w:hAnsi="Times New Roman" w:cs="Times New Roman"/>
          <w:sz w:val="24"/>
          <w:szCs w:val="24"/>
        </w:rPr>
        <w:t xml:space="preserve"> 128 weights, and a</w:t>
      </w:r>
      <w:r w:rsidR="002E6BB9">
        <w:rPr>
          <w:rFonts w:ascii="Times New Roman" w:hAnsi="Times New Roman" w:cs="Times New Roman"/>
          <w:sz w:val="24"/>
          <w:szCs w:val="24"/>
        </w:rPr>
        <w:t xml:space="preserve"> respective</w:t>
      </w:r>
      <w:r w:rsidR="002E6BB9" w:rsidRPr="00B264AA">
        <w:rPr>
          <w:rFonts w:ascii="Times New Roman" w:hAnsi="Times New Roman" w:cs="Times New Roman"/>
          <w:sz w:val="24"/>
          <w:szCs w:val="24"/>
        </w:rPr>
        <w:t xml:space="preserve"> competitive transfer function is produced. This network's weight function is the inverse of the Euclidean distance.</w:t>
      </w: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In addition, all subsequent tests use this SOM n</w:t>
      </w:r>
      <w:r>
        <w:rPr>
          <w:rFonts w:ascii="Times New Roman" w:hAnsi="Times New Roman" w:cs="Times New Roman"/>
          <w:sz w:val="24"/>
          <w:szCs w:val="24"/>
        </w:rPr>
        <w:t xml:space="preserve">etwork. For the trials, up to half a dozen </w:t>
      </w:r>
      <w:r w:rsidRPr="00B264AA">
        <w:rPr>
          <w:rFonts w:ascii="Times New Roman" w:hAnsi="Times New Roman" w:cs="Times New Roman"/>
          <w:sz w:val="24"/>
          <w:szCs w:val="24"/>
        </w:rPr>
        <w:t>test ima</w:t>
      </w:r>
      <w:r>
        <w:rPr>
          <w:rFonts w:ascii="Times New Roman" w:hAnsi="Times New Roman" w:cs="Times New Roman"/>
          <w:sz w:val="24"/>
          <w:szCs w:val="24"/>
        </w:rPr>
        <w:t>ges might be used with the</w:t>
      </w:r>
      <w:r w:rsidRPr="00B264AA">
        <w:rPr>
          <w:rFonts w:ascii="Times New Roman" w:hAnsi="Times New Roman" w:cs="Times New Roman"/>
          <w:sz w:val="24"/>
          <w:szCs w:val="24"/>
        </w:rPr>
        <w:t xml:space="preserve"> database. There was no overlap between the training and testing sets in this study.</w:t>
      </w: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eastAsia="Calibri" w:hAnsi="Times New Roman" w:cs="Times New Roman"/>
          <w:noProof/>
          <w:sz w:val="24"/>
          <w:szCs w:val="24"/>
        </w:rPr>
        <mc:AlternateContent>
          <mc:Choice Requires="wpg">
            <w:drawing>
              <wp:inline distT="0" distB="0" distL="0" distR="0">
                <wp:extent cx="4819135" cy="2471351"/>
                <wp:effectExtent l="0" t="0" r="19685" b="0"/>
                <wp:docPr id="16493" name="Group 16493"/>
                <wp:cNvGraphicFramePr/>
                <a:graphic xmlns:a="http://schemas.openxmlformats.org/drawingml/2006/main">
                  <a:graphicData uri="http://schemas.microsoft.com/office/word/2010/wordprocessingGroup">
                    <wpg:wgp>
                      <wpg:cNvGrpSpPr/>
                      <wpg:grpSpPr>
                        <a:xfrm>
                          <a:off x="0" y="0"/>
                          <a:ext cx="4819135" cy="2471351"/>
                          <a:chOff x="0" y="0"/>
                          <a:chExt cx="2755256" cy="1390345"/>
                        </a:xfrm>
                      </wpg:grpSpPr>
                      <wps:wsp>
                        <wps:cNvPr id="1114" name="Rectangle 1114"/>
                        <wps:cNvSpPr/>
                        <wps:spPr>
                          <a:xfrm>
                            <a:off x="123450" y="58069"/>
                            <a:ext cx="33886" cy="150392"/>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115" name="Rectangle 1115"/>
                        <wps:cNvSpPr/>
                        <wps:spPr>
                          <a:xfrm>
                            <a:off x="123450" y="210469"/>
                            <a:ext cx="33886" cy="150392"/>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116" name="Rectangle 1116"/>
                        <wps:cNvSpPr/>
                        <wps:spPr>
                          <a:xfrm>
                            <a:off x="123450" y="362869"/>
                            <a:ext cx="33886" cy="150392"/>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117" name="Rectangle 1117"/>
                        <wps:cNvSpPr/>
                        <wps:spPr>
                          <a:xfrm>
                            <a:off x="123450" y="515269"/>
                            <a:ext cx="33886" cy="150392"/>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118" name="Rectangle 1118"/>
                        <wps:cNvSpPr/>
                        <wps:spPr>
                          <a:xfrm>
                            <a:off x="123450" y="667669"/>
                            <a:ext cx="33886" cy="150392"/>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119" name="Rectangle 1119"/>
                        <wps:cNvSpPr/>
                        <wps:spPr>
                          <a:xfrm>
                            <a:off x="123450" y="820069"/>
                            <a:ext cx="33886" cy="150392"/>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120" name="Rectangle 1120"/>
                        <wps:cNvSpPr/>
                        <wps:spPr>
                          <a:xfrm>
                            <a:off x="123450" y="972469"/>
                            <a:ext cx="33886" cy="150392"/>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121" name="Rectangle 1121"/>
                        <wps:cNvSpPr/>
                        <wps:spPr>
                          <a:xfrm>
                            <a:off x="123450" y="1124869"/>
                            <a:ext cx="33886" cy="150392"/>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122" name="Rectangle 1122"/>
                        <wps:cNvSpPr/>
                        <wps:spPr>
                          <a:xfrm>
                            <a:off x="0" y="1277269"/>
                            <a:ext cx="33886" cy="150392"/>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pic:pic xmlns:pic="http://schemas.openxmlformats.org/drawingml/2006/picture">
                        <pic:nvPicPr>
                          <pic:cNvPr id="1239" name="Picture 1239"/>
                          <pic:cNvPicPr/>
                        </pic:nvPicPr>
                        <pic:blipFill>
                          <a:blip r:embed="rId11"/>
                          <a:stretch>
                            <a:fillRect/>
                          </a:stretch>
                        </pic:blipFill>
                        <pic:spPr>
                          <a:xfrm>
                            <a:off x="370332" y="2752"/>
                            <a:ext cx="2382012" cy="1342644"/>
                          </a:xfrm>
                          <a:prstGeom prst="rect">
                            <a:avLst/>
                          </a:prstGeom>
                        </pic:spPr>
                      </pic:pic>
                      <wps:wsp>
                        <wps:cNvPr id="1240" name="Shape 1240"/>
                        <wps:cNvSpPr/>
                        <wps:spPr>
                          <a:xfrm>
                            <a:off x="367246" y="0"/>
                            <a:ext cx="2388011" cy="1348685"/>
                          </a:xfrm>
                          <a:custGeom>
                            <a:avLst/>
                            <a:gdLst/>
                            <a:ahLst/>
                            <a:cxnLst/>
                            <a:rect l="0" t="0" r="0" b="0"/>
                            <a:pathLst>
                              <a:path w="2388011" h="1348685">
                                <a:moveTo>
                                  <a:pt x="0" y="1348685"/>
                                </a:moveTo>
                                <a:lnTo>
                                  <a:pt x="2388011" y="1348685"/>
                                </a:lnTo>
                                <a:lnTo>
                                  <a:pt x="2388011" y="0"/>
                                </a:lnTo>
                                <a:lnTo>
                                  <a:pt x="0" y="0"/>
                                </a:lnTo>
                                <a:close/>
                              </a:path>
                            </a:pathLst>
                          </a:custGeom>
                          <a:ln w="635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6493" o:spid="_x0000_i1040" style="width:379.45pt;height:194.6pt;mso-position-horizontal-relative:char;mso-position-vertical-relative:line" coordsize="27552,13903">
                <v:rect id="Rectangle 1114" o:spid="_x0000_s1041" style="width:339;height:1504;left:1234;mso-wrap-style:square;position:absolute;top:580;visibility:visible;v-text-anchor:top" filled="f" stroked="f">
                  <v:textbox inset="0,0,0,0">
                    <w:txbxContent>
                      <w:p w:rsidR="004120B8" w:rsidP="004120B8">
                        <w:r>
                          <w:rPr>
                            <w:sz w:val="16"/>
                          </w:rPr>
                          <w:t xml:space="preserve"> </w:t>
                        </w:r>
                      </w:p>
                    </w:txbxContent>
                  </v:textbox>
                </v:rect>
                <v:rect id="Rectangle 1115" o:spid="_x0000_s1042" style="width:339;height:1504;left:1234;mso-wrap-style:square;position:absolute;top:2104;visibility:visible;v-text-anchor:top" filled="f" stroked="f">
                  <v:textbox inset="0,0,0,0">
                    <w:txbxContent>
                      <w:p w:rsidR="004120B8" w:rsidP="004120B8">
                        <w:r>
                          <w:rPr>
                            <w:sz w:val="16"/>
                          </w:rPr>
                          <w:t xml:space="preserve"> </w:t>
                        </w:r>
                      </w:p>
                    </w:txbxContent>
                  </v:textbox>
                </v:rect>
                <v:rect id="Rectangle 1116" o:spid="_x0000_s1043" style="width:339;height:1504;left:1234;mso-wrap-style:square;position:absolute;top:3628;visibility:visible;v-text-anchor:top" filled="f" stroked="f">
                  <v:textbox inset="0,0,0,0">
                    <w:txbxContent>
                      <w:p w:rsidR="004120B8" w:rsidP="004120B8">
                        <w:r>
                          <w:rPr>
                            <w:sz w:val="16"/>
                          </w:rPr>
                          <w:t xml:space="preserve"> </w:t>
                        </w:r>
                      </w:p>
                    </w:txbxContent>
                  </v:textbox>
                </v:rect>
                <v:rect id="Rectangle 1117" o:spid="_x0000_s1044" style="width:339;height:1504;left:1234;mso-wrap-style:square;position:absolute;top:5152;visibility:visible;v-text-anchor:top" filled="f" stroked="f">
                  <v:textbox inset="0,0,0,0">
                    <w:txbxContent>
                      <w:p w:rsidR="004120B8" w:rsidP="004120B8">
                        <w:r>
                          <w:rPr>
                            <w:sz w:val="16"/>
                          </w:rPr>
                          <w:t xml:space="preserve"> </w:t>
                        </w:r>
                      </w:p>
                    </w:txbxContent>
                  </v:textbox>
                </v:rect>
                <v:rect id="Rectangle 1118" o:spid="_x0000_s1045" style="width:339;height:1504;left:1234;mso-wrap-style:square;position:absolute;top:6676;visibility:visible;v-text-anchor:top" filled="f" stroked="f">
                  <v:textbox inset="0,0,0,0">
                    <w:txbxContent>
                      <w:p w:rsidR="004120B8" w:rsidP="004120B8">
                        <w:r>
                          <w:rPr>
                            <w:sz w:val="16"/>
                          </w:rPr>
                          <w:t xml:space="preserve"> </w:t>
                        </w:r>
                      </w:p>
                    </w:txbxContent>
                  </v:textbox>
                </v:rect>
                <v:rect id="Rectangle 1119" o:spid="_x0000_s1046" style="width:339;height:1504;left:1234;mso-wrap-style:square;position:absolute;top:8200;visibility:visible;v-text-anchor:top" filled="f" stroked="f">
                  <v:textbox inset="0,0,0,0">
                    <w:txbxContent>
                      <w:p w:rsidR="004120B8" w:rsidP="004120B8">
                        <w:r>
                          <w:rPr>
                            <w:sz w:val="16"/>
                          </w:rPr>
                          <w:t xml:space="preserve"> </w:t>
                        </w:r>
                      </w:p>
                    </w:txbxContent>
                  </v:textbox>
                </v:rect>
                <v:rect id="Rectangle 1120" o:spid="_x0000_s1047" style="width:339;height:1504;left:1234;mso-wrap-style:square;position:absolute;top:9724;visibility:visible;v-text-anchor:top" filled="f" stroked="f">
                  <v:textbox inset="0,0,0,0">
                    <w:txbxContent>
                      <w:p w:rsidR="004120B8" w:rsidP="004120B8">
                        <w:r>
                          <w:rPr>
                            <w:sz w:val="16"/>
                          </w:rPr>
                          <w:t xml:space="preserve"> </w:t>
                        </w:r>
                      </w:p>
                    </w:txbxContent>
                  </v:textbox>
                </v:rect>
                <v:rect id="Rectangle 1121" o:spid="_x0000_s1048" style="width:339;height:1504;left:1234;mso-wrap-style:square;position:absolute;top:11248;visibility:visible;v-text-anchor:top" filled="f" stroked="f">
                  <v:textbox inset="0,0,0,0">
                    <w:txbxContent>
                      <w:p w:rsidR="004120B8" w:rsidP="004120B8">
                        <w:r>
                          <w:rPr>
                            <w:sz w:val="16"/>
                          </w:rPr>
                          <w:t xml:space="preserve"> </w:t>
                        </w:r>
                      </w:p>
                    </w:txbxContent>
                  </v:textbox>
                </v:rect>
                <v:rect id="Rectangle 1122" o:spid="_x0000_s1049" style="width:338;height:1504;mso-wrap-style:square;position:absolute;top:12772;visibility:visible;v-text-anchor:top" filled="f" stroked="f">
                  <v:textbox inset="0,0,0,0">
                    <w:txbxContent>
                      <w:p w:rsidR="004120B8" w:rsidP="004120B8">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9" o:spid="_x0000_s1050" type="#_x0000_t75" style="width:23820;height:13426;left:3703;mso-wrap-style:square;position:absolute;top:27;visibility:visible">
                  <v:imagedata r:id="rId12" o:title=""/>
                </v:shape>
                <v:shape id="Shape 1240" o:spid="_x0000_s1051" style="width:23880;height:13486;left:3672;mso-wrap-style:square;position:absolute;visibility:visible;v-text-anchor:top" coordsize="2388011,1348685" path="m,1348685l2388011,1348685l2388011,,,,,1348685xe" filled="f" strokeweight="0.5pt">
                  <v:stroke endcap="round"/>
                  <v:path arrowok="t" textboxrect="0,0,2388011,1348685"/>
                </v:shape>
                <w10:wrap type="none"/>
                <w10:anchorlock/>
              </v:group>
            </w:pict>
          </mc:Fallback>
        </mc:AlternateContent>
      </w:r>
    </w:p>
    <w:p w:rsidR="004120B8" w:rsidRPr="00B264AA" w:rsidRDefault="002E6BB9" w:rsidP="004120B8">
      <w:pPr>
        <w:spacing w:line="480" w:lineRule="auto"/>
        <w:jc w:val="center"/>
        <w:rPr>
          <w:rFonts w:ascii="Times New Roman" w:hAnsi="Times New Roman" w:cs="Times New Roman"/>
          <w:i/>
          <w:sz w:val="24"/>
          <w:szCs w:val="24"/>
        </w:rPr>
      </w:pPr>
      <w:r w:rsidRPr="00B264AA">
        <w:rPr>
          <w:rFonts w:ascii="Times New Roman" w:hAnsi="Times New Roman" w:cs="Times New Roman"/>
          <w:i/>
          <w:sz w:val="24"/>
          <w:szCs w:val="24"/>
        </w:rPr>
        <w:t>Sample result of the system</w:t>
      </w: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This simulation's ou</w:t>
      </w:r>
      <w:r w:rsidR="00C05F3D">
        <w:rPr>
          <w:rFonts w:ascii="Times New Roman" w:hAnsi="Times New Roman" w:cs="Times New Roman"/>
          <w:sz w:val="24"/>
          <w:szCs w:val="24"/>
        </w:rPr>
        <w:t>tcome reveals that</w:t>
      </w:r>
      <w:r>
        <w:rPr>
          <w:rFonts w:ascii="Times New Roman" w:hAnsi="Times New Roman" w:cs="Times New Roman"/>
          <w:sz w:val="24"/>
          <w:szCs w:val="24"/>
        </w:rPr>
        <w:t xml:space="preserve"> the element</w:t>
      </w:r>
      <w:r w:rsidRPr="00B264AA">
        <w:rPr>
          <w:rFonts w:ascii="Times New Roman" w:hAnsi="Times New Roman" w:cs="Times New Roman"/>
          <w:sz w:val="24"/>
          <w:szCs w:val="24"/>
        </w:rPr>
        <w:t xml:space="preserve"> in the input</w:t>
      </w:r>
      <w:r>
        <w:rPr>
          <w:rFonts w:ascii="Times New Roman" w:hAnsi="Times New Roman" w:cs="Times New Roman"/>
          <w:sz w:val="24"/>
          <w:szCs w:val="24"/>
        </w:rPr>
        <w:t xml:space="preserve"> image is "present" in the</w:t>
      </w:r>
      <w:r w:rsidRPr="00B264AA">
        <w:rPr>
          <w:rFonts w:ascii="Times New Roman" w:hAnsi="Times New Roman" w:cs="Times New Roman"/>
          <w:sz w:val="24"/>
          <w:szCs w:val="24"/>
        </w:rPr>
        <w:t xml:space="preserve"> database. The best match</w:t>
      </w:r>
      <w:r>
        <w:rPr>
          <w:rFonts w:ascii="Times New Roman" w:hAnsi="Times New Roman" w:cs="Times New Roman"/>
          <w:sz w:val="24"/>
          <w:szCs w:val="24"/>
        </w:rPr>
        <w:t>ing</w:t>
      </w:r>
      <w:r w:rsidRPr="00B264AA">
        <w:rPr>
          <w:rFonts w:ascii="Times New Roman" w:hAnsi="Times New Roman" w:cs="Times New Roman"/>
          <w:sz w:val="24"/>
          <w:szCs w:val="24"/>
        </w:rPr>
        <w:t xml:space="preserve"> image in the example result demonstrates that persons in the image database with various facial expressions may be easily identified.</w:t>
      </w:r>
      <w:r w:rsidRPr="00B80E95">
        <w:t xml:space="preserve"> </w:t>
      </w:r>
      <w:r w:rsidRPr="00B80E95">
        <w:rPr>
          <w:rFonts w:ascii="Times New Roman" w:hAnsi="Times New Roman" w:cs="Times New Roman"/>
          <w:sz w:val="24"/>
          <w:szCs w:val="24"/>
        </w:rPr>
        <w:t>(Yan &amp; Liu, 2020)</w:t>
      </w: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hAnsi="Times New Roman" w:cs="Times New Roman"/>
          <w:b/>
          <w:sz w:val="24"/>
          <w:szCs w:val="24"/>
        </w:rPr>
        <w:t>DCT Block size representation</w:t>
      </w:r>
      <w:r w:rsidRPr="00B264AA">
        <w:rPr>
          <w:rFonts w:ascii="Times New Roman" w:hAnsi="Times New Roman" w:cs="Times New Roman"/>
          <w:sz w:val="24"/>
          <w:szCs w:val="24"/>
        </w:rPr>
        <w:t xml:space="preserve"> </w:t>
      </w: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hAnsi="Times New Roman" w:cs="Times New Roman"/>
          <w:sz w:val="24"/>
          <w:szCs w:val="24"/>
        </w:rPr>
        <w:t xml:space="preserve">The first experiment is meant to investigate the impact of DCT block size on </w:t>
      </w:r>
      <w:r>
        <w:rPr>
          <w:rFonts w:ascii="Times New Roman" w:hAnsi="Times New Roman" w:cs="Times New Roman"/>
          <w:sz w:val="24"/>
          <w:szCs w:val="24"/>
        </w:rPr>
        <w:t>the system's recognition rate</w:t>
      </w:r>
      <w:r w:rsidR="009A3D8C">
        <w:rPr>
          <w:rFonts w:ascii="Times New Roman" w:hAnsi="Times New Roman" w:cs="Times New Roman"/>
          <w:sz w:val="24"/>
          <w:szCs w:val="24"/>
        </w:rPr>
        <w:t>, with every</w:t>
      </w:r>
      <w:r w:rsidRPr="00B264AA">
        <w:rPr>
          <w:rFonts w:ascii="Times New Roman" w:hAnsi="Times New Roman" w:cs="Times New Roman"/>
          <w:sz w:val="24"/>
          <w:szCs w:val="24"/>
        </w:rPr>
        <w:t xml:space="preserve"> DCT coefficient employed in the feature vector.</w:t>
      </w: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2E6BB9" w:rsidP="004120B8">
      <w:pPr>
        <w:spacing w:line="480" w:lineRule="auto"/>
        <w:jc w:val="both"/>
        <w:rPr>
          <w:rFonts w:ascii="Times New Roman" w:hAnsi="Times New Roman" w:cs="Times New Roman"/>
          <w:sz w:val="24"/>
          <w:szCs w:val="24"/>
        </w:rPr>
      </w:pPr>
      <w:r w:rsidRPr="00B264AA">
        <w:rPr>
          <w:rFonts w:ascii="Times New Roman" w:eastAsia="Calibri" w:hAnsi="Times New Roman" w:cs="Times New Roman"/>
          <w:noProof/>
          <w:sz w:val="24"/>
          <w:szCs w:val="24"/>
        </w:rPr>
        <w:lastRenderedPageBreak/>
        <mc:AlternateContent>
          <mc:Choice Requires="wpg">
            <w:drawing>
              <wp:anchor distT="0" distB="0" distL="114300" distR="114300" simplePos="0" relativeHeight="251691008" behindDoc="0" locked="0" layoutInCell="1" allowOverlap="1">
                <wp:simplePos x="0" y="0"/>
                <wp:positionH relativeFrom="margin">
                  <wp:posOffset>210065</wp:posOffset>
                </wp:positionH>
                <wp:positionV relativeFrom="paragraph">
                  <wp:posOffset>313516</wp:posOffset>
                </wp:positionV>
                <wp:extent cx="5015865" cy="1911953"/>
                <wp:effectExtent l="0" t="0" r="0" b="0"/>
                <wp:wrapSquare wrapText="bothSides"/>
                <wp:docPr id="16490" name="Group 16490"/>
                <wp:cNvGraphicFramePr/>
                <a:graphic xmlns:a="http://schemas.openxmlformats.org/drawingml/2006/main">
                  <a:graphicData uri="http://schemas.microsoft.com/office/word/2010/wordprocessingGroup">
                    <wpg:wgp>
                      <wpg:cNvGrpSpPr/>
                      <wpg:grpSpPr>
                        <a:xfrm>
                          <a:off x="0" y="0"/>
                          <a:ext cx="5015865" cy="1911953"/>
                          <a:chOff x="3410573" y="413284"/>
                          <a:chExt cx="3409082" cy="1357400"/>
                        </a:xfrm>
                      </wpg:grpSpPr>
                      <wps:wsp>
                        <wps:cNvPr id="1169" name="Rectangle 1169"/>
                        <wps:cNvSpPr/>
                        <wps:spPr>
                          <a:xfrm>
                            <a:off x="4018787" y="413284"/>
                            <a:ext cx="2773941" cy="150392"/>
                          </a:xfrm>
                          <a:prstGeom prst="rect">
                            <a:avLst/>
                          </a:prstGeom>
                          <a:ln>
                            <a:noFill/>
                          </a:ln>
                        </wps:spPr>
                        <wps:txbx>
                          <w:txbxContent>
                            <w:p w:rsidR="004120B8" w:rsidRPr="00053731" w:rsidRDefault="002E6BB9" w:rsidP="004120B8">
                              <w:pPr>
                                <w:jc w:val="center"/>
                                <w:rPr>
                                  <w:rFonts w:ascii="Times New Roman" w:hAnsi="Times New Roman" w:cs="Times New Roman"/>
                                  <w:sz w:val="24"/>
                                  <w:szCs w:val="24"/>
                                </w:rPr>
                              </w:pPr>
                              <w:r w:rsidRPr="00053731">
                                <w:rPr>
                                  <w:rFonts w:ascii="Times New Roman" w:hAnsi="Times New Roman" w:cs="Times New Roman"/>
                                  <w:sz w:val="24"/>
                                  <w:szCs w:val="24"/>
                                </w:rPr>
                                <w:t>RECOGNITION RATES VS. DCT BLOCK SIZE</w:t>
                              </w:r>
                            </w:p>
                          </w:txbxContent>
                        </wps:txbx>
                        <wps:bodyPr horzOverflow="overflow" vert="horz" lIns="0" tIns="0" rIns="0" bIns="0" rtlCol="0"/>
                      </wps:wsp>
                      <wps:wsp>
                        <wps:cNvPr id="1170" name="Rectangle 1170"/>
                        <wps:cNvSpPr/>
                        <wps:spPr>
                          <a:xfrm>
                            <a:off x="3854785" y="575312"/>
                            <a:ext cx="2964870" cy="150392"/>
                          </a:xfrm>
                          <a:prstGeom prst="rect">
                            <a:avLst/>
                          </a:prstGeom>
                          <a:ln>
                            <a:noFill/>
                          </a:ln>
                        </wps:spPr>
                        <wps:txbx>
                          <w:txbxContent>
                            <w:p w:rsidR="004120B8" w:rsidRPr="00393724" w:rsidRDefault="002E6BB9" w:rsidP="004120B8">
                              <w:pPr>
                                <w:jc w:val="center"/>
                                <w:rPr>
                                  <w:rFonts w:ascii="Times New Roman" w:hAnsi="Times New Roman" w:cs="Times New Roman"/>
                                  <w:sz w:val="24"/>
                                  <w:szCs w:val="24"/>
                                </w:rPr>
                              </w:pPr>
                              <w:r w:rsidRPr="00393724">
                                <w:rPr>
                                  <w:rFonts w:ascii="Times New Roman" w:hAnsi="Times New Roman" w:cs="Times New Roman"/>
                                  <w:sz w:val="24"/>
                                  <w:szCs w:val="24"/>
                                </w:rPr>
                                <w:t>The maximum recognition rate is obtained at (8 x 8) block.</w:t>
                              </w:r>
                            </w:p>
                          </w:txbxContent>
                        </wps:txbx>
                        <wps:bodyPr horzOverflow="overflow" vert="horz" lIns="0" tIns="0" rIns="0" bIns="0" rtlCol="0"/>
                      </wps:wsp>
                      <wps:wsp>
                        <wps:cNvPr id="2033" name="Rectangle 2033"/>
                        <wps:cNvSpPr/>
                        <wps:spPr>
                          <a:xfrm>
                            <a:off x="3736838" y="725704"/>
                            <a:ext cx="33887" cy="150392"/>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2034" name="Rectangle 2034"/>
                        <wps:cNvSpPr/>
                        <wps:spPr>
                          <a:xfrm>
                            <a:off x="5047554" y="725704"/>
                            <a:ext cx="881047" cy="150392"/>
                          </a:xfrm>
                          <a:prstGeom prst="rect">
                            <a:avLst/>
                          </a:prstGeom>
                          <a:ln>
                            <a:noFill/>
                          </a:ln>
                        </wps:spPr>
                        <wps:txbx>
                          <w:txbxContent>
                            <w:p w:rsidR="004120B8" w:rsidRPr="00053731" w:rsidRDefault="002E6BB9" w:rsidP="004120B8">
                              <w:pPr>
                                <w:jc w:val="center"/>
                                <w:rPr>
                                  <w:rFonts w:ascii="Times New Roman" w:hAnsi="Times New Roman" w:cs="Times New Roman"/>
                                  <w:sz w:val="24"/>
                                  <w:szCs w:val="24"/>
                                </w:rPr>
                              </w:pPr>
                              <w:r w:rsidRPr="00053731">
                                <w:rPr>
                                  <w:rFonts w:ascii="Times New Roman" w:hAnsi="Times New Roman" w:cs="Times New Roman"/>
                                  <w:sz w:val="24"/>
                                  <w:szCs w:val="24"/>
                                </w:rPr>
                                <w:t>DCT block size</w:t>
                              </w:r>
                            </w:p>
                          </w:txbxContent>
                        </wps:txbx>
                        <wps:bodyPr horzOverflow="overflow" vert="horz" lIns="0" tIns="0" rIns="0" bIns="0" rtlCol="0"/>
                      </wps:wsp>
                      <wps:wsp>
                        <wps:cNvPr id="18495" name="Shape 18495"/>
                        <wps:cNvSpPr/>
                        <wps:spPr>
                          <a:xfrm>
                            <a:off x="3419717" y="687296"/>
                            <a:ext cx="633958" cy="9144"/>
                          </a:xfrm>
                          <a:custGeom>
                            <a:avLst/>
                            <a:gdLst/>
                            <a:ahLst/>
                            <a:cxnLst/>
                            <a:rect l="0" t="0" r="0" b="0"/>
                            <a:pathLst>
                              <a:path w="633958" h="9144">
                                <a:moveTo>
                                  <a:pt x="0" y="0"/>
                                </a:moveTo>
                                <a:lnTo>
                                  <a:pt x="633958" y="0"/>
                                </a:lnTo>
                                <a:lnTo>
                                  <a:pt x="633958"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496" name="Shape 18496"/>
                        <wps:cNvSpPr/>
                        <wps:spPr>
                          <a:xfrm>
                            <a:off x="4053675" y="687296"/>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497" name="Shape 18497"/>
                        <wps:cNvSpPr/>
                        <wps:spPr>
                          <a:xfrm>
                            <a:off x="4059771" y="687296"/>
                            <a:ext cx="2618125" cy="9144"/>
                          </a:xfrm>
                          <a:custGeom>
                            <a:avLst/>
                            <a:gdLst/>
                            <a:ahLst/>
                            <a:cxnLst/>
                            <a:rect l="0" t="0" r="0" b="0"/>
                            <a:pathLst>
                              <a:path w="2618125" h="9144">
                                <a:moveTo>
                                  <a:pt x="0" y="0"/>
                                </a:moveTo>
                                <a:lnTo>
                                  <a:pt x="2618125" y="0"/>
                                </a:lnTo>
                                <a:lnTo>
                                  <a:pt x="2618125"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175" name="Rectangle 1175"/>
                        <wps:cNvSpPr/>
                        <wps:spPr>
                          <a:xfrm>
                            <a:off x="3736869" y="1096037"/>
                            <a:ext cx="33887" cy="150392"/>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5293" name="Rectangle 15293"/>
                        <wps:cNvSpPr/>
                        <wps:spPr>
                          <a:xfrm rot="16200001">
                            <a:off x="4581637" y="1019396"/>
                            <a:ext cx="437587" cy="210114"/>
                          </a:xfrm>
                          <a:prstGeom prst="rect">
                            <a:avLst/>
                          </a:prstGeom>
                          <a:ln>
                            <a:noFill/>
                          </a:ln>
                        </wps:spPr>
                        <wps:txbx>
                          <w:txbxContent>
                            <w:p w:rsidR="004120B8" w:rsidRDefault="002E6BB9" w:rsidP="004120B8">
                              <w:r>
                                <w:t>6*6</w:t>
                              </w:r>
                            </w:p>
                          </w:txbxContent>
                        </wps:txbx>
                        <wps:bodyPr horzOverflow="overflow" vert="horz" lIns="0" tIns="0" rIns="0" bIns="0" rtlCol="0"/>
                      </wps:wsp>
                      <wps:wsp>
                        <wps:cNvPr id="15296" name="Rectangle 15296"/>
                        <wps:cNvSpPr/>
                        <wps:spPr>
                          <a:xfrm rot="16200001">
                            <a:off x="5065939" y="999752"/>
                            <a:ext cx="236392" cy="150392"/>
                          </a:xfrm>
                          <a:prstGeom prst="rect">
                            <a:avLst/>
                          </a:prstGeom>
                          <a:ln>
                            <a:noFill/>
                          </a:ln>
                        </wps:spPr>
                        <wps:txbx>
                          <w:txbxContent>
                            <w:p w:rsidR="004120B8" w:rsidRDefault="004120B8" w:rsidP="004120B8"/>
                          </w:txbxContent>
                        </wps:txbx>
                        <wps:bodyPr horzOverflow="overflow" vert="horz" lIns="0" tIns="0" rIns="0" bIns="0" rtlCol="0"/>
                      </wps:wsp>
                      <wps:wsp>
                        <wps:cNvPr id="15298" name="Rectangle 15298"/>
                        <wps:cNvSpPr/>
                        <wps:spPr>
                          <a:xfrm rot="16200001">
                            <a:off x="5425606" y="1125296"/>
                            <a:ext cx="372072" cy="150392"/>
                          </a:xfrm>
                          <a:prstGeom prst="rect">
                            <a:avLst/>
                          </a:prstGeom>
                          <a:ln>
                            <a:noFill/>
                          </a:ln>
                        </wps:spPr>
                        <wps:txbx>
                          <w:txbxContent>
                            <w:p w:rsidR="004120B8" w:rsidRDefault="002E6BB9" w:rsidP="004120B8">
                              <w:r>
                                <w:t>10*10</w:t>
                              </w:r>
                            </w:p>
                          </w:txbxContent>
                        </wps:txbx>
                        <wps:bodyPr horzOverflow="overflow" vert="horz" lIns="0" tIns="0" rIns="0" bIns="0" rtlCol="0"/>
                      </wps:wsp>
                      <wps:wsp>
                        <wps:cNvPr id="15299" name="Rectangle 15299"/>
                        <wps:cNvSpPr/>
                        <wps:spPr>
                          <a:xfrm rot="16200001">
                            <a:off x="5902461" y="1140107"/>
                            <a:ext cx="372072" cy="150392"/>
                          </a:xfrm>
                          <a:prstGeom prst="rect">
                            <a:avLst/>
                          </a:prstGeom>
                          <a:ln>
                            <a:noFill/>
                          </a:ln>
                        </wps:spPr>
                        <wps:txbx>
                          <w:txbxContent>
                            <w:p w:rsidR="004120B8" w:rsidRDefault="004120B8" w:rsidP="004120B8"/>
                          </w:txbxContent>
                        </wps:txbx>
                        <wps:bodyPr horzOverflow="overflow" vert="horz" lIns="0" tIns="0" rIns="0" bIns="0" rtlCol="0"/>
                      </wps:wsp>
                      <wps:wsp>
                        <wps:cNvPr id="15300" name="Rectangle 15300"/>
                        <wps:cNvSpPr/>
                        <wps:spPr>
                          <a:xfrm rot="16200001">
                            <a:off x="5878233" y="958609"/>
                            <a:ext cx="372073" cy="150392"/>
                          </a:xfrm>
                          <a:prstGeom prst="rect">
                            <a:avLst/>
                          </a:prstGeom>
                          <a:ln>
                            <a:noFill/>
                          </a:ln>
                        </wps:spPr>
                        <wps:txbx>
                          <w:txbxContent>
                            <w:p w:rsidR="004120B8" w:rsidRDefault="004120B8" w:rsidP="004120B8"/>
                          </w:txbxContent>
                        </wps:txbx>
                        <wps:bodyPr horzOverflow="overflow" vert="horz" lIns="0" tIns="0" rIns="0" bIns="0" rtlCol="0"/>
                      </wps:wsp>
                      <wps:wsp>
                        <wps:cNvPr id="15301" name="Rectangle 15301"/>
                        <wps:cNvSpPr/>
                        <wps:spPr>
                          <a:xfrm rot="16200001">
                            <a:off x="6332574" y="1053745"/>
                            <a:ext cx="422822" cy="289912"/>
                          </a:xfrm>
                          <a:prstGeom prst="rect">
                            <a:avLst/>
                          </a:prstGeom>
                          <a:ln>
                            <a:noFill/>
                          </a:ln>
                        </wps:spPr>
                        <wps:txbx>
                          <w:txbxContent>
                            <w:p w:rsidR="004120B8" w:rsidRDefault="004120B8" w:rsidP="004120B8"/>
                          </w:txbxContent>
                        </wps:txbx>
                        <wps:bodyPr horzOverflow="overflow" vert="horz" lIns="0" tIns="0" rIns="0" bIns="0" rtlCol="0"/>
                      </wps:wsp>
                      <wps:wsp>
                        <wps:cNvPr id="15302" name="Rectangle 15302"/>
                        <wps:cNvSpPr/>
                        <wps:spPr>
                          <a:xfrm rot="16200001">
                            <a:off x="6288189" y="1125296"/>
                            <a:ext cx="372072" cy="150392"/>
                          </a:xfrm>
                          <a:prstGeom prst="rect">
                            <a:avLst/>
                          </a:prstGeom>
                          <a:ln>
                            <a:noFill/>
                          </a:ln>
                        </wps:spPr>
                        <wps:txbx>
                          <w:txbxContent>
                            <w:p w:rsidR="004120B8" w:rsidRDefault="002E6BB9" w:rsidP="004120B8">
                              <w:r>
                                <w:t>16*16</w:t>
                              </w:r>
                            </w:p>
                          </w:txbxContent>
                        </wps:txbx>
                        <wps:bodyPr horzOverflow="overflow" vert="horz" lIns="0" tIns="0" rIns="0" bIns="0" rtlCol="0"/>
                      </wps:wsp>
                      <wps:wsp>
                        <wps:cNvPr id="18498" name="Shape 18498"/>
                        <wps:cNvSpPr/>
                        <wps:spPr>
                          <a:xfrm>
                            <a:off x="3419717" y="847309"/>
                            <a:ext cx="630910" cy="9144"/>
                          </a:xfrm>
                          <a:custGeom>
                            <a:avLst/>
                            <a:gdLst/>
                            <a:ahLst/>
                            <a:cxnLst/>
                            <a:rect l="0" t="0" r="0" b="0"/>
                            <a:pathLst>
                              <a:path w="630910" h="9144">
                                <a:moveTo>
                                  <a:pt x="0" y="0"/>
                                </a:moveTo>
                                <a:lnTo>
                                  <a:pt x="630910" y="0"/>
                                </a:lnTo>
                                <a:lnTo>
                                  <a:pt x="63091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499" name="Shape 18499"/>
                        <wps:cNvSpPr/>
                        <wps:spPr>
                          <a:xfrm>
                            <a:off x="4050627" y="847309"/>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00" name="Shape 18500"/>
                        <wps:cNvSpPr/>
                        <wps:spPr>
                          <a:xfrm>
                            <a:off x="4056723" y="847309"/>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01" name="Shape 18501"/>
                        <wps:cNvSpPr/>
                        <wps:spPr>
                          <a:xfrm>
                            <a:off x="4062818" y="847309"/>
                            <a:ext cx="441942" cy="9144"/>
                          </a:xfrm>
                          <a:custGeom>
                            <a:avLst/>
                            <a:gdLst/>
                            <a:ahLst/>
                            <a:cxnLst/>
                            <a:rect l="0" t="0" r="0" b="0"/>
                            <a:pathLst>
                              <a:path w="441942" h="9144">
                                <a:moveTo>
                                  <a:pt x="0" y="0"/>
                                </a:moveTo>
                                <a:lnTo>
                                  <a:pt x="441942" y="0"/>
                                </a:lnTo>
                                <a:lnTo>
                                  <a:pt x="441942"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02" name="Shape 18502"/>
                        <wps:cNvSpPr/>
                        <wps:spPr>
                          <a:xfrm>
                            <a:off x="4504760" y="847309"/>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03" name="Shape 18503"/>
                        <wps:cNvSpPr/>
                        <wps:spPr>
                          <a:xfrm>
                            <a:off x="4510856" y="847309"/>
                            <a:ext cx="443466" cy="9144"/>
                          </a:xfrm>
                          <a:custGeom>
                            <a:avLst/>
                            <a:gdLst/>
                            <a:ahLst/>
                            <a:cxnLst/>
                            <a:rect l="0" t="0" r="0" b="0"/>
                            <a:pathLst>
                              <a:path w="443466" h="9144">
                                <a:moveTo>
                                  <a:pt x="0" y="0"/>
                                </a:moveTo>
                                <a:lnTo>
                                  <a:pt x="443466" y="0"/>
                                </a:lnTo>
                                <a:lnTo>
                                  <a:pt x="443466"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04" name="Shape 18504"/>
                        <wps:cNvSpPr/>
                        <wps:spPr>
                          <a:xfrm>
                            <a:off x="4954322" y="847309"/>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05" name="Shape 18505"/>
                        <wps:cNvSpPr/>
                        <wps:spPr>
                          <a:xfrm>
                            <a:off x="4960418" y="847309"/>
                            <a:ext cx="446514" cy="9144"/>
                          </a:xfrm>
                          <a:custGeom>
                            <a:avLst/>
                            <a:gdLst/>
                            <a:ahLst/>
                            <a:cxnLst/>
                            <a:rect l="0" t="0" r="0" b="0"/>
                            <a:pathLst>
                              <a:path w="446514" h="9144">
                                <a:moveTo>
                                  <a:pt x="0" y="0"/>
                                </a:moveTo>
                                <a:lnTo>
                                  <a:pt x="446514" y="0"/>
                                </a:lnTo>
                                <a:lnTo>
                                  <a:pt x="44651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06" name="Shape 18506"/>
                        <wps:cNvSpPr/>
                        <wps:spPr>
                          <a:xfrm>
                            <a:off x="5406931" y="847309"/>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07" name="Shape 18507"/>
                        <wps:cNvSpPr/>
                        <wps:spPr>
                          <a:xfrm>
                            <a:off x="5413027" y="847309"/>
                            <a:ext cx="446514" cy="9144"/>
                          </a:xfrm>
                          <a:custGeom>
                            <a:avLst/>
                            <a:gdLst/>
                            <a:ahLst/>
                            <a:cxnLst/>
                            <a:rect l="0" t="0" r="0" b="0"/>
                            <a:pathLst>
                              <a:path w="446514" h="9144">
                                <a:moveTo>
                                  <a:pt x="0" y="0"/>
                                </a:moveTo>
                                <a:lnTo>
                                  <a:pt x="446514" y="0"/>
                                </a:lnTo>
                                <a:lnTo>
                                  <a:pt x="44651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08" name="Shape 18508"/>
                        <wps:cNvSpPr/>
                        <wps:spPr>
                          <a:xfrm>
                            <a:off x="5859541" y="847309"/>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09" name="Shape 18509"/>
                        <wps:cNvSpPr/>
                        <wps:spPr>
                          <a:xfrm>
                            <a:off x="5865637" y="847309"/>
                            <a:ext cx="446514" cy="9144"/>
                          </a:xfrm>
                          <a:custGeom>
                            <a:avLst/>
                            <a:gdLst/>
                            <a:ahLst/>
                            <a:cxnLst/>
                            <a:rect l="0" t="0" r="0" b="0"/>
                            <a:pathLst>
                              <a:path w="446514" h="9144">
                                <a:moveTo>
                                  <a:pt x="0" y="0"/>
                                </a:moveTo>
                                <a:lnTo>
                                  <a:pt x="446514" y="0"/>
                                </a:lnTo>
                                <a:lnTo>
                                  <a:pt x="44651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10" name="Shape 18510"/>
                        <wps:cNvSpPr/>
                        <wps:spPr>
                          <a:xfrm>
                            <a:off x="6312151" y="847309"/>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11" name="Shape 18511"/>
                        <wps:cNvSpPr/>
                        <wps:spPr>
                          <a:xfrm>
                            <a:off x="6318246" y="847309"/>
                            <a:ext cx="359649" cy="9144"/>
                          </a:xfrm>
                          <a:custGeom>
                            <a:avLst/>
                            <a:gdLst/>
                            <a:ahLst/>
                            <a:cxnLst/>
                            <a:rect l="0" t="0" r="0" b="0"/>
                            <a:pathLst>
                              <a:path w="359649" h="9144">
                                <a:moveTo>
                                  <a:pt x="0" y="0"/>
                                </a:moveTo>
                                <a:lnTo>
                                  <a:pt x="359649" y="0"/>
                                </a:lnTo>
                                <a:lnTo>
                                  <a:pt x="359649"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12" name="Shape 18512"/>
                        <wps:cNvSpPr/>
                        <wps:spPr>
                          <a:xfrm>
                            <a:off x="4050627" y="853405"/>
                            <a:ext cx="9144" cy="577573"/>
                          </a:xfrm>
                          <a:custGeom>
                            <a:avLst/>
                            <a:gdLst/>
                            <a:ahLst/>
                            <a:cxnLst/>
                            <a:rect l="0" t="0" r="0" b="0"/>
                            <a:pathLst>
                              <a:path w="9144" h="577573">
                                <a:moveTo>
                                  <a:pt x="0" y="0"/>
                                </a:moveTo>
                                <a:lnTo>
                                  <a:pt x="9144" y="0"/>
                                </a:lnTo>
                                <a:lnTo>
                                  <a:pt x="9144" y="577573"/>
                                </a:lnTo>
                                <a:lnTo>
                                  <a:pt x="0" y="577573"/>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197" name="Rectangle 1197"/>
                        <wps:cNvSpPr/>
                        <wps:spPr>
                          <a:xfrm>
                            <a:off x="3488457" y="1467893"/>
                            <a:ext cx="694400" cy="150391"/>
                          </a:xfrm>
                          <a:prstGeom prst="rect">
                            <a:avLst/>
                          </a:prstGeom>
                          <a:ln>
                            <a:noFill/>
                          </a:ln>
                        </wps:spPr>
                        <wps:txbx>
                          <w:txbxContent>
                            <w:p w:rsidR="004120B8" w:rsidRPr="00053731" w:rsidRDefault="002E6BB9" w:rsidP="004120B8">
                              <w:pPr>
                                <w:rPr>
                                  <w:rFonts w:ascii="Times New Roman" w:hAnsi="Times New Roman" w:cs="Times New Roman"/>
                                  <w:sz w:val="24"/>
                                  <w:szCs w:val="24"/>
                                </w:rPr>
                              </w:pPr>
                              <w:r w:rsidRPr="00053731">
                                <w:rPr>
                                  <w:rFonts w:ascii="Times New Roman" w:hAnsi="Times New Roman" w:cs="Times New Roman"/>
                                  <w:sz w:val="24"/>
                                  <w:szCs w:val="24"/>
                                </w:rPr>
                                <w:t xml:space="preserve">Recognition </w:t>
                              </w:r>
                            </w:p>
                          </w:txbxContent>
                        </wps:txbx>
                        <wps:bodyPr horzOverflow="overflow" vert="horz" lIns="0" tIns="0" rIns="0" bIns="0" rtlCol="0"/>
                      </wps:wsp>
                      <wps:wsp>
                        <wps:cNvPr id="1198" name="Rectangle 1198"/>
                        <wps:cNvSpPr/>
                        <wps:spPr>
                          <a:xfrm>
                            <a:off x="3570748" y="1620293"/>
                            <a:ext cx="473732" cy="150391"/>
                          </a:xfrm>
                          <a:prstGeom prst="rect">
                            <a:avLst/>
                          </a:prstGeom>
                          <a:ln>
                            <a:noFill/>
                          </a:ln>
                        </wps:spPr>
                        <wps:txbx>
                          <w:txbxContent>
                            <w:p w:rsidR="004120B8" w:rsidRPr="00053731" w:rsidRDefault="002E6BB9" w:rsidP="004120B8">
                              <w:pPr>
                                <w:rPr>
                                  <w:rFonts w:ascii="Times New Roman" w:hAnsi="Times New Roman" w:cs="Times New Roman"/>
                                  <w:sz w:val="24"/>
                                  <w:szCs w:val="24"/>
                                </w:rPr>
                              </w:pPr>
                              <w:r w:rsidRPr="00053731">
                                <w:rPr>
                                  <w:rFonts w:ascii="Times New Roman" w:hAnsi="Times New Roman" w:cs="Times New Roman"/>
                                  <w:sz w:val="24"/>
                                  <w:szCs w:val="24"/>
                                </w:rPr>
                                <w:t xml:space="preserve">rate (%) </w:t>
                              </w:r>
                            </w:p>
                          </w:txbxContent>
                        </wps:txbx>
                        <wps:bodyPr horzOverflow="overflow" vert="horz" lIns="0" tIns="0" rIns="0" bIns="0" rtlCol="0"/>
                      </wps:wsp>
                      <wps:wsp>
                        <wps:cNvPr id="15305" name="Rectangle 15305"/>
                        <wps:cNvSpPr/>
                        <wps:spPr>
                          <a:xfrm>
                            <a:off x="4612938" y="1544093"/>
                            <a:ext cx="304707" cy="150391"/>
                          </a:xfrm>
                          <a:prstGeom prst="rect">
                            <a:avLst/>
                          </a:prstGeom>
                          <a:ln>
                            <a:noFill/>
                          </a:ln>
                        </wps:spPr>
                        <wps:txbx>
                          <w:txbxContent>
                            <w:p w:rsidR="004120B8" w:rsidRPr="00053731" w:rsidRDefault="002E6BB9" w:rsidP="004120B8">
                              <w:pPr>
                                <w:rPr>
                                  <w:rFonts w:ascii="Times New Roman" w:hAnsi="Times New Roman" w:cs="Times New Roman"/>
                                  <w:sz w:val="24"/>
                                  <w:szCs w:val="24"/>
                                </w:rPr>
                              </w:pPr>
                              <w:r w:rsidRPr="00053731">
                                <w:rPr>
                                  <w:rFonts w:ascii="Times New Roman" w:hAnsi="Times New Roman" w:cs="Times New Roman"/>
                                  <w:sz w:val="24"/>
                                  <w:szCs w:val="24"/>
                                </w:rPr>
                                <w:t>77.43</w:t>
                              </w:r>
                            </w:p>
                          </w:txbxContent>
                        </wps:txbx>
                        <wps:bodyPr horzOverflow="overflow" vert="horz" lIns="0" tIns="0" rIns="0" bIns="0" rtlCol="0"/>
                      </wps:wsp>
                      <wps:wsp>
                        <wps:cNvPr id="15303" name="Rectangle 15303"/>
                        <wps:cNvSpPr/>
                        <wps:spPr>
                          <a:xfrm>
                            <a:off x="4163599" y="1544093"/>
                            <a:ext cx="304707" cy="150391"/>
                          </a:xfrm>
                          <a:prstGeom prst="rect">
                            <a:avLst/>
                          </a:prstGeom>
                          <a:ln>
                            <a:noFill/>
                          </a:ln>
                        </wps:spPr>
                        <wps:txbx>
                          <w:txbxContent>
                            <w:p w:rsidR="004120B8" w:rsidRPr="00053731" w:rsidRDefault="002E6BB9" w:rsidP="004120B8">
                              <w:pPr>
                                <w:rPr>
                                  <w:rFonts w:ascii="Times New Roman" w:hAnsi="Times New Roman" w:cs="Times New Roman"/>
                                  <w:sz w:val="24"/>
                                  <w:szCs w:val="24"/>
                                </w:rPr>
                              </w:pPr>
                              <w:r w:rsidRPr="00053731">
                                <w:rPr>
                                  <w:rFonts w:ascii="Times New Roman" w:hAnsi="Times New Roman" w:cs="Times New Roman"/>
                                  <w:sz w:val="24"/>
                                  <w:szCs w:val="24"/>
                                </w:rPr>
                                <w:t>73.31</w:t>
                              </w:r>
                            </w:p>
                          </w:txbxContent>
                        </wps:txbx>
                        <wps:bodyPr horzOverflow="overflow" vert="horz" lIns="0" tIns="0" rIns="0" bIns="0" rtlCol="0"/>
                      </wps:wsp>
                      <wps:wsp>
                        <wps:cNvPr id="15304" name="Rectangle 15304"/>
                        <wps:cNvSpPr/>
                        <wps:spPr>
                          <a:xfrm>
                            <a:off x="4391988" y="1544093"/>
                            <a:ext cx="33887" cy="150391"/>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5306" name="Rectangle 15306"/>
                        <wps:cNvSpPr/>
                        <wps:spPr>
                          <a:xfrm>
                            <a:off x="4841327" y="1544093"/>
                            <a:ext cx="33887" cy="150391"/>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5307" name="Rectangle 15307"/>
                        <wps:cNvSpPr/>
                        <wps:spPr>
                          <a:xfrm>
                            <a:off x="5065334" y="1544093"/>
                            <a:ext cx="304707" cy="150391"/>
                          </a:xfrm>
                          <a:prstGeom prst="rect">
                            <a:avLst/>
                          </a:prstGeom>
                          <a:ln>
                            <a:noFill/>
                          </a:ln>
                        </wps:spPr>
                        <wps:txbx>
                          <w:txbxContent>
                            <w:p w:rsidR="004120B8" w:rsidRPr="00053731" w:rsidRDefault="002E6BB9" w:rsidP="004120B8">
                              <w:pPr>
                                <w:rPr>
                                  <w:rFonts w:ascii="Times New Roman" w:hAnsi="Times New Roman" w:cs="Times New Roman"/>
                                  <w:sz w:val="24"/>
                                  <w:szCs w:val="24"/>
                                </w:rPr>
                              </w:pPr>
                              <w:r w:rsidRPr="00053731">
                                <w:rPr>
                                  <w:rFonts w:ascii="Times New Roman" w:hAnsi="Times New Roman" w:cs="Times New Roman"/>
                                  <w:sz w:val="24"/>
                                  <w:szCs w:val="24"/>
                                </w:rPr>
                                <w:t>78.82</w:t>
                              </w:r>
                            </w:p>
                          </w:txbxContent>
                        </wps:txbx>
                        <wps:bodyPr horzOverflow="overflow" vert="horz" lIns="0" tIns="0" rIns="0" bIns="0" rtlCol="0"/>
                      </wps:wsp>
                      <wps:wsp>
                        <wps:cNvPr id="15308" name="Rectangle 15308"/>
                        <wps:cNvSpPr/>
                        <wps:spPr>
                          <a:xfrm>
                            <a:off x="5293723" y="1544093"/>
                            <a:ext cx="33887" cy="150391"/>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5309" name="Rectangle 15309"/>
                        <wps:cNvSpPr/>
                        <wps:spPr>
                          <a:xfrm>
                            <a:off x="5517730" y="1544093"/>
                            <a:ext cx="304707" cy="150391"/>
                          </a:xfrm>
                          <a:prstGeom prst="rect">
                            <a:avLst/>
                          </a:prstGeom>
                          <a:ln>
                            <a:noFill/>
                          </a:ln>
                        </wps:spPr>
                        <wps:txbx>
                          <w:txbxContent>
                            <w:p w:rsidR="004120B8" w:rsidRPr="00053731" w:rsidRDefault="002E6BB9" w:rsidP="004120B8">
                              <w:pPr>
                                <w:rPr>
                                  <w:rFonts w:ascii="Times New Roman" w:hAnsi="Times New Roman" w:cs="Times New Roman"/>
                                  <w:sz w:val="24"/>
                                  <w:szCs w:val="24"/>
                                </w:rPr>
                              </w:pPr>
                              <w:r w:rsidRPr="00053731">
                                <w:rPr>
                                  <w:rFonts w:ascii="Times New Roman" w:hAnsi="Times New Roman" w:cs="Times New Roman"/>
                                  <w:sz w:val="24"/>
                                  <w:szCs w:val="24"/>
                                </w:rPr>
                                <w:t>75.82</w:t>
                              </w:r>
                            </w:p>
                          </w:txbxContent>
                        </wps:txbx>
                        <wps:bodyPr horzOverflow="overflow" vert="horz" lIns="0" tIns="0" rIns="0" bIns="0" rtlCol="0"/>
                      </wps:wsp>
                      <wps:wsp>
                        <wps:cNvPr id="15310" name="Rectangle 15310"/>
                        <wps:cNvSpPr/>
                        <wps:spPr>
                          <a:xfrm>
                            <a:off x="5746119" y="1544093"/>
                            <a:ext cx="33887" cy="150391"/>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5311" name="Rectangle 15311"/>
                        <wps:cNvSpPr/>
                        <wps:spPr>
                          <a:xfrm>
                            <a:off x="5968598" y="1544093"/>
                            <a:ext cx="304707" cy="150391"/>
                          </a:xfrm>
                          <a:prstGeom prst="rect">
                            <a:avLst/>
                          </a:prstGeom>
                          <a:ln>
                            <a:noFill/>
                          </a:ln>
                        </wps:spPr>
                        <wps:txbx>
                          <w:txbxContent>
                            <w:p w:rsidR="004120B8" w:rsidRPr="00053731" w:rsidRDefault="002E6BB9" w:rsidP="004120B8">
                              <w:pPr>
                                <w:rPr>
                                  <w:rFonts w:ascii="Times New Roman" w:hAnsi="Times New Roman" w:cs="Times New Roman"/>
                                  <w:sz w:val="24"/>
                                  <w:szCs w:val="24"/>
                                </w:rPr>
                              </w:pPr>
                              <w:r w:rsidRPr="00053731">
                                <w:rPr>
                                  <w:rFonts w:ascii="Times New Roman" w:hAnsi="Times New Roman" w:cs="Times New Roman"/>
                                  <w:sz w:val="24"/>
                                  <w:szCs w:val="24"/>
                                </w:rPr>
                                <w:t>74.64</w:t>
                              </w:r>
                            </w:p>
                          </w:txbxContent>
                        </wps:txbx>
                        <wps:bodyPr horzOverflow="overflow" vert="horz" lIns="0" tIns="0" rIns="0" bIns="0" rtlCol="0"/>
                      </wps:wsp>
                      <wps:wsp>
                        <wps:cNvPr id="15312" name="Rectangle 15312"/>
                        <wps:cNvSpPr/>
                        <wps:spPr>
                          <a:xfrm>
                            <a:off x="6196986" y="1544093"/>
                            <a:ext cx="33887" cy="150391"/>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5313" name="Rectangle 15313"/>
                        <wps:cNvSpPr/>
                        <wps:spPr>
                          <a:xfrm>
                            <a:off x="6379922" y="1544093"/>
                            <a:ext cx="304706" cy="150391"/>
                          </a:xfrm>
                          <a:prstGeom prst="rect">
                            <a:avLst/>
                          </a:prstGeom>
                          <a:ln>
                            <a:noFill/>
                          </a:ln>
                        </wps:spPr>
                        <wps:txbx>
                          <w:txbxContent>
                            <w:p w:rsidR="004120B8" w:rsidRPr="00053731" w:rsidRDefault="002E6BB9" w:rsidP="004120B8">
                              <w:pPr>
                                <w:rPr>
                                  <w:rFonts w:ascii="Times New Roman" w:hAnsi="Times New Roman" w:cs="Times New Roman"/>
                                  <w:sz w:val="24"/>
                                  <w:szCs w:val="24"/>
                                </w:rPr>
                              </w:pPr>
                              <w:r w:rsidRPr="00053731">
                                <w:rPr>
                                  <w:rFonts w:ascii="Times New Roman" w:hAnsi="Times New Roman" w:cs="Times New Roman"/>
                                  <w:sz w:val="24"/>
                                  <w:szCs w:val="24"/>
                                </w:rPr>
                                <w:t>73.64</w:t>
                              </w:r>
                            </w:p>
                          </w:txbxContent>
                        </wps:txbx>
                        <wps:bodyPr horzOverflow="overflow" vert="horz" lIns="0" tIns="0" rIns="0" bIns="0" rtlCol="0"/>
                      </wps:wsp>
                      <wps:wsp>
                        <wps:cNvPr id="15314" name="Rectangle 15314"/>
                        <wps:cNvSpPr/>
                        <wps:spPr>
                          <a:xfrm>
                            <a:off x="6608312" y="1544093"/>
                            <a:ext cx="33886" cy="150391"/>
                          </a:xfrm>
                          <a:prstGeom prst="rect">
                            <a:avLst/>
                          </a:prstGeom>
                          <a:ln>
                            <a:noFill/>
                          </a:ln>
                        </wps:spPr>
                        <wps:txbx>
                          <w:txbxContent>
                            <w:p w:rsidR="004120B8" w:rsidRDefault="002E6BB9" w:rsidP="004120B8">
                              <w:r>
                                <w:rPr>
                                  <w:sz w:val="16"/>
                                </w:rPr>
                                <w:t xml:space="preserve"> </w:t>
                              </w:r>
                            </w:p>
                          </w:txbxContent>
                        </wps:txbx>
                        <wps:bodyPr horzOverflow="overflow" vert="horz" lIns="0" tIns="0" rIns="0" bIns="0" rtlCol="0"/>
                      </wps:wsp>
                      <wps:wsp>
                        <wps:cNvPr id="18513" name="Shape 18513"/>
                        <wps:cNvSpPr/>
                        <wps:spPr>
                          <a:xfrm>
                            <a:off x="3419717" y="1430977"/>
                            <a:ext cx="630910" cy="9144"/>
                          </a:xfrm>
                          <a:custGeom>
                            <a:avLst/>
                            <a:gdLst/>
                            <a:ahLst/>
                            <a:cxnLst/>
                            <a:rect l="0" t="0" r="0" b="0"/>
                            <a:pathLst>
                              <a:path w="630910" h="9144">
                                <a:moveTo>
                                  <a:pt x="0" y="0"/>
                                </a:moveTo>
                                <a:lnTo>
                                  <a:pt x="630910" y="0"/>
                                </a:lnTo>
                                <a:lnTo>
                                  <a:pt x="63091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14" name="Shape 18514"/>
                        <wps:cNvSpPr/>
                        <wps:spPr>
                          <a:xfrm>
                            <a:off x="4050627" y="1430977"/>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15" name="Shape 18515"/>
                        <wps:cNvSpPr/>
                        <wps:spPr>
                          <a:xfrm>
                            <a:off x="4056723" y="1430977"/>
                            <a:ext cx="448037" cy="9144"/>
                          </a:xfrm>
                          <a:custGeom>
                            <a:avLst/>
                            <a:gdLst/>
                            <a:ahLst/>
                            <a:cxnLst/>
                            <a:rect l="0" t="0" r="0" b="0"/>
                            <a:pathLst>
                              <a:path w="448037" h="9144">
                                <a:moveTo>
                                  <a:pt x="0" y="0"/>
                                </a:moveTo>
                                <a:lnTo>
                                  <a:pt x="448037" y="0"/>
                                </a:lnTo>
                                <a:lnTo>
                                  <a:pt x="448037"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16" name="Shape 18516"/>
                        <wps:cNvSpPr/>
                        <wps:spPr>
                          <a:xfrm>
                            <a:off x="4504760" y="1430977"/>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17" name="Shape 18517"/>
                        <wps:cNvSpPr/>
                        <wps:spPr>
                          <a:xfrm>
                            <a:off x="4510856" y="1430977"/>
                            <a:ext cx="443466" cy="9144"/>
                          </a:xfrm>
                          <a:custGeom>
                            <a:avLst/>
                            <a:gdLst/>
                            <a:ahLst/>
                            <a:cxnLst/>
                            <a:rect l="0" t="0" r="0" b="0"/>
                            <a:pathLst>
                              <a:path w="443466" h="9144">
                                <a:moveTo>
                                  <a:pt x="0" y="0"/>
                                </a:moveTo>
                                <a:lnTo>
                                  <a:pt x="443466" y="0"/>
                                </a:lnTo>
                                <a:lnTo>
                                  <a:pt x="443466"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18" name="Shape 18518"/>
                        <wps:cNvSpPr/>
                        <wps:spPr>
                          <a:xfrm>
                            <a:off x="4954322" y="1430977"/>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19" name="Shape 18519"/>
                        <wps:cNvSpPr/>
                        <wps:spPr>
                          <a:xfrm>
                            <a:off x="4960418" y="1430977"/>
                            <a:ext cx="446514" cy="9144"/>
                          </a:xfrm>
                          <a:custGeom>
                            <a:avLst/>
                            <a:gdLst/>
                            <a:ahLst/>
                            <a:cxnLst/>
                            <a:rect l="0" t="0" r="0" b="0"/>
                            <a:pathLst>
                              <a:path w="446514" h="9144">
                                <a:moveTo>
                                  <a:pt x="0" y="0"/>
                                </a:moveTo>
                                <a:lnTo>
                                  <a:pt x="446514" y="0"/>
                                </a:lnTo>
                                <a:lnTo>
                                  <a:pt x="44651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20" name="Shape 18520"/>
                        <wps:cNvSpPr/>
                        <wps:spPr>
                          <a:xfrm>
                            <a:off x="5406931" y="1430977"/>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21" name="Shape 18521"/>
                        <wps:cNvSpPr/>
                        <wps:spPr>
                          <a:xfrm>
                            <a:off x="5413027" y="1430977"/>
                            <a:ext cx="446514" cy="9144"/>
                          </a:xfrm>
                          <a:custGeom>
                            <a:avLst/>
                            <a:gdLst/>
                            <a:ahLst/>
                            <a:cxnLst/>
                            <a:rect l="0" t="0" r="0" b="0"/>
                            <a:pathLst>
                              <a:path w="446514" h="9144">
                                <a:moveTo>
                                  <a:pt x="0" y="0"/>
                                </a:moveTo>
                                <a:lnTo>
                                  <a:pt x="446514" y="0"/>
                                </a:lnTo>
                                <a:lnTo>
                                  <a:pt x="44651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22" name="Shape 18522"/>
                        <wps:cNvSpPr/>
                        <wps:spPr>
                          <a:xfrm>
                            <a:off x="5859541" y="1430977"/>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23" name="Shape 18523"/>
                        <wps:cNvSpPr/>
                        <wps:spPr>
                          <a:xfrm>
                            <a:off x="5865637" y="1430977"/>
                            <a:ext cx="446514" cy="9144"/>
                          </a:xfrm>
                          <a:custGeom>
                            <a:avLst/>
                            <a:gdLst/>
                            <a:ahLst/>
                            <a:cxnLst/>
                            <a:rect l="0" t="0" r="0" b="0"/>
                            <a:pathLst>
                              <a:path w="446514" h="9144">
                                <a:moveTo>
                                  <a:pt x="0" y="0"/>
                                </a:moveTo>
                                <a:lnTo>
                                  <a:pt x="446514" y="0"/>
                                </a:lnTo>
                                <a:lnTo>
                                  <a:pt x="44651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24" name="Shape 18524"/>
                        <wps:cNvSpPr/>
                        <wps:spPr>
                          <a:xfrm>
                            <a:off x="6312151" y="1430977"/>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25" name="Shape 18525"/>
                        <wps:cNvSpPr/>
                        <wps:spPr>
                          <a:xfrm>
                            <a:off x="6318246" y="1430977"/>
                            <a:ext cx="359649" cy="9144"/>
                          </a:xfrm>
                          <a:custGeom>
                            <a:avLst/>
                            <a:gdLst/>
                            <a:ahLst/>
                            <a:cxnLst/>
                            <a:rect l="0" t="0" r="0" b="0"/>
                            <a:pathLst>
                              <a:path w="359649" h="9144">
                                <a:moveTo>
                                  <a:pt x="0" y="0"/>
                                </a:moveTo>
                                <a:lnTo>
                                  <a:pt x="359649" y="0"/>
                                </a:lnTo>
                                <a:lnTo>
                                  <a:pt x="359649"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26" name="Shape 18526"/>
                        <wps:cNvSpPr/>
                        <wps:spPr>
                          <a:xfrm>
                            <a:off x="3410573" y="1741861"/>
                            <a:ext cx="640054" cy="9144"/>
                          </a:xfrm>
                          <a:custGeom>
                            <a:avLst/>
                            <a:gdLst/>
                            <a:ahLst/>
                            <a:cxnLst/>
                            <a:rect l="0" t="0" r="0" b="0"/>
                            <a:pathLst>
                              <a:path w="640054" h="9144">
                                <a:moveTo>
                                  <a:pt x="0" y="0"/>
                                </a:moveTo>
                                <a:lnTo>
                                  <a:pt x="640054" y="0"/>
                                </a:lnTo>
                                <a:lnTo>
                                  <a:pt x="64005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27" name="Shape 18527"/>
                        <wps:cNvSpPr/>
                        <wps:spPr>
                          <a:xfrm>
                            <a:off x="4050627" y="1437073"/>
                            <a:ext cx="9144" cy="304788"/>
                          </a:xfrm>
                          <a:custGeom>
                            <a:avLst/>
                            <a:gdLst/>
                            <a:ahLst/>
                            <a:cxnLst/>
                            <a:rect l="0" t="0" r="0" b="0"/>
                            <a:pathLst>
                              <a:path w="9144" h="304788">
                                <a:moveTo>
                                  <a:pt x="0" y="0"/>
                                </a:moveTo>
                                <a:lnTo>
                                  <a:pt x="9144" y="0"/>
                                </a:lnTo>
                                <a:lnTo>
                                  <a:pt x="9144" y="304788"/>
                                </a:lnTo>
                                <a:lnTo>
                                  <a:pt x="0" y="304788"/>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28" name="Shape 18528"/>
                        <wps:cNvSpPr/>
                        <wps:spPr>
                          <a:xfrm>
                            <a:off x="4050627" y="1741861"/>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29" name="Shape 18529"/>
                        <wps:cNvSpPr/>
                        <wps:spPr>
                          <a:xfrm>
                            <a:off x="4056723" y="1741861"/>
                            <a:ext cx="448037" cy="9144"/>
                          </a:xfrm>
                          <a:custGeom>
                            <a:avLst/>
                            <a:gdLst/>
                            <a:ahLst/>
                            <a:cxnLst/>
                            <a:rect l="0" t="0" r="0" b="0"/>
                            <a:pathLst>
                              <a:path w="448037" h="9144">
                                <a:moveTo>
                                  <a:pt x="0" y="0"/>
                                </a:moveTo>
                                <a:lnTo>
                                  <a:pt x="448037" y="0"/>
                                </a:lnTo>
                                <a:lnTo>
                                  <a:pt x="448037"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30" name="Shape 18530"/>
                        <wps:cNvSpPr/>
                        <wps:spPr>
                          <a:xfrm>
                            <a:off x="4495617" y="1741861"/>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31" name="Shape 18531"/>
                        <wps:cNvSpPr/>
                        <wps:spPr>
                          <a:xfrm>
                            <a:off x="4501712" y="1741861"/>
                            <a:ext cx="452610" cy="9144"/>
                          </a:xfrm>
                          <a:custGeom>
                            <a:avLst/>
                            <a:gdLst/>
                            <a:ahLst/>
                            <a:cxnLst/>
                            <a:rect l="0" t="0" r="0" b="0"/>
                            <a:pathLst>
                              <a:path w="452610" h="9144">
                                <a:moveTo>
                                  <a:pt x="0" y="0"/>
                                </a:moveTo>
                                <a:lnTo>
                                  <a:pt x="452610" y="0"/>
                                </a:lnTo>
                                <a:lnTo>
                                  <a:pt x="45261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32" name="Shape 18532"/>
                        <wps:cNvSpPr/>
                        <wps:spPr>
                          <a:xfrm>
                            <a:off x="4945178" y="1741861"/>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33" name="Shape 18533"/>
                        <wps:cNvSpPr/>
                        <wps:spPr>
                          <a:xfrm>
                            <a:off x="4951274" y="1741861"/>
                            <a:ext cx="455657" cy="9144"/>
                          </a:xfrm>
                          <a:custGeom>
                            <a:avLst/>
                            <a:gdLst/>
                            <a:ahLst/>
                            <a:cxnLst/>
                            <a:rect l="0" t="0" r="0" b="0"/>
                            <a:pathLst>
                              <a:path w="455657" h="9144">
                                <a:moveTo>
                                  <a:pt x="0" y="0"/>
                                </a:moveTo>
                                <a:lnTo>
                                  <a:pt x="455657" y="0"/>
                                </a:lnTo>
                                <a:lnTo>
                                  <a:pt x="455657"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34" name="Shape 18534"/>
                        <wps:cNvSpPr/>
                        <wps:spPr>
                          <a:xfrm>
                            <a:off x="5397788" y="1741861"/>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35" name="Shape 18535"/>
                        <wps:cNvSpPr/>
                        <wps:spPr>
                          <a:xfrm>
                            <a:off x="5403884" y="1741861"/>
                            <a:ext cx="455657" cy="9144"/>
                          </a:xfrm>
                          <a:custGeom>
                            <a:avLst/>
                            <a:gdLst/>
                            <a:ahLst/>
                            <a:cxnLst/>
                            <a:rect l="0" t="0" r="0" b="0"/>
                            <a:pathLst>
                              <a:path w="455657" h="9144">
                                <a:moveTo>
                                  <a:pt x="0" y="0"/>
                                </a:moveTo>
                                <a:lnTo>
                                  <a:pt x="455657" y="0"/>
                                </a:lnTo>
                                <a:lnTo>
                                  <a:pt x="455657"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36" name="Shape 18536"/>
                        <wps:cNvSpPr/>
                        <wps:spPr>
                          <a:xfrm>
                            <a:off x="5850397" y="1741861"/>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37" name="Shape 18537"/>
                        <wps:cNvSpPr/>
                        <wps:spPr>
                          <a:xfrm>
                            <a:off x="5856493" y="1741861"/>
                            <a:ext cx="455657" cy="9144"/>
                          </a:xfrm>
                          <a:custGeom>
                            <a:avLst/>
                            <a:gdLst/>
                            <a:ahLst/>
                            <a:cxnLst/>
                            <a:rect l="0" t="0" r="0" b="0"/>
                            <a:pathLst>
                              <a:path w="455657" h="9144">
                                <a:moveTo>
                                  <a:pt x="0" y="0"/>
                                </a:moveTo>
                                <a:lnTo>
                                  <a:pt x="455657" y="0"/>
                                </a:lnTo>
                                <a:lnTo>
                                  <a:pt x="455657"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38" name="Shape 18538"/>
                        <wps:cNvSpPr/>
                        <wps:spPr>
                          <a:xfrm>
                            <a:off x="6303007" y="1741861"/>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8539" name="Shape 18539"/>
                        <wps:cNvSpPr/>
                        <wps:spPr>
                          <a:xfrm>
                            <a:off x="6309103" y="1741861"/>
                            <a:ext cx="368793" cy="9144"/>
                          </a:xfrm>
                          <a:custGeom>
                            <a:avLst/>
                            <a:gdLst/>
                            <a:ahLst/>
                            <a:cxnLst/>
                            <a:rect l="0" t="0" r="0" b="0"/>
                            <a:pathLst>
                              <a:path w="368793" h="9144">
                                <a:moveTo>
                                  <a:pt x="0" y="0"/>
                                </a:moveTo>
                                <a:lnTo>
                                  <a:pt x="368793" y="0"/>
                                </a:lnTo>
                                <a:lnTo>
                                  <a:pt x="368793"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6490" o:spid="_x0000_s1052" style="width:394.95pt;height:150.55pt;margin-top:24.69pt;margin-left:16.54pt;mso-height-percent:0;mso-height-relative:margin;mso-position-horizontal-relative:margin;mso-width-percent:0;mso-width-relative:margin;mso-wrap-distance-bottom:0;mso-wrap-distance-left:9pt;mso-wrap-distance-right:9pt;mso-wrap-distance-top:0;position:absolute;z-index:251689984" coordorigin="21609,6576" coordsize="21600,21600">
                <v:shape id="_x0000_s1053" type="#_x0000_t202" style="width:17576;height:2393;left:25463;position:absolute;top:6576;v-text-anchor:top" fillcolor="this" stroked="f">
                  <v:textbox inset="0,0,0,0">
                    <w:txbxContent>
                      <w:p w:rsidR="004120B8" w:rsidRPr="00053731" w:rsidP="004120B8">
                        <w:pPr>
                          <w:jc w:val="center"/>
                          <w:rPr>
                            <w:rFonts w:ascii="Times New Roman" w:hAnsi="Times New Roman" w:cs="Times New Roman"/>
                            <w:sz w:val="24"/>
                            <w:szCs w:val="24"/>
                          </w:rPr>
                        </w:pPr>
                        <w:r w:rsidRPr="00053731">
                          <w:rPr>
                            <w:rFonts w:ascii="Times New Roman" w:hAnsi="Times New Roman" w:cs="Times New Roman"/>
                            <w:sz w:val="24"/>
                            <w:szCs w:val="24"/>
                          </w:rPr>
                          <w:t>RECOGNITION RATES VS. DCT BLOCK SIZE</w:t>
                        </w:r>
                      </w:p>
                    </w:txbxContent>
                  </v:textbox>
                </v:shape>
                <v:shape id="_x0000_s1054" type="#_x0000_t202" style="width:18785;height:2393;left:24424;position:absolute;top:9155;v-text-anchor:top" fillcolor="this" stroked="f">
                  <v:textbox inset="0,0,0,0">
                    <w:txbxContent>
                      <w:p w:rsidR="004120B8" w:rsidRPr="00393724" w:rsidP="004120B8">
                        <w:pPr>
                          <w:jc w:val="center"/>
                          <w:rPr>
                            <w:rFonts w:ascii="Times New Roman" w:hAnsi="Times New Roman" w:cs="Times New Roman"/>
                            <w:sz w:val="24"/>
                            <w:szCs w:val="24"/>
                          </w:rPr>
                        </w:pPr>
                        <w:r w:rsidRPr="00393724">
                          <w:rPr>
                            <w:rFonts w:ascii="Times New Roman" w:hAnsi="Times New Roman" w:cs="Times New Roman"/>
                            <w:sz w:val="24"/>
                            <w:szCs w:val="24"/>
                          </w:rPr>
                          <w:t>The maximum recognition rate is obtained at (8 x 8) block.</w:t>
                        </w:r>
                      </w:p>
                    </w:txbxContent>
                  </v:textbox>
                </v:shape>
                <v:shape id="_x0000_s1055" type="#_x0000_t202" style="width:215;height:2393;left:23677;position:absolute;top:11548;v-text-anchor:top" fillcolor="this" stroked="f">
                  <v:textbox inset="0,0,0,0">
                    <w:txbxContent>
                      <w:p w:rsidR="004120B8" w:rsidP="004120B8">
                        <w:r>
                          <w:rPr>
                            <w:sz w:val="16"/>
                          </w:rPr>
                          <w:t xml:space="preserve"> </w:t>
                        </w:r>
                      </w:p>
                    </w:txbxContent>
                  </v:textbox>
                </v:shape>
                <v:shape id="_x0000_s1056" type="#_x0000_t202" style="width:5582;height:2393;left:31981;position:absolute;top:11548;v-text-anchor:top" fillcolor="this" stroked="f">
                  <v:textbox inset="0,0,0,0">
                    <w:txbxContent>
                      <w:p w:rsidR="004120B8" w:rsidRPr="00053731" w:rsidP="004120B8">
                        <w:pPr>
                          <w:jc w:val="center"/>
                          <w:rPr>
                            <w:rFonts w:ascii="Times New Roman" w:hAnsi="Times New Roman" w:cs="Times New Roman"/>
                            <w:sz w:val="24"/>
                            <w:szCs w:val="24"/>
                          </w:rPr>
                        </w:pPr>
                        <w:r w:rsidRPr="00053731">
                          <w:rPr>
                            <w:rFonts w:ascii="Times New Roman" w:hAnsi="Times New Roman" w:cs="Times New Roman"/>
                            <w:sz w:val="24"/>
                            <w:szCs w:val="24"/>
                          </w:rPr>
                          <w:t>DCT block size</w:t>
                        </w:r>
                      </w:p>
                    </w:txbxContent>
                  </v:textbox>
                </v:shape>
                <v:shape id="_x0000_s1057" style="width:4017;height:146;left:21667;position:absolute;top:10937;v-text-anchor:top" coordsize="21600,21600" path="m,l21600,l21600,l21600,21600l21600,21600l,21600l,21600l,e" fillcolor="black" stroked="t">
                  <v:stroke joinstyle="miter"/>
                </v:shape>
                <v:shape id="_x0000_s1058" style="width:58;height:146;left:25684;position:absolute;top:10937;v-text-anchor:top" coordsize="21600,21600" path="m,l21600,l21600,l21600,21600l21600,21600l,21600l,21600l,e" fillcolor="black" stroked="t">
                  <v:stroke joinstyle="miter"/>
                </v:shape>
                <v:shape id="_x0000_s1059" style="width:16588;height:146;left:25723;position:absolute;top:10937;v-text-anchor:top" coordsize="21600,21600" path="m,l21600,l21600,l21600,21600l21600,21600l,21600l,21600l,e" fillcolor="black" stroked="t">
                  <v:stroke joinstyle="miter"/>
                </v:shape>
                <v:shape id="_x0000_s1060" type="#_x0000_t202" style="width:215;height:2393;left:23677;position:absolute;top:17441;v-text-anchor:top" fillcolor="this" stroked="f">
                  <v:textbox inset="0,0,0,0">
                    <w:txbxContent>
                      <w:p w:rsidR="004120B8" w:rsidP="004120B8">
                        <w:r>
                          <w:rPr>
                            <w:sz w:val="16"/>
                          </w:rPr>
                          <w:t xml:space="preserve"> </w:t>
                        </w:r>
                      </w:p>
                    </w:txbxContent>
                  </v:textbox>
                </v:shape>
                <v:shape id="_x0000_s1061" type="#_x0000_t202" style="width:6963;height:1331;left:26934;position:absolute;rotation:17694721fd;top:17228;v-text-anchor:top" fillcolor="this" stroked="f">
                  <v:textbox inset="0,0,0,0">
                    <w:txbxContent>
                      <w:p w:rsidR="004120B8" w:rsidP="004120B8">
                        <w:r>
                          <w:t>6*6</w:t>
                        </w:r>
                      </w:p>
                    </w:txbxContent>
                  </v:textbox>
                </v:shape>
                <v:shape id="_x0000_s1062" type="#_x0000_t202" style="width:3762;height:953;left:30966;position:absolute;rotation:17694721fd;top:16629;v-text-anchor:top" fillcolor="this" stroked="f">
                  <v:textbox inset="0,0,0,0">
                    <w:txbxContent>
                      <w:p w:rsidR="004120B8" w:rsidP="004120B8"/>
                    </w:txbxContent>
                  </v:textbox>
                </v:shape>
                <v:shape id="_x0000_s1063" type="#_x0000_t202" style="width:5921;height:953;left:32595;position:absolute;rotation:17694721fd;top:18627;v-text-anchor:top" fillcolor="this" stroked="f">
                  <v:textbox inset="0,0,0,0">
                    <w:txbxContent>
                      <w:p w:rsidR="004120B8" w:rsidP="004120B8">
                        <w:r>
                          <w:t>10*10</w:t>
                        </w:r>
                      </w:p>
                    </w:txbxContent>
                  </v:textbox>
                </v:shape>
                <v:shape id="_x0000_s1064" type="#_x0000_t202" style="width:5921;height:953;left:35616;position:absolute;rotation:17694721fd;top:18862;v-text-anchor:top" fillcolor="this" stroked="f">
                  <v:textbox inset="0,0,0,0">
                    <w:txbxContent>
                      <w:p w:rsidR="004120B8" w:rsidP="004120B8"/>
                    </w:txbxContent>
                  </v:textbox>
                </v:shape>
                <v:shape id="_x0000_s1065" type="#_x0000_t202" style="width:5921;height:953;left:35463;position:absolute;rotation:17694721fd;top:15974;v-text-anchor:top" fillcolor="this" stroked="f">
                  <v:textbox inset="0,0,0,0">
                    <w:txbxContent>
                      <w:p w:rsidR="004120B8" w:rsidP="004120B8"/>
                    </w:txbxContent>
                  </v:textbox>
                </v:shape>
                <v:shape id="_x0000_s1066" type="#_x0000_t202" style="width:6728;height:1837;left:38099;position:absolute;rotation:17694721fd;top:18156;v-text-anchor:top" fillcolor="this" stroked="f">
                  <v:textbox inset="0,0,0,0">
                    <w:txbxContent>
                      <w:p w:rsidR="004120B8" w:rsidP="004120B8"/>
                    </w:txbxContent>
                  </v:textbox>
                </v:shape>
                <v:shape id="_x0000_s1067" type="#_x0000_t202" style="width:5921;height:953;left:38060;position:absolute;rotation:17694721fd;top:18627;v-text-anchor:top" fillcolor="this" stroked="f">
                  <v:textbox inset="0,0,0,0">
                    <w:txbxContent>
                      <w:p w:rsidR="004120B8" w:rsidP="004120B8">
                        <w:r>
                          <w:t>16*16</w:t>
                        </w:r>
                      </w:p>
                    </w:txbxContent>
                  </v:textbox>
                </v:shape>
                <v:shape id="_x0000_s1068" style="width:3997;height:146;left:21667;position:absolute;top:13483;v-text-anchor:top" coordsize="21600,21600" path="m,l21600,l21600,l21600,21600l21600,21600l,21600l,21600l,e" fillcolor="black" stroked="t">
                  <v:stroke joinstyle="miter"/>
                </v:shape>
                <v:shape id="_x0000_s1069" style="width:58;height:146;left:25665;position:absolute;top:13483;v-text-anchor:top" coordsize="21600,21600" path="m,l21600,l21600,l21600,21600l21600,21600l,21600l,21600l,e" fillcolor="black" stroked="t">
                  <v:stroke joinstyle="miter"/>
                </v:shape>
                <v:shape id="_x0000_s1070" style="width:58;height:146;left:25703;position:absolute;top:13483;v-text-anchor:top" coordsize="21600,21600" path="m,l21600,l21600,l21600,21600l21600,21600l,21600l,21600l,e" fillcolor="black" stroked="t">
                  <v:stroke joinstyle="miter"/>
                </v:shape>
                <v:shape id="_x0000_s1071" style="width:2800;height:146;left:25742;position:absolute;top:13483;v-text-anchor:top" coordsize="21600,21600" path="m,l21600,l21600,l21600,21600l21600,21600l,21600l,21600l,e" fillcolor="black" stroked="t">
                  <v:stroke joinstyle="miter"/>
                </v:shape>
                <v:shape id="_x0000_s1072" style="width:58;height:146;left:28542;position:absolute;top:13483;v-text-anchor:top" coordsize="21600,21600" path="m,l21600,l21600,l21600,21600l21600,21600l,21600l,21600l,e" fillcolor="black" stroked="t">
                  <v:stroke joinstyle="miter"/>
                </v:shape>
                <v:shape id="_x0000_s1073" style="width:2810;height:146;left:28581;position:absolute;top:13483;v-text-anchor:top" coordsize="21600,21600" path="m,l21600,l21600,l21600,21600l21600,21600l,21600l,21600l,e" fillcolor="black" stroked="t">
                  <v:stroke joinstyle="miter"/>
                </v:shape>
                <v:shape id="_x0000_s1074" style="width:58;height:146;left:31391;position:absolute;top:13483;v-text-anchor:top" coordsize="21600,21600" path="m,l21600,l21600,l21600,21600l21600,21600l,21600l,21600l,e" fillcolor="black" stroked="t">
                  <v:stroke joinstyle="miter"/>
                </v:shape>
                <v:shape id="_x0000_s1075" style="width:2829;height:146;left:31429;position:absolute;top:13483;v-text-anchor:top" coordsize="21600,21600" path="m,l21600,l21600,l21600,21600l21600,21600l,21600l,21600l,e" fillcolor="black" stroked="t">
                  <v:stroke joinstyle="miter"/>
                </v:shape>
                <v:shape id="_x0000_s1076" style="width:58;height:146;left:34258;position:absolute;top:13483;v-text-anchor:top" coordsize="21600,21600" path="m,l21600,l21600,l21600,21600l21600,21600l,21600l,21600l,e" fillcolor="black" stroked="t">
                  <v:stroke joinstyle="miter"/>
                </v:shape>
                <v:shape id="_x0000_s1077" style="width:2829;height:146;left:34297;position:absolute;top:13483;v-text-anchor:top" coordsize="21600,21600" path="m,l21600,l21600,l21600,21600l21600,21600l,21600l,21600l,e" fillcolor="black" stroked="t">
                  <v:stroke joinstyle="miter"/>
                </v:shape>
                <v:shape id="_x0000_s1078" style="width:58;height:146;left:37126;position:absolute;top:13483;v-text-anchor:top" coordsize="21600,21600" path="m,l21600,l21600,l21600,21600l21600,21600l,21600l,21600l,e" fillcolor="black" stroked="t">
                  <v:stroke joinstyle="miter"/>
                </v:shape>
                <v:shape id="_x0000_s1079" style="width:2829;height:146;left:37165;position:absolute;top:13483;v-text-anchor:top" coordsize="21600,21600" path="m,l21600,l21600,l21600,21600l21600,21600l,21600l,21600l,e" fillcolor="black" stroked="t">
                  <v:stroke joinstyle="miter"/>
                </v:shape>
                <v:shape id="_x0000_s1080" style="width:58;height:146;left:39994;position:absolute;top:13483;v-text-anchor:top" coordsize="21600,21600" path="m,l21600,l21600,l21600,21600l21600,21600l,21600l,21600l,e" fillcolor="black" stroked="t">
                  <v:stroke joinstyle="miter"/>
                </v:shape>
                <v:shape id="_x0000_s1081" style="width:2279;height:146;left:40033;position:absolute;top:13483;v-text-anchor:top" coordsize="21600,21600" path="m,l21600,l21600,l21600,21600l21600,21600l,21600l,21600l,e" fillcolor="black" stroked="t">
                  <v:stroke joinstyle="miter"/>
                </v:shape>
                <v:shape id="_x0000_s1082" style="width:58;height:9191;left:25665;position:absolute;top:13580;v-text-anchor:top" coordsize="21600,21600" path="m,l21600,l21600,l21600,21600l21600,21600l,21600l,21600l,e" fillcolor="black" stroked="t">
                  <v:stroke joinstyle="miter"/>
                </v:shape>
                <v:shape id="_x0000_s1083" type="#_x0000_t202" style="width:4400;height:2393;left:22103;position:absolute;top:23358;v-text-anchor:top" fillcolor="this" stroked="f">
                  <v:textbox inset="0,0,0,0">
                    <w:txbxContent>
                      <w:p w:rsidR="004120B8" w:rsidRPr="00053731" w:rsidP="004120B8">
                        <w:pPr>
                          <w:rPr>
                            <w:rFonts w:ascii="Times New Roman" w:hAnsi="Times New Roman" w:cs="Times New Roman"/>
                            <w:sz w:val="24"/>
                            <w:szCs w:val="24"/>
                          </w:rPr>
                        </w:pPr>
                        <w:r w:rsidRPr="00053731">
                          <w:rPr>
                            <w:rFonts w:ascii="Times New Roman" w:hAnsi="Times New Roman" w:cs="Times New Roman"/>
                            <w:sz w:val="24"/>
                            <w:szCs w:val="24"/>
                          </w:rPr>
                          <w:t xml:space="preserve">Recognition </w:t>
                        </w:r>
                      </w:p>
                    </w:txbxContent>
                  </v:textbox>
                </v:shape>
                <v:shape id="_x0000_s1084" type="#_x0000_t202" style="width:3002;height:2393;left:22624;position:absolute;top:25783;v-text-anchor:top" fillcolor="this" stroked="f">
                  <v:textbox inset="0,0,0,0">
                    <w:txbxContent>
                      <w:p w:rsidR="004120B8" w:rsidRPr="00053731" w:rsidP="004120B8">
                        <w:pPr>
                          <w:rPr>
                            <w:rFonts w:ascii="Times New Roman" w:hAnsi="Times New Roman" w:cs="Times New Roman"/>
                            <w:sz w:val="24"/>
                            <w:szCs w:val="24"/>
                          </w:rPr>
                        </w:pPr>
                        <w:r w:rsidRPr="00053731">
                          <w:rPr>
                            <w:rFonts w:ascii="Times New Roman" w:hAnsi="Times New Roman" w:cs="Times New Roman"/>
                            <w:sz w:val="24"/>
                            <w:szCs w:val="24"/>
                          </w:rPr>
                          <w:t xml:space="preserve">rate (%) </w:t>
                        </w:r>
                      </w:p>
                    </w:txbxContent>
                  </v:textbox>
                </v:shape>
                <v:shape id="_x0000_s1085" type="#_x0000_t202" style="width:1931;height:2393;left:29228;position:absolute;top:24571;v-text-anchor:top" fillcolor="this" stroked="f">
                  <v:textbox inset="0,0,0,0">
                    <w:txbxContent>
                      <w:p w:rsidR="004120B8" w:rsidRPr="00053731" w:rsidP="004120B8">
                        <w:pPr>
                          <w:rPr>
                            <w:rFonts w:ascii="Times New Roman" w:hAnsi="Times New Roman" w:cs="Times New Roman"/>
                            <w:sz w:val="24"/>
                            <w:szCs w:val="24"/>
                          </w:rPr>
                        </w:pPr>
                        <w:r w:rsidRPr="00053731">
                          <w:rPr>
                            <w:rFonts w:ascii="Times New Roman" w:hAnsi="Times New Roman" w:cs="Times New Roman"/>
                            <w:sz w:val="24"/>
                            <w:szCs w:val="24"/>
                          </w:rPr>
                          <w:t>77.43</w:t>
                        </w:r>
                      </w:p>
                    </w:txbxContent>
                  </v:textbox>
                </v:shape>
                <v:shape id="_x0000_s1086" type="#_x0000_t202" style="width:1931;height:2393;left:26381;position:absolute;top:24571;v-text-anchor:top" fillcolor="this" stroked="f">
                  <v:textbox inset="0,0,0,0">
                    <w:txbxContent>
                      <w:p w:rsidR="004120B8" w:rsidRPr="00053731" w:rsidP="004120B8">
                        <w:pPr>
                          <w:rPr>
                            <w:rFonts w:ascii="Times New Roman" w:hAnsi="Times New Roman" w:cs="Times New Roman"/>
                            <w:sz w:val="24"/>
                            <w:szCs w:val="24"/>
                          </w:rPr>
                        </w:pPr>
                        <w:r w:rsidRPr="00053731">
                          <w:rPr>
                            <w:rFonts w:ascii="Times New Roman" w:hAnsi="Times New Roman" w:cs="Times New Roman"/>
                            <w:sz w:val="24"/>
                            <w:szCs w:val="24"/>
                          </w:rPr>
                          <w:t>73.31</w:t>
                        </w:r>
                      </w:p>
                    </w:txbxContent>
                  </v:textbox>
                </v:shape>
                <v:shape id="_x0000_s1087" type="#_x0000_t202" style="width:215;height:2393;left:27828;position:absolute;top:24571;v-text-anchor:top" fillcolor="this" stroked="f">
                  <v:textbox inset="0,0,0,0">
                    <w:txbxContent>
                      <w:p w:rsidR="004120B8" w:rsidP="004120B8">
                        <w:r>
                          <w:rPr>
                            <w:sz w:val="16"/>
                          </w:rPr>
                          <w:t xml:space="preserve"> </w:t>
                        </w:r>
                      </w:p>
                    </w:txbxContent>
                  </v:textbox>
                </v:shape>
                <v:shape id="_x0000_s1088" type="#_x0000_t202" style="width:215;height:2393;left:30675;position:absolute;top:24571;v-text-anchor:top" fillcolor="this" stroked="f">
                  <v:textbox inset="0,0,0,0">
                    <w:txbxContent>
                      <w:p w:rsidR="004120B8" w:rsidP="004120B8">
                        <w:r>
                          <w:rPr>
                            <w:sz w:val="16"/>
                          </w:rPr>
                          <w:t xml:space="preserve"> </w:t>
                        </w:r>
                      </w:p>
                    </w:txbxContent>
                  </v:textbox>
                </v:shape>
                <v:shape id="_x0000_s1089" type="#_x0000_t202" style="width:1931;height:2393;left:32094;position:absolute;top:24571;v-text-anchor:top" fillcolor="this" stroked="f">
                  <v:textbox inset="0,0,0,0">
                    <w:txbxContent>
                      <w:p w:rsidR="004120B8" w:rsidRPr="00053731" w:rsidP="004120B8">
                        <w:pPr>
                          <w:rPr>
                            <w:rFonts w:ascii="Times New Roman" w:hAnsi="Times New Roman" w:cs="Times New Roman"/>
                            <w:sz w:val="24"/>
                            <w:szCs w:val="24"/>
                          </w:rPr>
                        </w:pPr>
                        <w:r w:rsidRPr="00053731">
                          <w:rPr>
                            <w:rFonts w:ascii="Times New Roman" w:hAnsi="Times New Roman" w:cs="Times New Roman"/>
                            <w:sz w:val="24"/>
                            <w:szCs w:val="24"/>
                          </w:rPr>
                          <w:t>78.82</w:t>
                        </w:r>
                      </w:p>
                    </w:txbxContent>
                  </v:textbox>
                </v:shape>
                <v:shape id="_x0000_s1090" type="#_x0000_t202" style="width:215;height:2393;left:33541;position:absolute;top:24571;v-text-anchor:top" fillcolor="this" stroked="f">
                  <v:textbox inset="0,0,0,0">
                    <w:txbxContent>
                      <w:p w:rsidR="004120B8" w:rsidP="004120B8">
                        <w:r>
                          <w:rPr>
                            <w:sz w:val="16"/>
                          </w:rPr>
                          <w:t xml:space="preserve"> </w:t>
                        </w:r>
                      </w:p>
                    </w:txbxContent>
                  </v:textbox>
                </v:shape>
                <v:shape id="_x0000_s1091" type="#_x0000_t202" style="width:1931;height:2393;left:34960;position:absolute;top:24571;v-text-anchor:top" fillcolor="this" stroked="f">
                  <v:textbox inset="0,0,0,0">
                    <w:txbxContent>
                      <w:p w:rsidR="004120B8" w:rsidRPr="00053731" w:rsidP="004120B8">
                        <w:pPr>
                          <w:rPr>
                            <w:rFonts w:ascii="Times New Roman" w:hAnsi="Times New Roman" w:cs="Times New Roman"/>
                            <w:sz w:val="24"/>
                            <w:szCs w:val="24"/>
                          </w:rPr>
                        </w:pPr>
                        <w:r w:rsidRPr="00053731">
                          <w:rPr>
                            <w:rFonts w:ascii="Times New Roman" w:hAnsi="Times New Roman" w:cs="Times New Roman"/>
                            <w:sz w:val="24"/>
                            <w:szCs w:val="24"/>
                          </w:rPr>
                          <w:t>75.82</w:t>
                        </w:r>
                      </w:p>
                    </w:txbxContent>
                  </v:textbox>
                </v:shape>
                <v:shape id="_x0000_s1092" type="#_x0000_t202" style="width:215;height:2393;left:36408;position:absolute;top:24571;v-text-anchor:top" fillcolor="this" stroked="f">
                  <v:textbox inset="0,0,0,0">
                    <w:txbxContent>
                      <w:p w:rsidR="004120B8" w:rsidP="004120B8">
                        <w:r>
                          <w:rPr>
                            <w:sz w:val="16"/>
                          </w:rPr>
                          <w:t xml:space="preserve"> </w:t>
                        </w:r>
                      </w:p>
                    </w:txbxContent>
                  </v:textbox>
                </v:shape>
                <v:shape id="_x0000_s1093" type="#_x0000_t202" style="width:1931;height:2393;left:37817;position:absolute;top:24571;v-text-anchor:top" fillcolor="this" stroked="f">
                  <v:textbox inset="0,0,0,0">
                    <w:txbxContent>
                      <w:p w:rsidR="004120B8" w:rsidRPr="00053731" w:rsidP="004120B8">
                        <w:pPr>
                          <w:rPr>
                            <w:rFonts w:ascii="Times New Roman" w:hAnsi="Times New Roman" w:cs="Times New Roman"/>
                            <w:sz w:val="24"/>
                            <w:szCs w:val="24"/>
                          </w:rPr>
                        </w:pPr>
                        <w:r w:rsidRPr="00053731">
                          <w:rPr>
                            <w:rFonts w:ascii="Times New Roman" w:hAnsi="Times New Roman" w:cs="Times New Roman"/>
                            <w:sz w:val="24"/>
                            <w:szCs w:val="24"/>
                          </w:rPr>
                          <w:t>74.64</w:t>
                        </w:r>
                      </w:p>
                    </w:txbxContent>
                  </v:textbox>
                </v:shape>
                <v:shape id="_x0000_s1094" type="#_x0000_t202" style="width:215;height:2393;left:39264;position:absolute;top:24571;v-text-anchor:top" fillcolor="this" stroked="f">
                  <v:textbox inset="0,0,0,0">
                    <w:txbxContent>
                      <w:p w:rsidR="004120B8" w:rsidP="004120B8">
                        <w:r>
                          <w:rPr>
                            <w:sz w:val="16"/>
                          </w:rPr>
                          <w:t xml:space="preserve"> </w:t>
                        </w:r>
                      </w:p>
                    </w:txbxContent>
                  </v:textbox>
                </v:shape>
                <v:shape id="_x0000_s1095" type="#_x0000_t202" style="width:1931;height:2393;left:40423;position:absolute;top:24571;v-text-anchor:top" fillcolor="this" stroked="f">
                  <v:textbox inset="0,0,0,0">
                    <w:txbxContent>
                      <w:p w:rsidR="004120B8" w:rsidRPr="00053731" w:rsidP="004120B8">
                        <w:pPr>
                          <w:rPr>
                            <w:rFonts w:ascii="Times New Roman" w:hAnsi="Times New Roman" w:cs="Times New Roman"/>
                            <w:sz w:val="24"/>
                            <w:szCs w:val="24"/>
                          </w:rPr>
                        </w:pPr>
                        <w:r w:rsidRPr="00053731">
                          <w:rPr>
                            <w:rFonts w:ascii="Times New Roman" w:hAnsi="Times New Roman" w:cs="Times New Roman"/>
                            <w:sz w:val="24"/>
                            <w:szCs w:val="24"/>
                          </w:rPr>
                          <w:t>73.64</w:t>
                        </w:r>
                      </w:p>
                    </w:txbxContent>
                  </v:textbox>
                </v:shape>
                <v:shape id="_x0000_s1096" type="#_x0000_t202" style="width:215;height:2393;left:41870;position:absolute;top:24571;v-text-anchor:top" fillcolor="this" stroked="f">
                  <v:textbox inset="0,0,0,0">
                    <w:txbxContent>
                      <w:p w:rsidR="004120B8" w:rsidP="004120B8">
                        <w:r>
                          <w:rPr>
                            <w:sz w:val="16"/>
                          </w:rPr>
                          <w:t xml:space="preserve"> </w:t>
                        </w:r>
                      </w:p>
                    </w:txbxContent>
                  </v:textbox>
                </v:shape>
                <v:shape id="_x0000_s1097" style="width:3997;height:146;left:21667;position:absolute;top:22771;v-text-anchor:top" coordsize="21600,21600" path="m,l21600,l21600,l21600,21600l21600,21600l,21600l,21600l,e" fillcolor="black" stroked="t">
                  <v:stroke joinstyle="miter"/>
                </v:shape>
                <v:shape id="_x0000_s1098" style="width:58;height:146;left:25665;position:absolute;top:22771;v-text-anchor:top" coordsize="21600,21600" path="m,l21600,l21600,l21600,21600l21600,21600l,21600l,21600l,e" fillcolor="black" stroked="t">
                  <v:stroke joinstyle="miter"/>
                </v:shape>
                <v:shape id="_x0000_s1099" style="width:2839;height:146;left:25703;position:absolute;top:22771;v-text-anchor:top" coordsize="21600,21600" path="m,l21600,l21600,l21600,21600l21600,21600l,21600l,21600l,e" fillcolor="black" stroked="t">
                  <v:stroke joinstyle="miter"/>
                </v:shape>
                <v:shape id="_x0000_s1100" style="width:58;height:146;left:28542;position:absolute;top:22771;v-text-anchor:top" coordsize="21600,21600" path="m,l21600,l21600,l21600,21600l21600,21600l,21600l,21600l,e" fillcolor="black" stroked="t">
                  <v:stroke joinstyle="miter"/>
                </v:shape>
                <v:shape id="_x0000_s1101" style="width:2810;height:146;left:28581;position:absolute;top:22771;v-text-anchor:top" coordsize="21600,21600" path="m,l21600,l21600,l21600,21600l21600,21600l,21600l,21600l,e" fillcolor="black" stroked="t">
                  <v:stroke joinstyle="miter"/>
                </v:shape>
                <v:shape id="_x0000_s1102" style="width:58;height:146;left:31391;position:absolute;top:22771;v-text-anchor:top" coordsize="21600,21600" path="m,l21600,l21600,l21600,21600l21600,21600l,21600l,21600l,e" fillcolor="black" stroked="t">
                  <v:stroke joinstyle="miter"/>
                </v:shape>
                <v:shape id="_x0000_s1103" style="width:2829;height:146;left:31429;position:absolute;top:22771;v-text-anchor:top" coordsize="21600,21600" path="m,l21600,l21600,l21600,21600l21600,21600l,21600l,21600l,e" fillcolor="black" stroked="t">
                  <v:stroke joinstyle="miter"/>
                </v:shape>
                <v:shape id="_x0000_s1104" style="width:58;height:146;left:34258;position:absolute;top:22771;v-text-anchor:top" coordsize="21600,21600" path="m,l21600,l21600,l21600,21600l21600,21600l,21600l,21600l,e" fillcolor="black" stroked="t">
                  <v:stroke joinstyle="miter"/>
                </v:shape>
                <v:shape id="_x0000_s1105" style="width:2829;height:146;left:34297;position:absolute;top:22771;v-text-anchor:top" coordsize="21600,21600" path="m,l21600,l21600,l21600,21600l21600,21600l,21600l,21600l,e" fillcolor="black" stroked="t">
                  <v:stroke joinstyle="miter"/>
                </v:shape>
                <v:shape id="_x0000_s1106" style="width:58;height:146;left:37126;position:absolute;top:22771;v-text-anchor:top" coordsize="21600,21600" path="m,l21600,l21600,l21600,21600l21600,21600l,21600l,21600l,e" fillcolor="black" stroked="t">
                  <v:stroke joinstyle="miter"/>
                </v:shape>
                <v:shape id="_x0000_s1107" style="width:2829;height:146;left:37165;position:absolute;top:22771;v-text-anchor:top" coordsize="21600,21600" path="m,l21600,l21600,l21600,21600l21600,21600l,21600l,21600l,e" fillcolor="black" stroked="t">
                  <v:stroke joinstyle="miter"/>
                </v:shape>
                <v:shape id="_x0000_s1108" style="width:58;height:146;left:39994;position:absolute;top:22771;v-text-anchor:top" coordsize="21600,21600" path="m,l21600,l21600,l21600,21600l21600,21600l,21600l,21600l,e" fillcolor="black" stroked="t">
                  <v:stroke joinstyle="miter"/>
                </v:shape>
                <v:shape id="_x0000_s1109" style="width:2279;height:146;left:40033;position:absolute;top:22771;v-text-anchor:top" coordsize="21600,21600" path="m,l21600,l21600,l21600,21600l21600,21600l,21600l,21600l,e" fillcolor="black" stroked="t">
                  <v:stroke joinstyle="miter"/>
                </v:shape>
                <v:shape id="_x0000_s1110" style="width:4055;height:146;left:21609;position:absolute;top:27718;v-text-anchor:top" coordsize="21600,21600" path="m,l21600,l21600,l21600,21600l21600,21600l,21600l,21600l,e" fillcolor="black" stroked="t">
                  <v:stroke joinstyle="miter"/>
                </v:shape>
                <v:shape id="_x0000_s1111" style="width:58;height:4850;left:25665;position:absolute;top:22868;v-text-anchor:top" coordsize="21600,21600" path="m,l21600,l21600,l21600,21600l21600,21600l,21600l,21600l,e" fillcolor="black" stroked="t">
                  <v:stroke joinstyle="miter"/>
                </v:shape>
                <v:shape id="_x0000_s1112" style="width:58;height:146;left:25665;position:absolute;top:27718;v-text-anchor:top" coordsize="21600,21600" path="m,l21600,l21600,l21600,21600l21600,21600l,21600l,21600l,e" fillcolor="black" stroked="t">
                  <v:stroke joinstyle="miter"/>
                </v:shape>
                <v:shape id="_x0000_s1113" style="width:2839;height:146;left:25703;position:absolute;top:27718;v-text-anchor:top" coordsize="21600,21600" path="m,l21600,l21600,l21600,21600l21600,21600l,21600l,21600l,e" fillcolor="black" stroked="t">
                  <v:stroke joinstyle="miter"/>
                </v:shape>
                <v:shape id="_x0000_s1114" style="width:58;height:146;left:28484;position:absolute;top:27718;v-text-anchor:top" coordsize="21600,21600" path="m,l21600,l21600,l21600,21600l21600,21600l,21600l,21600l,e" fillcolor="black" stroked="t">
                  <v:stroke joinstyle="miter"/>
                </v:shape>
                <v:shape id="_x0000_s1115" style="width:2868;height:146;left:28523;position:absolute;top:27718;v-text-anchor:top" coordsize="21600,21600" path="m,l21600,l21600,l21600,21600l21600,21600l,21600l,21600l,e" fillcolor="black" stroked="t">
                  <v:stroke joinstyle="miter"/>
                </v:shape>
                <v:shape id="_x0000_s1116" style="width:58;height:146;left:31333;position:absolute;top:27718;v-text-anchor:top" coordsize="21600,21600" path="m,l21600,l21600,l21600,21600l21600,21600l,21600l,21600l,e" fillcolor="black" stroked="t">
                  <v:stroke joinstyle="miter"/>
                </v:shape>
                <v:shape id="_x0000_s1117" style="width:2887;height:146;left:31371;position:absolute;top:27718;v-text-anchor:top" coordsize="21600,21600" path="m,l21600,l21600,l21600,21600l21600,21600l,21600l,21600l,e" fillcolor="black" stroked="t">
                  <v:stroke joinstyle="miter"/>
                </v:shape>
                <v:shape id="_x0000_s1118" style="width:58;height:146;left:34200;position:absolute;top:27718;v-text-anchor:top" coordsize="21600,21600" path="m,l21600,l21600,l21600,21600l21600,21600l,21600l,21600l,e" fillcolor="black" stroked="t">
                  <v:stroke joinstyle="miter"/>
                </v:shape>
                <v:shape id="_x0000_s1119" style="width:2887;height:146;left:34239;position:absolute;top:27718;v-text-anchor:top" coordsize="21600,21600" path="m,l21600,l21600,l21600,21600l21600,21600l,21600l,21600l,e" fillcolor="black" stroked="t">
                  <v:stroke joinstyle="miter"/>
                </v:shape>
                <v:shape id="_x0000_s1120" style="width:58;height:146;left:37068;position:absolute;top:27718;v-text-anchor:top" coordsize="21600,21600" path="m,l21600,l21600,l21600,21600l21600,21600l,21600l,21600l,e" fillcolor="black" stroked="t">
                  <v:stroke joinstyle="miter"/>
                </v:shape>
                <v:shape id="_x0000_s1121" style="width:2887;height:146;left:37107;position:absolute;top:27718;v-text-anchor:top" coordsize="21600,21600" path="m,l21600,l21600,l21600,21600l21600,21600l,21600l,21600l,e" fillcolor="black" stroked="t">
                  <v:stroke joinstyle="miter"/>
                </v:shape>
                <v:shape id="_x0000_s1122" style="width:58;height:146;left:39936;position:absolute;top:27718;v-text-anchor:top" coordsize="21600,21600" path="m,l21600,l21600,l21600,21600l21600,21600l,21600l,21600l,e" fillcolor="black" stroked="t">
                  <v:stroke joinstyle="miter"/>
                </v:shape>
                <v:shape id="_x0000_s1123" style="width:2337;height:146;left:39975;position:absolute;top:27718;v-text-anchor:top" coordsize="21600,21600" path="m,l21600,l21600,l21600,21600l21600,21600l,21600l,21600l,e" fillcolor="black" stroked="t">
                  <v:stroke joinstyle="miter"/>
                </v:shape>
                <w10:wrap type="square"/>
              </v:group>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210065</wp:posOffset>
                </wp:positionH>
                <wp:positionV relativeFrom="paragraph">
                  <wp:posOffset>93860</wp:posOffset>
                </wp:positionV>
                <wp:extent cx="524080" cy="221275"/>
                <wp:effectExtent l="0" t="0" r="0" b="0"/>
                <wp:wrapNone/>
                <wp:docPr id="25" name="Rectangle 25"/>
                <wp:cNvGraphicFramePr/>
                <a:graphic xmlns:a="http://schemas.openxmlformats.org/drawingml/2006/main">
                  <a:graphicData uri="http://schemas.microsoft.com/office/word/2010/wordprocessingShape">
                    <wps:wsp>
                      <wps:cNvSpPr/>
                      <wps:spPr>
                        <a:xfrm rot="16200001">
                          <a:off x="0" y="0"/>
                          <a:ext cx="524080" cy="221275"/>
                        </a:xfrm>
                        <a:prstGeom prst="rect">
                          <a:avLst/>
                        </a:prstGeom>
                        <a:ln>
                          <a:noFill/>
                        </a:ln>
                      </wps:spPr>
                      <wps:txbx>
                        <w:txbxContent>
                          <w:p w:rsidR="004120B8" w:rsidRDefault="004120B8" w:rsidP="004120B8"/>
                        </w:txbxContent>
                      </wps:txbx>
                      <wps:bodyPr horzOverflow="overflow" vert="horz" lIns="0" tIns="0" rIns="0" bIns="0" rtlCol="0"/>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5" o:spid="_x0000_s1124" style="width:41.25pt;height:17.4pt;margin-top:7.4pt;margin-left:16.55pt;mso-wrap-distance-bottom:0;mso-wrap-distance-left:9pt;mso-wrap-distance-right:9pt;mso-wrap-distance-top:0;mso-wrap-style:square;position:absolute;rotation:-5898239fd;visibility:visible;v-text-anchor:top;z-index:251699200" filled="f" stroked="f">
                <v:textbox inset="0,0,0,0">
                  <w:txbxContent>
                    <w:p w:rsidR="004120B8" w:rsidP="004120B8"/>
                  </w:txbxContent>
                </v:textbox>
              </v:rect>
            </w:pict>
          </mc:Fallback>
        </mc:AlternateContent>
      </w: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2E6BB9" w:rsidP="004120B8">
      <w:pPr>
        <w:spacing w:line="480" w:lineRule="auto"/>
        <w:jc w:val="both"/>
        <w:rPr>
          <w:rFonts w:ascii="Times New Roman" w:hAnsi="Times New Roman" w:cs="Times New Roman"/>
          <w:b/>
          <w:sz w:val="24"/>
          <w:szCs w:val="24"/>
        </w:rPr>
      </w:pPr>
      <w:r w:rsidRPr="00B264AA">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2617152</wp:posOffset>
                </wp:positionH>
                <wp:positionV relativeFrom="paragraph">
                  <wp:posOffset>368326</wp:posOffset>
                </wp:positionV>
                <wp:extent cx="523875" cy="220980"/>
                <wp:effectExtent l="0" t="0" r="0" b="0"/>
                <wp:wrapNone/>
                <wp:docPr id="23" name="Rectangle 23"/>
                <wp:cNvGraphicFramePr/>
                <a:graphic xmlns:a="http://schemas.openxmlformats.org/drawingml/2006/main">
                  <a:graphicData uri="http://schemas.microsoft.com/office/word/2010/wordprocessingShape">
                    <wps:wsp>
                      <wps:cNvSpPr/>
                      <wps:spPr>
                        <a:xfrm rot="16200001">
                          <a:off x="0" y="0"/>
                          <a:ext cx="523875" cy="220980"/>
                        </a:xfrm>
                        <a:prstGeom prst="rect">
                          <a:avLst/>
                        </a:prstGeom>
                        <a:ln>
                          <a:noFill/>
                        </a:ln>
                      </wps:spPr>
                      <wps:txbx>
                        <w:txbxContent>
                          <w:p w:rsidR="004120B8" w:rsidRDefault="002E6BB9" w:rsidP="004120B8">
                            <w:r>
                              <w:t>8*8</w:t>
                            </w:r>
                          </w:p>
                        </w:txbxContent>
                      </wps:txbx>
                      <wps:bodyPr horzOverflow="overflow" vert="horz" lIns="0" tIns="0" rIns="0" bIns="0" rtlCol="0"/>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3" o:spid="_x0000_s1125" style="width:41.25pt;height:17.4pt;margin-top:29pt;margin-left:206.05pt;mso-wrap-distance-bottom:0;mso-wrap-distance-left:9pt;mso-wrap-distance-right:9pt;mso-wrap-distance-top:0;mso-wrap-style:square;position:absolute;rotation:-5898239fd;visibility:visible;v-text-anchor:top;z-index:251695104" filled="f" stroked="f">
                <v:textbox inset="0,0,0,0">
                  <w:txbxContent>
                    <w:p w:rsidR="004120B8" w:rsidP="004120B8">
                      <w:r>
                        <w:t>8*8</w:t>
                      </w:r>
                    </w:p>
                  </w:txbxContent>
                </v:textbox>
              </v:rect>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3881437</wp:posOffset>
                </wp:positionH>
                <wp:positionV relativeFrom="paragraph">
                  <wp:posOffset>424790</wp:posOffset>
                </wp:positionV>
                <wp:extent cx="524080" cy="221275"/>
                <wp:effectExtent l="0" t="0" r="0" b="0"/>
                <wp:wrapNone/>
                <wp:docPr id="24" name="Rectangle 24"/>
                <wp:cNvGraphicFramePr/>
                <a:graphic xmlns:a="http://schemas.openxmlformats.org/drawingml/2006/main">
                  <a:graphicData uri="http://schemas.microsoft.com/office/word/2010/wordprocessingShape">
                    <wps:wsp>
                      <wps:cNvSpPr/>
                      <wps:spPr>
                        <a:xfrm rot="16200001">
                          <a:off x="0" y="0"/>
                          <a:ext cx="524080" cy="221275"/>
                        </a:xfrm>
                        <a:prstGeom prst="rect">
                          <a:avLst/>
                        </a:prstGeom>
                        <a:ln>
                          <a:noFill/>
                        </a:ln>
                      </wps:spPr>
                      <wps:txbx>
                        <w:txbxContent>
                          <w:p w:rsidR="004120B8" w:rsidRDefault="002E6BB9" w:rsidP="004120B8">
                            <w:r>
                              <w:t>12*12</w:t>
                            </w:r>
                          </w:p>
                        </w:txbxContent>
                      </wps:txbx>
                      <wps:bodyPr horzOverflow="overflow" vert="horz" lIns="0" tIns="0" rIns="0" bIns="0" rtlCol="0"/>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4" o:spid="_x0000_s1126" style="width:41.25pt;height:17.4pt;margin-top:33.45pt;margin-left:305.6pt;mso-wrap-distance-bottom:0;mso-wrap-distance-left:9pt;mso-wrap-distance-right:9pt;mso-wrap-distance-top:0;mso-wrap-style:square;position:absolute;rotation:-5898239fd;visibility:visible;v-text-anchor:top;z-index:251697152" filled="f" stroked="f">
                <v:textbox inset="0,0,0,0">
                  <w:txbxContent>
                    <w:p w:rsidR="004120B8" w:rsidP="004120B8">
                      <w:r>
                        <w:t>12*12</w:t>
                      </w:r>
                    </w:p>
                  </w:txbxContent>
                </v:textbox>
              </v:rect>
            </w:pict>
          </mc:Fallback>
        </mc:AlternateContent>
      </w:r>
      <w:r w:rsidRPr="00B264AA">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1397318</wp:posOffset>
                </wp:positionH>
                <wp:positionV relativeFrom="paragraph">
                  <wp:posOffset>313715</wp:posOffset>
                </wp:positionV>
                <wp:extent cx="212639" cy="581523"/>
                <wp:effectExtent l="0" t="0" r="0" b="0"/>
                <wp:wrapNone/>
                <wp:docPr id="22" name="Rectangle 22"/>
                <wp:cNvGraphicFramePr/>
                <a:graphic xmlns:a="http://schemas.openxmlformats.org/drawingml/2006/main">
                  <a:graphicData uri="http://schemas.microsoft.com/office/word/2010/wordprocessingShape">
                    <wps:wsp>
                      <wps:cNvSpPr/>
                      <wps:spPr>
                        <a:xfrm rot="16200001">
                          <a:off x="0" y="0"/>
                          <a:ext cx="212639" cy="581523"/>
                        </a:xfrm>
                        <a:prstGeom prst="rect">
                          <a:avLst/>
                        </a:prstGeom>
                        <a:ln>
                          <a:noFill/>
                        </a:ln>
                      </wps:spPr>
                      <wps:txbx>
                        <w:txbxContent>
                          <w:p w:rsidR="004120B8" w:rsidRDefault="002E6BB9" w:rsidP="004120B8">
                            <w:r>
                              <w:t>4*4</w:t>
                            </w:r>
                          </w:p>
                        </w:txbxContent>
                      </wps:txbx>
                      <wps:bodyPr horzOverflow="overflow" vert="horz" wrap="square" lIns="0" tIns="0" rIns="0" bIns="0" rtlCol="0"/>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2" o:spid="_x0000_s1127" style="width:16.75pt;height:45.8pt;margin-top:24.7pt;margin-left:110.05pt;mso-height-percent:0;mso-height-relative:margin;mso-width-percent:0;mso-width-relative:margin;mso-wrap-distance-bottom:0;mso-wrap-distance-left:9pt;mso-wrap-distance-right:9pt;mso-wrap-distance-top:0;mso-wrap-style:square;position:absolute;rotation:-5898239fd;visibility:visible;v-text-anchor:top;z-index:251693056" filled="f" stroked="f">
                <v:textbox inset="0,0,0,0">
                  <w:txbxContent>
                    <w:p w:rsidR="004120B8" w:rsidP="004120B8">
                      <w:r>
                        <w:t>4*4</w:t>
                      </w:r>
                    </w:p>
                  </w:txbxContent>
                </v:textbox>
              </v:rect>
            </w:pict>
          </mc:Fallback>
        </mc:AlternateContent>
      </w:r>
    </w:p>
    <w:p w:rsidR="004120B8" w:rsidRPr="00B264AA" w:rsidRDefault="004120B8" w:rsidP="004120B8">
      <w:pPr>
        <w:spacing w:line="480" w:lineRule="auto"/>
        <w:jc w:val="both"/>
        <w:rPr>
          <w:rFonts w:ascii="Times New Roman" w:hAnsi="Times New Roman" w:cs="Times New Roman"/>
          <w:sz w:val="24"/>
          <w:szCs w:val="24"/>
        </w:rPr>
      </w:pPr>
    </w:p>
    <w:p w:rsidR="004120B8" w:rsidRPr="00B264AA" w:rsidRDefault="004120B8" w:rsidP="004120B8">
      <w:pPr>
        <w:tabs>
          <w:tab w:val="left" w:pos="8406"/>
        </w:tabs>
        <w:spacing w:line="480" w:lineRule="auto"/>
        <w:jc w:val="center"/>
        <w:rPr>
          <w:rFonts w:ascii="Times New Roman" w:hAnsi="Times New Roman" w:cs="Times New Roman"/>
          <w:i/>
          <w:sz w:val="24"/>
          <w:szCs w:val="24"/>
        </w:rPr>
      </w:pPr>
    </w:p>
    <w:p w:rsidR="004120B8" w:rsidRPr="00B264AA" w:rsidRDefault="002E6BB9" w:rsidP="004120B8">
      <w:pPr>
        <w:tabs>
          <w:tab w:val="left" w:pos="8406"/>
        </w:tabs>
        <w:spacing w:line="480" w:lineRule="auto"/>
        <w:jc w:val="center"/>
        <w:rPr>
          <w:rFonts w:ascii="Times New Roman" w:hAnsi="Times New Roman" w:cs="Times New Roman"/>
          <w:i/>
          <w:sz w:val="24"/>
          <w:szCs w:val="24"/>
        </w:rPr>
      </w:pPr>
      <w:r w:rsidRPr="00B264AA">
        <w:rPr>
          <w:rFonts w:ascii="Times New Roman" w:hAnsi="Times New Roman" w:cs="Times New Roman"/>
          <w:i/>
          <w:sz w:val="24"/>
          <w:szCs w:val="24"/>
        </w:rPr>
        <w:t>Example</w:t>
      </w:r>
      <w:r w:rsidR="00EF3E93">
        <w:rPr>
          <w:rFonts w:ascii="Times New Roman" w:hAnsi="Times New Roman" w:cs="Times New Roman"/>
          <w:i/>
          <w:sz w:val="24"/>
          <w:szCs w:val="24"/>
        </w:rPr>
        <w:t xml:space="preserve"> of </w:t>
      </w:r>
      <w:r w:rsidR="00A37FAB">
        <w:rPr>
          <w:rFonts w:ascii="Times New Roman" w:hAnsi="Times New Roman" w:cs="Times New Roman"/>
          <w:i/>
          <w:sz w:val="24"/>
          <w:szCs w:val="24"/>
        </w:rPr>
        <w:t xml:space="preserve">a </w:t>
      </w:r>
      <w:r w:rsidR="00A37FAB" w:rsidRPr="00B264AA">
        <w:rPr>
          <w:rFonts w:ascii="Times New Roman" w:hAnsi="Times New Roman" w:cs="Times New Roman"/>
          <w:i/>
          <w:sz w:val="24"/>
          <w:szCs w:val="24"/>
        </w:rPr>
        <w:t>Sample</w:t>
      </w:r>
      <w:r w:rsidRPr="00B264AA">
        <w:rPr>
          <w:rFonts w:ascii="Times New Roman" w:hAnsi="Times New Roman" w:cs="Times New Roman"/>
          <w:i/>
          <w:sz w:val="24"/>
          <w:szCs w:val="24"/>
        </w:rPr>
        <w:t xml:space="preserve"> representation for recognition rate of 8*8 case study block</w:t>
      </w:r>
    </w:p>
    <w:p w:rsidR="004120B8" w:rsidRDefault="002E6BB9" w:rsidP="004120B8">
      <w:pPr>
        <w:tabs>
          <w:tab w:val="left" w:pos="8406"/>
        </w:tabs>
        <w:spacing w:line="480" w:lineRule="auto"/>
        <w:jc w:val="both"/>
        <w:rPr>
          <w:rFonts w:ascii="Times New Roman" w:hAnsi="Times New Roman" w:cs="Times New Roman"/>
          <w:b/>
          <w:sz w:val="24"/>
          <w:szCs w:val="24"/>
        </w:rPr>
      </w:pPr>
      <w:r w:rsidRPr="00B264AA">
        <w:rPr>
          <w:rFonts w:ascii="Times New Roman" w:hAnsi="Times New Roman" w:cs="Times New Roman"/>
          <w:b/>
          <w:sz w:val="24"/>
          <w:szCs w:val="24"/>
        </w:rPr>
        <w:t>Reducing DCT-Vector Size</w:t>
      </w:r>
    </w:p>
    <w:p w:rsidR="004120B8" w:rsidRDefault="007446B5" w:rsidP="00542C26">
      <w:pPr>
        <w:tabs>
          <w:tab w:val="left" w:pos="8406"/>
        </w:tabs>
        <w:spacing w:line="480" w:lineRule="auto"/>
        <w:jc w:val="both"/>
        <w:rPr>
          <w:rFonts w:ascii="Times New Roman" w:hAnsi="Times New Roman" w:cs="Times New Roman"/>
          <w:sz w:val="24"/>
          <w:szCs w:val="24"/>
        </w:rPr>
      </w:pPr>
      <w:r>
        <w:rPr>
          <w:rFonts w:ascii="Times New Roman" w:hAnsi="Times New Roman" w:cs="Times New Roman"/>
          <w:sz w:val="24"/>
          <w:szCs w:val="24"/>
        </w:rPr>
        <w:t>This</w:t>
      </w:r>
      <w:r w:rsidR="002E6BB9">
        <w:rPr>
          <w:rFonts w:ascii="Times New Roman" w:hAnsi="Times New Roman" w:cs="Times New Roman"/>
          <w:sz w:val="24"/>
          <w:szCs w:val="24"/>
        </w:rPr>
        <w:t xml:space="preserve"> experiment </w:t>
      </w:r>
      <w:r w:rsidR="002E6BB9" w:rsidRPr="00F70049">
        <w:rPr>
          <w:rFonts w:ascii="Times New Roman" w:hAnsi="Times New Roman" w:cs="Times New Roman"/>
          <w:sz w:val="24"/>
          <w:szCs w:val="24"/>
        </w:rPr>
        <w:t>deals with the computational effort imposed by huge DCT-feature vectors. Th</w:t>
      </w:r>
      <w:r w:rsidR="002E6BB9">
        <w:rPr>
          <w:rFonts w:ascii="Times New Roman" w:hAnsi="Times New Roman" w:cs="Times New Roman"/>
          <w:sz w:val="24"/>
          <w:szCs w:val="24"/>
        </w:rPr>
        <w:t>is particular test</w:t>
      </w:r>
      <w:r w:rsidR="002E6BB9" w:rsidRPr="00F70049">
        <w:rPr>
          <w:rFonts w:ascii="Times New Roman" w:hAnsi="Times New Roman" w:cs="Times New Roman"/>
          <w:sz w:val="24"/>
          <w:szCs w:val="24"/>
        </w:rPr>
        <w:t xml:space="preserve"> aims to see if a reduced feature vector can be made from a set of </w:t>
      </w:r>
      <w:r w:rsidR="00DA7B05">
        <w:rPr>
          <w:rFonts w:ascii="Times New Roman" w:hAnsi="Times New Roman" w:cs="Times New Roman"/>
          <w:sz w:val="24"/>
          <w:szCs w:val="24"/>
        </w:rPr>
        <w:t xml:space="preserve">defined </w:t>
      </w:r>
      <w:r w:rsidR="002E6BB9" w:rsidRPr="00F70049">
        <w:rPr>
          <w:rFonts w:ascii="Times New Roman" w:hAnsi="Times New Roman" w:cs="Times New Roman"/>
          <w:sz w:val="24"/>
          <w:szCs w:val="24"/>
        </w:rPr>
        <w:t>DCT coefficients without affecting system</w:t>
      </w:r>
      <w:r w:rsidR="002E6BB9">
        <w:rPr>
          <w:rFonts w:ascii="Times New Roman" w:hAnsi="Times New Roman" w:cs="Times New Roman"/>
          <w:sz w:val="24"/>
          <w:szCs w:val="24"/>
        </w:rPr>
        <w:t>s</w:t>
      </w:r>
      <w:r w:rsidR="002E6BB9" w:rsidRPr="00F70049">
        <w:rPr>
          <w:rFonts w:ascii="Times New Roman" w:hAnsi="Times New Roman" w:cs="Times New Roman"/>
          <w:sz w:val="24"/>
          <w:szCs w:val="24"/>
        </w:rPr>
        <w:t xml:space="preserve"> performance too much.</w:t>
      </w:r>
      <w:r w:rsidR="002E6BB9" w:rsidRPr="00D861E6">
        <w:t xml:space="preserve"> </w:t>
      </w:r>
      <w:r w:rsidR="002E6BB9" w:rsidRPr="00D861E6">
        <w:rPr>
          <w:rFonts w:ascii="Times New Roman" w:hAnsi="Times New Roman" w:cs="Times New Roman"/>
          <w:sz w:val="24"/>
          <w:szCs w:val="24"/>
        </w:rPr>
        <w:t xml:space="preserve">Only 8 of the 64 DCT coefficients are used for computation with </w:t>
      </w:r>
      <w:r w:rsidR="00A71581">
        <w:rPr>
          <w:rFonts w:ascii="Times New Roman" w:hAnsi="Times New Roman" w:cs="Times New Roman"/>
          <w:sz w:val="24"/>
          <w:szCs w:val="24"/>
        </w:rPr>
        <w:t>the present DCT block size of 8by</w:t>
      </w:r>
      <w:r w:rsidR="002E6BB9" w:rsidRPr="00D861E6">
        <w:rPr>
          <w:rFonts w:ascii="Times New Roman" w:hAnsi="Times New Roman" w:cs="Times New Roman"/>
          <w:sz w:val="24"/>
          <w:szCs w:val="24"/>
        </w:rPr>
        <w:t>8 pixels.</w:t>
      </w:r>
      <w:r w:rsidR="002E6BB9" w:rsidRPr="00B80E95">
        <w:t xml:space="preserve"> </w:t>
      </w:r>
      <w:r w:rsidR="002E6BB9" w:rsidRPr="00B80E95">
        <w:rPr>
          <w:rFonts w:ascii="Times New Roman" w:hAnsi="Times New Roman" w:cs="Times New Roman"/>
          <w:sz w:val="24"/>
          <w:szCs w:val="24"/>
        </w:rPr>
        <w:t>(Dharavath, 2014)</w:t>
      </w:r>
      <w:r w:rsidR="002E6BB9" w:rsidRPr="00D861E6">
        <w:rPr>
          <w:rFonts w:ascii="Times New Roman" w:hAnsi="Times New Roman" w:cs="Times New Roman"/>
          <w:sz w:val="24"/>
          <w:szCs w:val="24"/>
        </w:rPr>
        <w:t xml:space="preserve"> It is feasible to discover which coefficients contribute the most to the classifier's final choice using statistical analysis by analyzing the</w:t>
      </w:r>
      <w:r w:rsidR="001E493E">
        <w:rPr>
          <w:rFonts w:ascii="Times New Roman" w:hAnsi="Times New Roman" w:cs="Times New Roman"/>
          <w:sz w:val="24"/>
          <w:szCs w:val="24"/>
        </w:rPr>
        <w:t xml:space="preserve"> respective</w:t>
      </w:r>
      <w:r w:rsidR="002E6BB9" w:rsidRPr="00D861E6">
        <w:rPr>
          <w:rFonts w:ascii="Times New Roman" w:hAnsi="Times New Roman" w:cs="Times New Roman"/>
          <w:sz w:val="24"/>
          <w:szCs w:val="24"/>
        </w:rPr>
        <w:t xml:space="preserve"> variance of</w:t>
      </w:r>
      <w:r w:rsidR="002E6BB9">
        <w:rPr>
          <w:rFonts w:ascii="Times New Roman" w:hAnsi="Times New Roman" w:cs="Times New Roman"/>
          <w:sz w:val="24"/>
          <w:szCs w:val="24"/>
        </w:rPr>
        <w:t xml:space="preserve"> every bit</w:t>
      </w:r>
      <w:r w:rsidR="00624DC0">
        <w:rPr>
          <w:rFonts w:ascii="Times New Roman" w:hAnsi="Times New Roman" w:cs="Times New Roman"/>
          <w:sz w:val="24"/>
          <w:szCs w:val="24"/>
        </w:rPr>
        <w:t xml:space="preserve"> of the </w:t>
      </w:r>
      <w:r w:rsidR="006F6E94">
        <w:rPr>
          <w:rFonts w:ascii="Times New Roman" w:hAnsi="Times New Roman" w:cs="Times New Roman"/>
          <w:sz w:val="24"/>
          <w:szCs w:val="24"/>
        </w:rPr>
        <w:t xml:space="preserve">defined </w:t>
      </w:r>
      <w:r w:rsidR="00624DC0">
        <w:rPr>
          <w:rFonts w:ascii="Times New Roman" w:hAnsi="Times New Roman" w:cs="Times New Roman"/>
          <w:sz w:val="24"/>
          <w:szCs w:val="24"/>
        </w:rPr>
        <w:t>64 dimensions belonging to the</w:t>
      </w:r>
      <w:r w:rsidR="002E6BB9" w:rsidRPr="00D861E6">
        <w:rPr>
          <w:rFonts w:ascii="Times New Roman" w:hAnsi="Times New Roman" w:cs="Times New Roman"/>
          <w:sz w:val="24"/>
          <w:szCs w:val="24"/>
        </w:rPr>
        <w:t xml:space="preserve"> feature space. </w:t>
      </w:r>
      <w:r w:rsidR="00542C26" w:rsidRPr="00B80E95">
        <w:rPr>
          <w:rFonts w:ascii="Times New Roman" w:hAnsi="Times New Roman" w:cs="Times New Roman"/>
          <w:sz w:val="24"/>
          <w:szCs w:val="24"/>
        </w:rPr>
        <w:t>(Dharavath, 2014)</w:t>
      </w:r>
    </w:p>
    <w:p w:rsidR="004120B8" w:rsidRDefault="00CC33A7" w:rsidP="004120B8">
      <w:pPr>
        <w:tabs>
          <w:tab w:val="left" w:pos="8406"/>
        </w:tabs>
        <w:spacing w:line="480" w:lineRule="auto"/>
        <w:jc w:val="both"/>
        <w:rPr>
          <w:rFonts w:ascii="Times New Roman" w:hAnsi="Times New Roman" w:cs="Times New Roman"/>
          <w:sz w:val="24"/>
          <w:szCs w:val="24"/>
        </w:rPr>
      </w:pPr>
      <w:r>
        <w:rPr>
          <w:rFonts w:ascii="Times New Roman" w:hAnsi="Times New Roman" w:cs="Times New Roman"/>
          <w:sz w:val="24"/>
          <w:szCs w:val="24"/>
        </w:rPr>
        <w:t>The statistical variances for</w:t>
      </w:r>
      <w:r w:rsidR="008C36B4">
        <w:rPr>
          <w:rFonts w:ascii="Times New Roman" w:hAnsi="Times New Roman" w:cs="Times New Roman"/>
          <w:sz w:val="24"/>
          <w:szCs w:val="24"/>
        </w:rPr>
        <w:t xml:space="preserve"> the</w:t>
      </w:r>
      <w:r w:rsidR="00345FD0" w:rsidRPr="00345FD0">
        <w:rPr>
          <w:rFonts w:ascii="Times New Roman" w:hAnsi="Times New Roman" w:cs="Times New Roman"/>
          <w:sz w:val="24"/>
          <w:szCs w:val="24"/>
        </w:rPr>
        <w:t xml:space="preserve"> DCT-feature vectors defined for both the training and testing databases reveal two distinct areas of high </w:t>
      </w:r>
      <w:r w:rsidRPr="00345FD0">
        <w:rPr>
          <w:rFonts w:ascii="Times New Roman" w:hAnsi="Times New Roman" w:cs="Times New Roman"/>
          <w:sz w:val="24"/>
          <w:szCs w:val="24"/>
        </w:rPr>
        <w:t>variability.</w:t>
      </w:r>
      <w:r w:rsidRPr="00FA1C44">
        <w:rPr>
          <w:rFonts w:ascii="Times New Roman" w:hAnsi="Times New Roman" w:cs="Times New Roman"/>
          <w:sz w:val="24"/>
          <w:szCs w:val="24"/>
        </w:rPr>
        <w:t xml:space="preserve"> This</w:t>
      </w:r>
      <w:r w:rsidR="002E6BB9" w:rsidRPr="00FA1C44">
        <w:rPr>
          <w:rFonts w:ascii="Times New Roman" w:hAnsi="Times New Roman" w:cs="Times New Roman"/>
          <w:sz w:val="24"/>
          <w:szCs w:val="24"/>
        </w:rPr>
        <w:t xml:space="preserve"> shows that these characteristics play a significant impact in</w:t>
      </w:r>
      <w:r w:rsidR="00841A11">
        <w:rPr>
          <w:rFonts w:ascii="Times New Roman" w:hAnsi="Times New Roman" w:cs="Times New Roman"/>
          <w:sz w:val="24"/>
          <w:szCs w:val="24"/>
        </w:rPr>
        <w:t xml:space="preserve"> categorization. As a result, a smaller feature space constructed </w:t>
      </w:r>
      <w:r w:rsidR="004C5548">
        <w:rPr>
          <w:rFonts w:ascii="Times New Roman" w:hAnsi="Times New Roman" w:cs="Times New Roman"/>
          <w:sz w:val="24"/>
          <w:szCs w:val="24"/>
        </w:rPr>
        <w:t>based on</w:t>
      </w:r>
      <w:r w:rsidR="002E6BB9" w:rsidRPr="00FA1C44">
        <w:rPr>
          <w:rFonts w:ascii="Times New Roman" w:hAnsi="Times New Roman" w:cs="Times New Roman"/>
          <w:sz w:val="24"/>
          <w:szCs w:val="24"/>
        </w:rPr>
        <w:t xml:space="preserve"> two high-variance DCT coefficients and removed the rest. The collected findings demonstrated that the new DCT-feature vectors only have four DCT coefficients.</w:t>
      </w:r>
      <w:r w:rsidR="002E6BB9" w:rsidRPr="00B80E95">
        <w:t xml:space="preserve"> </w:t>
      </w:r>
      <w:r w:rsidR="002E6BB9" w:rsidRPr="00B80E95">
        <w:rPr>
          <w:rFonts w:ascii="Times New Roman" w:hAnsi="Times New Roman" w:cs="Times New Roman"/>
          <w:sz w:val="24"/>
          <w:szCs w:val="24"/>
        </w:rPr>
        <w:t>(Dharavath, 2014)</w:t>
      </w:r>
      <w:r w:rsidR="002E6BB9" w:rsidRPr="000B786D">
        <w:t xml:space="preserve"> </w:t>
      </w:r>
      <w:r w:rsidR="002E6BB9">
        <w:rPr>
          <w:rFonts w:ascii="Times New Roman" w:hAnsi="Times New Roman" w:cs="Times New Roman"/>
          <w:sz w:val="24"/>
          <w:szCs w:val="24"/>
        </w:rPr>
        <w:t xml:space="preserve">This experiment </w:t>
      </w:r>
      <w:r w:rsidR="00A52318">
        <w:rPr>
          <w:rFonts w:ascii="Times New Roman" w:hAnsi="Times New Roman" w:cs="Times New Roman"/>
          <w:sz w:val="24"/>
          <w:szCs w:val="24"/>
        </w:rPr>
        <w:t>shows that optimal</w:t>
      </w:r>
      <w:r w:rsidR="002E6BB9" w:rsidRPr="000B786D">
        <w:rPr>
          <w:rFonts w:ascii="Times New Roman" w:hAnsi="Times New Roman" w:cs="Times New Roman"/>
          <w:sz w:val="24"/>
          <w:szCs w:val="24"/>
        </w:rPr>
        <w:t xml:space="preserve"> face recognition performance may be achieved even using </w:t>
      </w:r>
      <w:r w:rsidR="00A440EB">
        <w:rPr>
          <w:rFonts w:ascii="Times New Roman" w:hAnsi="Times New Roman" w:cs="Times New Roman"/>
          <w:sz w:val="24"/>
          <w:szCs w:val="24"/>
        </w:rPr>
        <w:t xml:space="preserve">the </w:t>
      </w:r>
      <w:r w:rsidR="002E6BB9" w:rsidRPr="000B786D">
        <w:rPr>
          <w:rFonts w:ascii="Times New Roman" w:hAnsi="Times New Roman" w:cs="Times New Roman"/>
          <w:sz w:val="24"/>
          <w:szCs w:val="24"/>
        </w:rPr>
        <w:t>feature vectors that are significantly smaller than those used in DCT-based analysis.</w:t>
      </w:r>
    </w:p>
    <w:p w:rsidR="004120B8" w:rsidRDefault="002E6BB9" w:rsidP="004120B8">
      <w:pPr>
        <w:tabs>
          <w:tab w:val="left" w:pos="8406"/>
        </w:tabs>
        <w:spacing w:line="480" w:lineRule="auto"/>
        <w:jc w:val="both"/>
        <w:rPr>
          <w:rFonts w:ascii="Times New Roman" w:hAnsi="Times New Roman" w:cs="Times New Roman"/>
          <w:b/>
          <w:sz w:val="24"/>
          <w:szCs w:val="24"/>
        </w:rPr>
      </w:pPr>
      <w:r w:rsidRPr="00E16A85">
        <w:rPr>
          <w:rFonts w:ascii="Times New Roman" w:hAnsi="Times New Roman" w:cs="Times New Roman"/>
          <w:b/>
          <w:sz w:val="24"/>
          <w:szCs w:val="24"/>
        </w:rPr>
        <w:lastRenderedPageBreak/>
        <w:t>Enhancing Processing Time on reference to Epochs</w:t>
      </w:r>
    </w:p>
    <w:p w:rsidR="004120B8" w:rsidRDefault="002E6BB9" w:rsidP="004120B8">
      <w:pPr>
        <w:tabs>
          <w:tab w:val="left" w:pos="8406"/>
        </w:tabs>
        <w:spacing w:line="480" w:lineRule="auto"/>
        <w:jc w:val="both"/>
        <w:rPr>
          <w:rFonts w:ascii="Times New Roman" w:hAnsi="Times New Roman" w:cs="Times New Roman"/>
          <w:sz w:val="24"/>
          <w:szCs w:val="24"/>
        </w:rPr>
      </w:pPr>
      <w:r>
        <w:rPr>
          <w:rFonts w:ascii="Times New Roman" w:hAnsi="Times New Roman" w:cs="Times New Roman"/>
          <w:sz w:val="24"/>
          <w:szCs w:val="24"/>
        </w:rPr>
        <w:t>This experiment is affiliated</w:t>
      </w:r>
      <w:r w:rsidRPr="00CE2678">
        <w:rPr>
          <w:rFonts w:ascii="Times New Roman" w:hAnsi="Times New Roman" w:cs="Times New Roman"/>
          <w:sz w:val="24"/>
          <w:szCs w:val="24"/>
        </w:rPr>
        <w:t xml:space="preserve"> with the total system's processing time. Processing time</w:t>
      </w:r>
      <w:r w:rsidR="00987C3A">
        <w:rPr>
          <w:rFonts w:ascii="Times New Roman" w:hAnsi="Times New Roman" w:cs="Times New Roman"/>
          <w:sz w:val="24"/>
          <w:szCs w:val="24"/>
        </w:rPr>
        <w:t xml:space="preserve"> accounts for most of the time required</w:t>
      </w:r>
      <w:r>
        <w:rPr>
          <w:rFonts w:ascii="Times New Roman" w:hAnsi="Times New Roman" w:cs="Times New Roman"/>
          <w:sz w:val="24"/>
          <w:szCs w:val="24"/>
        </w:rPr>
        <w:t xml:space="preserve"> to train the SOM network. </w:t>
      </w:r>
      <w:r w:rsidRPr="00CE2678">
        <w:rPr>
          <w:rFonts w:ascii="Times New Roman" w:hAnsi="Times New Roman" w:cs="Times New Roman"/>
          <w:sz w:val="24"/>
          <w:szCs w:val="24"/>
        </w:rPr>
        <w:t xml:space="preserve">The length of training is determined by the number of epochs used. </w:t>
      </w:r>
      <w:r w:rsidRPr="00B80E95">
        <w:rPr>
          <w:rFonts w:ascii="Times New Roman" w:hAnsi="Times New Roman" w:cs="Times New Roman"/>
          <w:sz w:val="24"/>
          <w:szCs w:val="24"/>
        </w:rPr>
        <w:t>(Shah, Parah, Rashid, &amp; Elhoseny, 2020)</w:t>
      </w:r>
      <w:r w:rsidRPr="00CE2678">
        <w:rPr>
          <w:rFonts w:ascii="Times New Roman" w:hAnsi="Times New Roman" w:cs="Times New Roman"/>
          <w:sz w:val="24"/>
          <w:szCs w:val="24"/>
        </w:rPr>
        <w:t xml:space="preserve"> Th</w:t>
      </w:r>
      <w:r>
        <w:rPr>
          <w:rFonts w:ascii="Times New Roman" w:hAnsi="Times New Roman" w:cs="Times New Roman"/>
          <w:sz w:val="24"/>
          <w:szCs w:val="24"/>
        </w:rPr>
        <w:t>is test</w:t>
      </w:r>
      <w:r w:rsidRPr="00CE2678">
        <w:rPr>
          <w:rFonts w:ascii="Times New Roman" w:hAnsi="Times New Roman" w:cs="Times New Roman"/>
          <w:sz w:val="24"/>
          <w:szCs w:val="24"/>
        </w:rPr>
        <w:t xml:space="preserve"> aims to </w:t>
      </w:r>
      <w:r>
        <w:rPr>
          <w:rFonts w:ascii="Times New Roman" w:hAnsi="Times New Roman" w:cs="Times New Roman"/>
          <w:sz w:val="24"/>
          <w:szCs w:val="24"/>
        </w:rPr>
        <w:t xml:space="preserve">explore techniques that can be used to </w:t>
      </w:r>
      <w:r w:rsidRPr="00CE2678">
        <w:rPr>
          <w:rFonts w:ascii="Times New Roman" w:hAnsi="Times New Roman" w:cs="Times New Roman"/>
          <w:sz w:val="24"/>
          <w:szCs w:val="24"/>
        </w:rPr>
        <w:t xml:space="preserve">reduce </w:t>
      </w:r>
      <w:r w:rsidR="007406FB">
        <w:rPr>
          <w:rFonts w:ascii="Times New Roman" w:hAnsi="Times New Roman" w:cs="Times New Roman"/>
          <w:sz w:val="24"/>
          <w:szCs w:val="24"/>
        </w:rPr>
        <w:t xml:space="preserve">the </w:t>
      </w:r>
      <w:r w:rsidRPr="00CE2678">
        <w:rPr>
          <w:rFonts w:ascii="Times New Roman" w:hAnsi="Times New Roman" w:cs="Times New Roman"/>
          <w:sz w:val="24"/>
          <w:szCs w:val="24"/>
        </w:rPr>
        <w:t>training time while keeping the prev</w:t>
      </w:r>
      <w:r>
        <w:rPr>
          <w:rFonts w:ascii="Times New Roman" w:hAnsi="Times New Roman" w:cs="Times New Roman"/>
          <w:sz w:val="24"/>
          <w:szCs w:val="24"/>
        </w:rPr>
        <w:t>iously computed rate of recognition</w:t>
      </w:r>
      <w:r w:rsidRPr="00CE2678">
        <w:rPr>
          <w:rFonts w:ascii="Times New Roman" w:hAnsi="Times New Roman" w:cs="Times New Roman"/>
          <w:sz w:val="24"/>
          <w:szCs w:val="24"/>
        </w:rPr>
        <w:t xml:space="preserve"> for</w:t>
      </w:r>
      <w:r>
        <w:rPr>
          <w:rFonts w:ascii="Times New Roman" w:hAnsi="Times New Roman" w:cs="Times New Roman"/>
          <w:sz w:val="24"/>
          <w:szCs w:val="24"/>
        </w:rPr>
        <w:t xml:space="preserve"> potentially</w:t>
      </w:r>
      <w:r w:rsidRPr="00CE2678">
        <w:rPr>
          <w:rFonts w:ascii="Times New Roman" w:hAnsi="Times New Roman" w:cs="Times New Roman"/>
          <w:sz w:val="24"/>
          <w:szCs w:val="24"/>
        </w:rPr>
        <w:t xml:space="preserve"> reduced DCT-fea</w:t>
      </w:r>
      <w:r>
        <w:rPr>
          <w:rFonts w:ascii="Times New Roman" w:hAnsi="Times New Roman" w:cs="Times New Roman"/>
          <w:sz w:val="24"/>
          <w:szCs w:val="24"/>
        </w:rPr>
        <w:t xml:space="preserve">ture vectors from experiment two. </w:t>
      </w:r>
      <w:r w:rsidRPr="00CE2678">
        <w:rPr>
          <w:rFonts w:ascii="Times New Roman" w:hAnsi="Times New Roman" w:cs="Times New Roman"/>
          <w:sz w:val="24"/>
          <w:szCs w:val="24"/>
        </w:rPr>
        <w:t>For the scenario of 850 training epochs, this experiment consists of</w:t>
      </w:r>
      <w:r>
        <w:rPr>
          <w:rFonts w:ascii="Times New Roman" w:hAnsi="Times New Roman" w:cs="Times New Roman"/>
          <w:sz w:val="24"/>
          <w:szCs w:val="24"/>
        </w:rPr>
        <w:t xml:space="preserve"> attaining the best </w:t>
      </w:r>
      <w:r w:rsidRPr="00CE2678">
        <w:rPr>
          <w:rFonts w:ascii="Times New Roman" w:hAnsi="Times New Roman" w:cs="Times New Roman"/>
          <w:sz w:val="24"/>
          <w:szCs w:val="24"/>
        </w:rPr>
        <w:t>rate</w:t>
      </w:r>
      <w:r>
        <w:rPr>
          <w:rFonts w:ascii="Times New Roman" w:hAnsi="Times New Roman" w:cs="Times New Roman"/>
          <w:sz w:val="24"/>
          <w:szCs w:val="24"/>
        </w:rPr>
        <w:t xml:space="preserve"> of recognition with the minimum</w:t>
      </w:r>
      <w:r w:rsidRPr="00CE2678">
        <w:rPr>
          <w:rFonts w:ascii="Times New Roman" w:hAnsi="Times New Roman" w:cs="Times New Roman"/>
          <w:sz w:val="24"/>
          <w:szCs w:val="24"/>
        </w:rPr>
        <w:t xml:space="preserve"> amount of processing time. The results of the recognition rate si</w:t>
      </w:r>
      <w:r>
        <w:rPr>
          <w:rFonts w:ascii="Times New Roman" w:hAnsi="Times New Roman" w:cs="Times New Roman"/>
          <w:sz w:val="24"/>
          <w:szCs w:val="24"/>
        </w:rPr>
        <w:t>mulations are the average of the defined number of</w:t>
      </w:r>
      <w:r w:rsidRPr="00CE2678">
        <w:rPr>
          <w:rFonts w:ascii="Times New Roman" w:hAnsi="Times New Roman" w:cs="Times New Roman"/>
          <w:sz w:val="24"/>
          <w:szCs w:val="24"/>
        </w:rPr>
        <w:t xml:space="preserve"> simulations.</w:t>
      </w:r>
    </w:p>
    <w:p w:rsidR="004120B8" w:rsidRPr="002C0FC1" w:rsidRDefault="002E6BB9" w:rsidP="004120B8">
      <w:pPr>
        <w:tabs>
          <w:tab w:val="left" w:pos="8406"/>
        </w:tabs>
        <w:spacing w:line="480" w:lineRule="auto"/>
        <w:jc w:val="both"/>
        <w:rPr>
          <w:rFonts w:ascii="Times New Roman" w:hAnsi="Times New Roman" w:cs="Times New Roman"/>
          <w:b/>
          <w:sz w:val="24"/>
          <w:szCs w:val="24"/>
        </w:rPr>
      </w:pPr>
      <w:r w:rsidRPr="002C0FC1">
        <w:rPr>
          <w:rFonts w:ascii="Times New Roman" w:hAnsi="Times New Roman" w:cs="Times New Roman"/>
          <w:b/>
          <w:sz w:val="24"/>
          <w:szCs w:val="24"/>
        </w:rPr>
        <w:t>CONCLUSION</w:t>
      </w:r>
    </w:p>
    <w:p w:rsidR="004120B8" w:rsidRDefault="002E6BB9" w:rsidP="004120B8">
      <w:pPr>
        <w:tabs>
          <w:tab w:val="left" w:pos="8406"/>
        </w:tabs>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presents an innovative face recognition method</w:t>
      </w:r>
      <w:r w:rsidRPr="002C0FC1">
        <w:rPr>
          <w:rFonts w:ascii="Times New Roman" w:hAnsi="Times New Roman" w:cs="Times New Roman"/>
          <w:sz w:val="24"/>
          <w:szCs w:val="24"/>
        </w:rPr>
        <w:t xml:space="preserve"> that combines DCT coe</w:t>
      </w:r>
      <w:r>
        <w:rPr>
          <w:rFonts w:ascii="Times New Roman" w:hAnsi="Times New Roman" w:cs="Times New Roman"/>
          <w:sz w:val="24"/>
          <w:szCs w:val="24"/>
        </w:rPr>
        <w:t>fficient-derived features with the</w:t>
      </w:r>
      <w:r w:rsidRPr="002C0FC1">
        <w:rPr>
          <w:rFonts w:ascii="Times New Roman" w:hAnsi="Times New Roman" w:cs="Times New Roman"/>
          <w:sz w:val="24"/>
          <w:szCs w:val="24"/>
        </w:rPr>
        <w:t xml:space="preserve"> SOM-</w:t>
      </w:r>
      <w:r>
        <w:rPr>
          <w:rFonts w:ascii="Times New Roman" w:hAnsi="Times New Roman" w:cs="Times New Roman"/>
          <w:sz w:val="24"/>
          <w:szCs w:val="24"/>
        </w:rPr>
        <w:t xml:space="preserve">based classifier. The system is primarily designed and implemented in MATLAB with a database of several </w:t>
      </w:r>
      <w:r w:rsidRPr="002C0FC1">
        <w:rPr>
          <w:rFonts w:ascii="Times New Roman" w:hAnsi="Times New Roman" w:cs="Times New Roman"/>
          <w:sz w:val="24"/>
          <w:szCs w:val="24"/>
        </w:rPr>
        <w:t>images</w:t>
      </w:r>
      <w:r>
        <w:rPr>
          <w:rFonts w:ascii="Times New Roman" w:hAnsi="Times New Roman" w:cs="Times New Roman"/>
          <w:sz w:val="24"/>
          <w:szCs w:val="24"/>
        </w:rPr>
        <w:t>, a few people, and</w:t>
      </w:r>
      <w:r w:rsidRPr="002C0FC1">
        <w:rPr>
          <w:rFonts w:ascii="Times New Roman" w:hAnsi="Times New Roman" w:cs="Times New Roman"/>
          <w:sz w:val="24"/>
          <w:szCs w:val="24"/>
        </w:rPr>
        <w:t xml:space="preserve"> images with distinct facial expressions for each subject.</w:t>
      </w:r>
      <w:r w:rsidRPr="008216BA">
        <w:t xml:space="preserve"> </w:t>
      </w:r>
      <w:r>
        <w:rPr>
          <w:rFonts w:ascii="Times New Roman" w:hAnsi="Times New Roman" w:cs="Times New Roman"/>
          <w:sz w:val="24"/>
          <w:szCs w:val="24"/>
        </w:rPr>
        <w:t>The system should be designed to attain a high</w:t>
      </w:r>
      <w:r w:rsidRPr="008216BA">
        <w:rPr>
          <w:rFonts w:ascii="Times New Roman" w:hAnsi="Times New Roman" w:cs="Times New Roman"/>
          <w:sz w:val="24"/>
          <w:szCs w:val="24"/>
        </w:rPr>
        <w:t xml:space="preserve"> </w:t>
      </w:r>
      <w:r>
        <w:rPr>
          <w:rFonts w:ascii="Times New Roman" w:hAnsi="Times New Roman" w:cs="Times New Roman"/>
          <w:sz w:val="24"/>
          <w:szCs w:val="24"/>
        </w:rPr>
        <w:t xml:space="preserve">percent recognition rate for several </w:t>
      </w:r>
      <w:r w:rsidRPr="008216BA">
        <w:rPr>
          <w:rFonts w:ascii="Times New Roman" w:hAnsi="Times New Roman" w:cs="Times New Roman"/>
          <w:sz w:val="24"/>
          <w:szCs w:val="24"/>
        </w:rPr>
        <w:t>consecutive trials after training for roughly 850 epochs. Compared to traditional DC feature extraction methods, a smaller feature space, as outlined for experiment 2, dramatically reduces the processing needs of the procedure. As a res</w:t>
      </w:r>
      <w:r>
        <w:rPr>
          <w:rFonts w:ascii="Times New Roman" w:hAnsi="Times New Roman" w:cs="Times New Roman"/>
          <w:sz w:val="24"/>
          <w:szCs w:val="24"/>
        </w:rPr>
        <w:t>ult, the system is suited</w:t>
      </w:r>
      <w:r w:rsidRPr="008216BA">
        <w:rPr>
          <w:rFonts w:ascii="Times New Roman" w:hAnsi="Times New Roman" w:cs="Times New Roman"/>
          <w:sz w:val="24"/>
          <w:szCs w:val="24"/>
        </w:rPr>
        <w:t xml:space="preserve"> </w:t>
      </w:r>
      <w:r>
        <w:rPr>
          <w:rFonts w:ascii="Times New Roman" w:hAnsi="Times New Roman" w:cs="Times New Roman"/>
          <w:sz w:val="24"/>
          <w:szCs w:val="24"/>
        </w:rPr>
        <w:t xml:space="preserve">for implementing low-cost and </w:t>
      </w:r>
      <w:r w:rsidRPr="008216BA">
        <w:rPr>
          <w:rFonts w:ascii="Times New Roman" w:hAnsi="Times New Roman" w:cs="Times New Roman"/>
          <w:sz w:val="24"/>
          <w:szCs w:val="24"/>
        </w:rPr>
        <w:t xml:space="preserve">real-time hardware. There </w:t>
      </w:r>
      <w:r>
        <w:rPr>
          <w:rFonts w:ascii="Times New Roman" w:hAnsi="Times New Roman" w:cs="Times New Roman"/>
          <w:sz w:val="24"/>
          <w:szCs w:val="24"/>
        </w:rPr>
        <w:t>is currently no commercial usability of this technology.</w:t>
      </w:r>
      <w:r w:rsidR="009D7FC1">
        <w:rPr>
          <w:rFonts w:ascii="Times New Roman" w:hAnsi="Times New Roman" w:cs="Times New Roman"/>
          <w:sz w:val="24"/>
          <w:szCs w:val="24"/>
        </w:rPr>
        <w:t xml:space="preserve"> However, a viable Self </w:t>
      </w:r>
      <w:r w:rsidR="000A65BA">
        <w:rPr>
          <w:rFonts w:ascii="Times New Roman" w:hAnsi="Times New Roman" w:cs="Times New Roman"/>
          <w:sz w:val="24"/>
          <w:szCs w:val="24"/>
        </w:rPr>
        <w:t>organizing</w:t>
      </w:r>
      <w:r w:rsidR="009D7FC1">
        <w:rPr>
          <w:rFonts w:ascii="Times New Roman" w:hAnsi="Times New Roman" w:cs="Times New Roman"/>
          <w:sz w:val="24"/>
          <w:szCs w:val="24"/>
        </w:rPr>
        <w:t xml:space="preserve"> map</w:t>
      </w:r>
      <w:r w:rsidR="008400C1">
        <w:rPr>
          <w:rFonts w:ascii="Times New Roman" w:hAnsi="Times New Roman" w:cs="Times New Roman"/>
          <w:sz w:val="24"/>
          <w:szCs w:val="24"/>
        </w:rPr>
        <w:t>-referenced</w:t>
      </w:r>
      <w:r w:rsidRPr="008216BA">
        <w:rPr>
          <w:rFonts w:ascii="Times New Roman" w:hAnsi="Times New Roman" w:cs="Times New Roman"/>
          <w:sz w:val="24"/>
          <w:szCs w:val="24"/>
        </w:rPr>
        <w:t xml:space="preserve"> face recognition system may be</w:t>
      </w:r>
      <w:r>
        <w:rPr>
          <w:rFonts w:ascii="Times New Roman" w:hAnsi="Times New Roman" w:cs="Times New Roman"/>
          <w:sz w:val="24"/>
          <w:szCs w:val="24"/>
        </w:rPr>
        <w:t xml:space="preserve"> better</w:t>
      </w:r>
      <w:r w:rsidRPr="008216BA">
        <w:rPr>
          <w:rFonts w:ascii="Times New Roman" w:hAnsi="Times New Roman" w:cs="Times New Roman"/>
          <w:sz w:val="24"/>
          <w:szCs w:val="24"/>
        </w:rPr>
        <w:t xml:space="preserve"> developed in the future</w:t>
      </w:r>
      <w:r>
        <w:rPr>
          <w:rFonts w:ascii="Times New Roman" w:hAnsi="Times New Roman" w:cs="Times New Roman"/>
          <w:sz w:val="24"/>
          <w:szCs w:val="24"/>
        </w:rPr>
        <w:t xml:space="preserve"> for commercial purposes.</w:t>
      </w:r>
    </w:p>
    <w:p w:rsidR="004120B8" w:rsidRDefault="004120B8" w:rsidP="004120B8">
      <w:pPr>
        <w:tabs>
          <w:tab w:val="left" w:pos="8406"/>
        </w:tabs>
        <w:spacing w:line="480" w:lineRule="auto"/>
        <w:jc w:val="both"/>
        <w:rPr>
          <w:rFonts w:ascii="Times New Roman" w:hAnsi="Times New Roman" w:cs="Times New Roman"/>
          <w:sz w:val="24"/>
          <w:szCs w:val="24"/>
        </w:rPr>
      </w:pPr>
    </w:p>
    <w:p w:rsidR="004120B8" w:rsidRDefault="004120B8" w:rsidP="004120B8">
      <w:pPr>
        <w:tabs>
          <w:tab w:val="left" w:pos="8406"/>
        </w:tabs>
        <w:spacing w:line="480" w:lineRule="auto"/>
        <w:jc w:val="both"/>
        <w:rPr>
          <w:rFonts w:ascii="Times New Roman" w:hAnsi="Times New Roman" w:cs="Times New Roman"/>
          <w:sz w:val="24"/>
          <w:szCs w:val="24"/>
        </w:rPr>
      </w:pPr>
    </w:p>
    <w:p w:rsidR="004120B8" w:rsidRDefault="002E6BB9" w:rsidP="004120B8">
      <w:pPr>
        <w:tabs>
          <w:tab w:val="left" w:pos="8406"/>
        </w:tabs>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4120B8" w:rsidRDefault="002E6BB9" w:rsidP="004120B8">
      <w:pPr>
        <w:pStyle w:val="NormalWeb"/>
        <w:spacing w:before="0" w:beforeAutospacing="0" w:after="0" w:afterAutospacing="0" w:line="480" w:lineRule="auto"/>
        <w:ind w:left="720" w:hanging="720"/>
      </w:pPr>
      <w:r>
        <w:t xml:space="preserve">DAI, Q., CHEN, S.-C., &amp; WANG, Z. (2010). Hybrid Neural Network Architecture Based on Self-Organizing Feature Maps. </w:t>
      </w:r>
      <w:r>
        <w:rPr>
          <w:i/>
          <w:iCs/>
        </w:rPr>
        <w:t>Journal of Software</w:t>
      </w:r>
      <w:r>
        <w:t xml:space="preserve">, </w:t>
      </w:r>
      <w:r>
        <w:rPr>
          <w:i/>
          <w:iCs/>
        </w:rPr>
        <w:t>20</w:t>
      </w:r>
      <w:r>
        <w:t>(5), 1329–1336. https://doi.org/10.3724/sp.j.1001.2009.00563</w:t>
      </w:r>
    </w:p>
    <w:p w:rsidR="004120B8" w:rsidRDefault="002E6BB9" w:rsidP="004120B8">
      <w:pPr>
        <w:pStyle w:val="NormalWeb"/>
        <w:spacing w:before="0" w:beforeAutospacing="0" w:after="0" w:afterAutospacing="0" w:line="480" w:lineRule="auto"/>
        <w:ind w:left="720" w:hanging="720"/>
      </w:pPr>
      <w:r>
        <w:t xml:space="preserve">Dharavath, K. (2014). Improving Face Recognition Rate with Image Preprocessing. </w:t>
      </w:r>
      <w:r>
        <w:rPr>
          <w:i/>
          <w:iCs/>
        </w:rPr>
        <w:t>Indian Journal of Science and Technology</w:t>
      </w:r>
      <w:r>
        <w:t xml:space="preserve">, </w:t>
      </w:r>
      <w:r>
        <w:rPr>
          <w:i/>
          <w:iCs/>
        </w:rPr>
        <w:t>7</w:t>
      </w:r>
      <w:r>
        <w:t>(8), 1170–1175. https://doi.org/10.17485/ijst/2014/v7i8.26</w:t>
      </w:r>
    </w:p>
    <w:p w:rsidR="004120B8" w:rsidRDefault="002E6BB9" w:rsidP="004120B8">
      <w:pPr>
        <w:pStyle w:val="NormalWeb"/>
        <w:spacing w:before="0" w:beforeAutospacing="0" w:after="0" w:afterAutospacing="0" w:line="480" w:lineRule="auto"/>
        <w:ind w:left="720" w:hanging="720"/>
      </w:pPr>
      <w:r>
        <w:t>Forbes. (2020). Facial Recognition Software: Masks, Ethics &amp; The Future | Forbes [YouTube Video]. Retrieved from https://www.youtube.com/watch?v=O7nb-8BtMl0</w:t>
      </w:r>
    </w:p>
    <w:p w:rsidR="004120B8" w:rsidRDefault="002E6BB9" w:rsidP="004120B8">
      <w:pPr>
        <w:pStyle w:val="NormalWeb"/>
        <w:spacing w:before="0" w:beforeAutospacing="0" w:after="0" w:afterAutospacing="0" w:line="480" w:lineRule="auto"/>
        <w:ind w:left="720" w:hanging="720"/>
      </w:pPr>
      <w:r>
        <w:t xml:space="preserve">Kim, D.-J., Lee, S.-H., &amp; Sohn, M.-K. (2014). Feature Extraction Method of 2D-DCT for Facial Expression Recognition. </w:t>
      </w:r>
      <w:r>
        <w:rPr>
          <w:i/>
          <w:iCs/>
        </w:rPr>
        <w:t>KIPS Transactions on Software and Data Engineering</w:t>
      </w:r>
      <w:r>
        <w:t xml:space="preserve">, </w:t>
      </w:r>
      <w:r>
        <w:rPr>
          <w:i/>
          <w:iCs/>
        </w:rPr>
        <w:t>3</w:t>
      </w:r>
      <w:r>
        <w:t>(3), 135–138. https://doi.org/10.3745/ktsde.2014.3.3.135</w:t>
      </w:r>
    </w:p>
    <w:p w:rsidR="004120B8" w:rsidRDefault="002E6BB9" w:rsidP="004120B8">
      <w:pPr>
        <w:pStyle w:val="NormalWeb"/>
        <w:spacing w:before="0" w:beforeAutospacing="0" w:after="0" w:afterAutospacing="0" w:line="480" w:lineRule="auto"/>
        <w:ind w:left="720" w:hanging="720"/>
      </w:pPr>
      <w:r>
        <w:t xml:space="preserve">Lander, K., &amp; Poyarekar, S. (2015). Famous face recognition, face matching, and extraversion. </w:t>
      </w:r>
      <w:r>
        <w:rPr>
          <w:i/>
          <w:iCs/>
        </w:rPr>
        <w:t>Quarterly Journal of Experimental Psychology (2006)</w:t>
      </w:r>
      <w:r>
        <w:t xml:space="preserve">, </w:t>
      </w:r>
      <w:r>
        <w:rPr>
          <w:i/>
          <w:iCs/>
        </w:rPr>
        <w:t>68</w:t>
      </w:r>
      <w:r>
        <w:t>(9), 1769–1776. https://doi.org/10.1080/17470218.2014.988737</w:t>
      </w:r>
    </w:p>
    <w:p w:rsidR="004120B8" w:rsidRDefault="002E6BB9" w:rsidP="004120B8">
      <w:pPr>
        <w:pStyle w:val="NormalWeb"/>
        <w:spacing w:before="0" w:beforeAutospacing="0" w:after="0" w:afterAutospacing="0" w:line="480" w:lineRule="auto"/>
        <w:ind w:left="720" w:hanging="720"/>
      </w:pPr>
      <w:r>
        <w:t xml:space="preserve">Raja, A. S. (2012). Neural Network-based Supervised Self Organizing Maps for Face Recognition. </w:t>
      </w:r>
      <w:r>
        <w:rPr>
          <w:i/>
          <w:iCs/>
        </w:rPr>
        <w:t>International Journal on Soft Computing</w:t>
      </w:r>
      <w:r>
        <w:t xml:space="preserve">, </w:t>
      </w:r>
      <w:r>
        <w:rPr>
          <w:i/>
          <w:iCs/>
        </w:rPr>
        <w:t>3</w:t>
      </w:r>
      <w:r>
        <w:t>(3), 31–39. https://doi.org/10.5121/ijsc.2012.3303</w:t>
      </w:r>
    </w:p>
    <w:p w:rsidR="004120B8" w:rsidRDefault="002E6BB9" w:rsidP="004120B8">
      <w:pPr>
        <w:pStyle w:val="NormalWeb"/>
        <w:spacing w:before="0" w:beforeAutospacing="0" w:after="0" w:afterAutospacing="0" w:line="480" w:lineRule="auto"/>
        <w:ind w:left="720" w:hanging="720"/>
      </w:pPr>
      <w:r>
        <w:t xml:space="preserve">Rossion, B. (2018). Humans Are Visual Experts at Unfamiliar Face Recognition. </w:t>
      </w:r>
      <w:r>
        <w:rPr>
          <w:i/>
          <w:iCs/>
        </w:rPr>
        <w:t>Trends in Cognitive Sciences</w:t>
      </w:r>
      <w:r>
        <w:t xml:space="preserve">, </w:t>
      </w:r>
      <w:r>
        <w:rPr>
          <w:i/>
          <w:iCs/>
        </w:rPr>
        <w:t>22</w:t>
      </w:r>
      <w:r>
        <w:t>(6), 471–472. https://doi.org/10.1016/j.tics.2018.03.002</w:t>
      </w:r>
    </w:p>
    <w:p w:rsidR="004120B8" w:rsidRDefault="002E6BB9" w:rsidP="004120B8">
      <w:pPr>
        <w:pStyle w:val="NormalWeb"/>
        <w:spacing w:before="0" w:beforeAutospacing="0" w:after="0" w:afterAutospacing="0" w:line="480" w:lineRule="auto"/>
        <w:ind w:left="720" w:hanging="720"/>
      </w:pPr>
      <w:r>
        <w:t xml:space="preserve">Shah, A. A., Parah, S. A., Rashid, M., &amp; Elhoseny, M. (2020). Efficient image encryption scheme based on the generalized logistic map for real-time image processing. </w:t>
      </w:r>
      <w:r>
        <w:rPr>
          <w:i/>
          <w:iCs/>
        </w:rPr>
        <w:t xml:space="preserve">Journal of </w:t>
      </w:r>
      <w:r>
        <w:rPr>
          <w:i/>
          <w:iCs/>
        </w:rPr>
        <w:lastRenderedPageBreak/>
        <w:t>Real-Time Image Processing</w:t>
      </w:r>
      <w:r>
        <w:t xml:space="preserve">, </w:t>
      </w:r>
      <w:r>
        <w:rPr>
          <w:i/>
          <w:iCs/>
        </w:rPr>
        <w:t>17</w:t>
      </w:r>
      <w:r>
        <w:t>(6), 2139–2151. https://doi.org/10.1007/s11554-020-01008-4</w:t>
      </w:r>
    </w:p>
    <w:p w:rsidR="004120B8" w:rsidRDefault="002E6BB9" w:rsidP="004120B8">
      <w:pPr>
        <w:pStyle w:val="NormalWeb"/>
        <w:spacing w:before="0" w:beforeAutospacing="0" w:after="0" w:afterAutospacing="0" w:line="480" w:lineRule="auto"/>
        <w:ind w:left="720" w:hanging="720"/>
      </w:pPr>
      <w:r>
        <w:t xml:space="preserve">Solomon, C., &amp; Tobreckon. (2011). </w:t>
      </w:r>
      <w:r>
        <w:rPr>
          <w:i/>
          <w:iCs/>
        </w:rPr>
        <w:t>Fundamentals of digital image processing: a practical approach with examples in Matlab</w:t>
      </w:r>
      <w:r>
        <w:t>. Hoboken: Wiley.</w:t>
      </w:r>
    </w:p>
    <w:p w:rsidR="004120B8" w:rsidRDefault="002E6BB9" w:rsidP="004120B8">
      <w:pPr>
        <w:pStyle w:val="NormalWeb"/>
        <w:spacing w:before="0" w:beforeAutospacing="0" w:after="0" w:afterAutospacing="0" w:line="480" w:lineRule="auto"/>
        <w:ind w:left="720" w:hanging="720"/>
      </w:pPr>
      <w:r>
        <w:t xml:space="preserve">Wechsler, H. (2010). </w:t>
      </w:r>
      <w:r>
        <w:rPr>
          <w:i/>
          <w:iCs/>
        </w:rPr>
        <w:t>Reliable face recognition methods: system design, implementation, and evaluation</w:t>
      </w:r>
      <w:r>
        <w:t>. New York: Springer.</w:t>
      </w:r>
    </w:p>
    <w:p w:rsidR="004120B8" w:rsidRDefault="002E6BB9" w:rsidP="004120B8">
      <w:pPr>
        <w:pStyle w:val="NormalWeb"/>
        <w:spacing w:before="0" w:beforeAutospacing="0" w:after="0" w:afterAutospacing="0" w:line="480" w:lineRule="auto"/>
        <w:ind w:left="720" w:hanging="720"/>
      </w:pPr>
      <w:r>
        <w:t xml:space="preserve">Yan, X., &amp; Liu, G. (2020). Realization and optimization of face recognition system based on MATLAB. </w:t>
      </w:r>
      <w:r>
        <w:rPr>
          <w:i/>
          <w:iCs/>
        </w:rPr>
        <w:t>Journal of Physics: Conference Series</w:t>
      </w:r>
      <w:r>
        <w:t xml:space="preserve">, </w:t>
      </w:r>
      <w:r>
        <w:rPr>
          <w:i/>
          <w:iCs/>
        </w:rPr>
        <w:t>1650</w:t>
      </w:r>
      <w:r>
        <w:t>(3), 032091. https://doi.org/10.1088/1742-6596/1650/3/032091</w:t>
      </w:r>
    </w:p>
    <w:p w:rsidR="004120B8" w:rsidRDefault="002E6BB9" w:rsidP="004120B8">
      <w:pPr>
        <w:pStyle w:val="NormalWeb"/>
        <w:spacing w:before="0" w:beforeAutospacing="0" w:after="0" w:afterAutospacing="0" w:line="480" w:lineRule="auto"/>
        <w:ind w:left="720" w:hanging="720"/>
      </w:pPr>
      <w:r>
        <w:t xml:space="preserve">Zhang, M. (2022). Unsupervised Context-Aware Feature Aggregation for Video Face Recognition. </w:t>
      </w:r>
      <w:r>
        <w:rPr>
          <w:i/>
          <w:iCs/>
        </w:rPr>
        <w:t>SSRN Electronic Journal</w:t>
      </w:r>
      <w:r>
        <w:t>. https://doi.org/10.2139/ssrn.4002170</w:t>
      </w:r>
    </w:p>
    <w:p w:rsidR="004120B8" w:rsidRDefault="002E6BB9" w:rsidP="004120B8">
      <w:pPr>
        <w:pStyle w:val="NormalWeb"/>
        <w:spacing w:before="0" w:beforeAutospacing="0" w:after="0" w:afterAutospacing="0" w:line="480" w:lineRule="auto"/>
        <w:ind w:left="720" w:hanging="720"/>
      </w:pPr>
      <w:r>
        <w:t xml:space="preserve">ZHANG, P., ZHONG, J., GUO, A., &amp; PENG, Q. (2012). Improved image preprocessing algorithm based on FPGA. </w:t>
      </w:r>
      <w:r>
        <w:rPr>
          <w:i/>
          <w:iCs/>
        </w:rPr>
        <w:t>Journal of Computer Applications</w:t>
      </w:r>
      <w:r>
        <w:t xml:space="preserve">, </w:t>
      </w:r>
      <w:r>
        <w:rPr>
          <w:i/>
          <w:iCs/>
        </w:rPr>
        <w:t>31</w:t>
      </w:r>
      <w:r>
        <w:t>(6), 1706–1708. https://doi.org/10.3724/sp.j.1087.2011.01706</w:t>
      </w:r>
    </w:p>
    <w:p w:rsidR="004120B8" w:rsidRPr="00CE2678" w:rsidRDefault="004120B8" w:rsidP="004120B8">
      <w:pPr>
        <w:tabs>
          <w:tab w:val="left" w:pos="8406"/>
        </w:tabs>
        <w:spacing w:line="480" w:lineRule="auto"/>
        <w:jc w:val="both"/>
        <w:rPr>
          <w:rFonts w:ascii="Times New Roman" w:hAnsi="Times New Roman" w:cs="Times New Roman"/>
          <w:sz w:val="24"/>
          <w:szCs w:val="24"/>
        </w:rPr>
      </w:pPr>
    </w:p>
    <w:p w:rsidR="004120B8" w:rsidRPr="00F70049" w:rsidRDefault="004120B8" w:rsidP="004120B8">
      <w:pPr>
        <w:tabs>
          <w:tab w:val="left" w:pos="8406"/>
        </w:tabs>
        <w:spacing w:line="480" w:lineRule="auto"/>
        <w:jc w:val="both"/>
        <w:rPr>
          <w:rFonts w:ascii="Times New Roman" w:hAnsi="Times New Roman" w:cs="Times New Roman"/>
          <w:sz w:val="24"/>
          <w:szCs w:val="24"/>
        </w:rPr>
      </w:pPr>
    </w:p>
    <w:p w:rsidR="004120B8" w:rsidRPr="00B264AA" w:rsidRDefault="004120B8" w:rsidP="004120B8">
      <w:pPr>
        <w:tabs>
          <w:tab w:val="left" w:pos="8406"/>
        </w:tabs>
        <w:spacing w:line="480" w:lineRule="auto"/>
        <w:jc w:val="both"/>
        <w:rPr>
          <w:rFonts w:ascii="Times New Roman" w:hAnsi="Times New Roman" w:cs="Times New Roman"/>
          <w:b/>
          <w:sz w:val="24"/>
          <w:szCs w:val="24"/>
        </w:rPr>
      </w:pPr>
    </w:p>
    <w:p w:rsidR="004120B8" w:rsidRPr="00B264AA" w:rsidRDefault="004120B8" w:rsidP="004120B8">
      <w:pPr>
        <w:tabs>
          <w:tab w:val="left" w:pos="8406"/>
        </w:tabs>
        <w:spacing w:line="480" w:lineRule="auto"/>
        <w:jc w:val="both"/>
        <w:rPr>
          <w:rFonts w:ascii="Times New Roman" w:hAnsi="Times New Roman" w:cs="Times New Roman"/>
          <w:i/>
          <w:sz w:val="24"/>
          <w:szCs w:val="24"/>
        </w:rPr>
      </w:pPr>
    </w:p>
    <w:p w:rsidR="00C150B7" w:rsidRPr="00037A4E" w:rsidRDefault="00C150B7" w:rsidP="00BC407E">
      <w:pPr>
        <w:spacing w:line="480" w:lineRule="auto"/>
        <w:rPr>
          <w:rFonts w:ascii="Times New Roman" w:hAnsi="Times New Roman" w:cs="Times New Roman"/>
          <w:sz w:val="24"/>
          <w:szCs w:val="24"/>
        </w:rPr>
      </w:pPr>
    </w:p>
    <w:sectPr w:rsidR="00C150B7" w:rsidRPr="00037A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207" w:rsidRDefault="00961207">
      <w:pPr>
        <w:spacing w:after="0" w:line="240" w:lineRule="auto"/>
      </w:pPr>
      <w:r>
        <w:separator/>
      </w:r>
    </w:p>
  </w:endnote>
  <w:endnote w:type="continuationSeparator" w:id="0">
    <w:p w:rsidR="00961207" w:rsidRDefault="00961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207" w:rsidRDefault="00961207">
      <w:pPr>
        <w:spacing w:after="0" w:line="240" w:lineRule="auto"/>
      </w:pPr>
      <w:r>
        <w:separator/>
      </w:r>
    </w:p>
  </w:footnote>
  <w:footnote w:type="continuationSeparator" w:id="0">
    <w:p w:rsidR="00961207" w:rsidRDefault="009612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67876"/>
    <w:multiLevelType w:val="hybridMultilevel"/>
    <w:tmpl w:val="7E68C14A"/>
    <w:lvl w:ilvl="0" w:tplc="28409D52">
      <w:start w:val="1"/>
      <w:numFmt w:val="decimal"/>
      <w:lvlText w:val="%1."/>
      <w:lvlJc w:val="left"/>
      <w:pPr>
        <w:ind w:left="720" w:hanging="360"/>
      </w:pPr>
      <w:rPr>
        <w:rFonts w:hint="default"/>
      </w:rPr>
    </w:lvl>
    <w:lvl w:ilvl="1" w:tplc="C45A52AE" w:tentative="1">
      <w:start w:val="1"/>
      <w:numFmt w:val="lowerLetter"/>
      <w:lvlText w:val="%2."/>
      <w:lvlJc w:val="left"/>
      <w:pPr>
        <w:ind w:left="1440" w:hanging="360"/>
      </w:pPr>
    </w:lvl>
    <w:lvl w:ilvl="2" w:tplc="740439FC" w:tentative="1">
      <w:start w:val="1"/>
      <w:numFmt w:val="lowerRoman"/>
      <w:lvlText w:val="%3."/>
      <w:lvlJc w:val="right"/>
      <w:pPr>
        <w:ind w:left="2160" w:hanging="180"/>
      </w:pPr>
    </w:lvl>
    <w:lvl w:ilvl="3" w:tplc="FDECEE80" w:tentative="1">
      <w:start w:val="1"/>
      <w:numFmt w:val="decimal"/>
      <w:lvlText w:val="%4."/>
      <w:lvlJc w:val="left"/>
      <w:pPr>
        <w:ind w:left="2880" w:hanging="360"/>
      </w:pPr>
    </w:lvl>
    <w:lvl w:ilvl="4" w:tplc="4E2A117C" w:tentative="1">
      <w:start w:val="1"/>
      <w:numFmt w:val="lowerLetter"/>
      <w:lvlText w:val="%5."/>
      <w:lvlJc w:val="left"/>
      <w:pPr>
        <w:ind w:left="3600" w:hanging="360"/>
      </w:pPr>
    </w:lvl>
    <w:lvl w:ilvl="5" w:tplc="02583196" w:tentative="1">
      <w:start w:val="1"/>
      <w:numFmt w:val="lowerRoman"/>
      <w:lvlText w:val="%6."/>
      <w:lvlJc w:val="right"/>
      <w:pPr>
        <w:ind w:left="4320" w:hanging="180"/>
      </w:pPr>
    </w:lvl>
    <w:lvl w:ilvl="6" w:tplc="B0FC2520" w:tentative="1">
      <w:start w:val="1"/>
      <w:numFmt w:val="decimal"/>
      <w:lvlText w:val="%7."/>
      <w:lvlJc w:val="left"/>
      <w:pPr>
        <w:ind w:left="5040" w:hanging="360"/>
      </w:pPr>
    </w:lvl>
    <w:lvl w:ilvl="7" w:tplc="8D64BDC4" w:tentative="1">
      <w:start w:val="1"/>
      <w:numFmt w:val="lowerLetter"/>
      <w:lvlText w:val="%8."/>
      <w:lvlJc w:val="left"/>
      <w:pPr>
        <w:ind w:left="5760" w:hanging="360"/>
      </w:pPr>
    </w:lvl>
    <w:lvl w:ilvl="8" w:tplc="7CB81D60" w:tentative="1">
      <w:start w:val="1"/>
      <w:numFmt w:val="lowerRoman"/>
      <w:lvlText w:val="%9."/>
      <w:lvlJc w:val="right"/>
      <w:pPr>
        <w:ind w:left="6480" w:hanging="180"/>
      </w:pPr>
    </w:lvl>
  </w:abstractNum>
  <w:abstractNum w:abstractNumId="1">
    <w:nsid w:val="42D06BEC"/>
    <w:multiLevelType w:val="hybridMultilevel"/>
    <w:tmpl w:val="A998CDD2"/>
    <w:lvl w:ilvl="0" w:tplc="0F5CB140">
      <w:start w:val="1"/>
      <w:numFmt w:val="upperRoman"/>
      <w:lvlText w:val="%1."/>
      <w:lvlJc w:val="left"/>
      <w:pPr>
        <w:ind w:left="1080" w:hanging="720"/>
      </w:pPr>
      <w:rPr>
        <w:rFonts w:hint="default"/>
      </w:rPr>
    </w:lvl>
    <w:lvl w:ilvl="1" w:tplc="6BD427E0" w:tentative="1">
      <w:start w:val="1"/>
      <w:numFmt w:val="lowerLetter"/>
      <w:lvlText w:val="%2."/>
      <w:lvlJc w:val="left"/>
      <w:pPr>
        <w:ind w:left="1440" w:hanging="360"/>
      </w:pPr>
    </w:lvl>
    <w:lvl w:ilvl="2" w:tplc="0C1007B6" w:tentative="1">
      <w:start w:val="1"/>
      <w:numFmt w:val="lowerRoman"/>
      <w:lvlText w:val="%3."/>
      <w:lvlJc w:val="right"/>
      <w:pPr>
        <w:ind w:left="2160" w:hanging="180"/>
      </w:pPr>
    </w:lvl>
    <w:lvl w:ilvl="3" w:tplc="1A3AA3CA" w:tentative="1">
      <w:start w:val="1"/>
      <w:numFmt w:val="decimal"/>
      <w:lvlText w:val="%4."/>
      <w:lvlJc w:val="left"/>
      <w:pPr>
        <w:ind w:left="2880" w:hanging="360"/>
      </w:pPr>
    </w:lvl>
    <w:lvl w:ilvl="4" w:tplc="FC54C96A" w:tentative="1">
      <w:start w:val="1"/>
      <w:numFmt w:val="lowerLetter"/>
      <w:lvlText w:val="%5."/>
      <w:lvlJc w:val="left"/>
      <w:pPr>
        <w:ind w:left="3600" w:hanging="360"/>
      </w:pPr>
    </w:lvl>
    <w:lvl w:ilvl="5" w:tplc="716E102A" w:tentative="1">
      <w:start w:val="1"/>
      <w:numFmt w:val="lowerRoman"/>
      <w:lvlText w:val="%6."/>
      <w:lvlJc w:val="right"/>
      <w:pPr>
        <w:ind w:left="4320" w:hanging="180"/>
      </w:pPr>
    </w:lvl>
    <w:lvl w:ilvl="6" w:tplc="6B088970" w:tentative="1">
      <w:start w:val="1"/>
      <w:numFmt w:val="decimal"/>
      <w:lvlText w:val="%7."/>
      <w:lvlJc w:val="left"/>
      <w:pPr>
        <w:ind w:left="5040" w:hanging="360"/>
      </w:pPr>
    </w:lvl>
    <w:lvl w:ilvl="7" w:tplc="121060B2" w:tentative="1">
      <w:start w:val="1"/>
      <w:numFmt w:val="lowerLetter"/>
      <w:lvlText w:val="%8."/>
      <w:lvlJc w:val="left"/>
      <w:pPr>
        <w:ind w:left="5760" w:hanging="360"/>
      </w:pPr>
    </w:lvl>
    <w:lvl w:ilvl="8" w:tplc="FFA057F0" w:tentative="1">
      <w:start w:val="1"/>
      <w:numFmt w:val="lowerRoman"/>
      <w:lvlText w:val="%9."/>
      <w:lvlJc w:val="right"/>
      <w:pPr>
        <w:ind w:left="6480" w:hanging="180"/>
      </w:pPr>
    </w:lvl>
  </w:abstractNum>
  <w:abstractNum w:abstractNumId="2">
    <w:nsid w:val="482D2641"/>
    <w:multiLevelType w:val="hybridMultilevel"/>
    <w:tmpl w:val="427E6426"/>
    <w:lvl w:ilvl="0" w:tplc="A3FEE608">
      <w:start w:val="1"/>
      <w:numFmt w:val="decimal"/>
      <w:lvlText w:val="%1."/>
      <w:lvlJc w:val="left"/>
      <w:pPr>
        <w:ind w:left="720" w:hanging="360"/>
      </w:pPr>
      <w:rPr>
        <w:rFonts w:hint="default"/>
      </w:rPr>
    </w:lvl>
    <w:lvl w:ilvl="1" w:tplc="59267448" w:tentative="1">
      <w:start w:val="1"/>
      <w:numFmt w:val="lowerLetter"/>
      <w:lvlText w:val="%2."/>
      <w:lvlJc w:val="left"/>
      <w:pPr>
        <w:ind w:left="1440" w:hanging="360"/>
      </w:pPr>
    </w:lvl>
    <w:lvl w:ilvl="2" w:tplc="60C85388" w:tentative="1">
      <w:start w:val="1"/>
      <w:numFmt w:val="lowerRoman"/>
      <w:lvlText w:val="%3."/>
      <w:lvlJc w:val="right"/>
      <w:pPr>
        <w:ind w:left="2160" w:hanging="180"/>
      </w:pPr>
    </w:lvl>
    <w:lvl w:ilvl="3" w:tplc="03F0603A" w:tentative="1">
      <w:start w:val="1"/>
      <w:numFmt w:val="decimal"/>
      <w:lvlText w:val="%4."/>
      <w:lvlJc w:val="left"/>
      <w:pPr>
        <w:ind w:left="2880" w:hanging="360"/>
      </w:pPr>
    </w:lvl>
    <w:lvl w:ilvl="4" w:tplc="0F34B3E8" w:tentative="1">
      <w:start w:val="1"/>
      <w:numFmt w:val="lowerLetter"/>
      <w:lvlText w:val="%5."/>
      <w:lvlJc w:val="left"/>
      <w:pPr>
        <w:ind w:left="3600" w:hanging="360"/>
      </w:pPr>
    </w:lvl>
    <w:lvl w:ilvl="5" w:tplc="5E7299EA" w:tentative="1">
      <w:start w:val="1"/>
      <w:numFmt w:val="lowerRoman"/>
      <w:lvlText w:val="%6."/>
      <w:lvlJc w:val="right"/>
      <w:pPr>
        <w:ind w:left="4320" w:hanging="180"/>
      </w:pPr>
    </w:lvl>
    <w:lvl w:ilvl="6" w:tplc="342A9616" w:tentative="1">
      <w:start w:val="1"/>
      <w:numFmt w:val="decimal"/>
      <w:lvlText w:val="%7."/>
      <w:lvlJc w:val="left"/>
      <w:pPr>
        <w:ind w:left="5040" w:hanging="360"/>
      </w:pPr>
    </w:lvl>
    <w:lvl w:ilvl="7" w:tplc="527243BC" w:tentative="1">
      <w:start w:val="1"/>
      <w:numFmt w:val="lowerLetter"/>
      <w:lvlText w:val="%8."/>
      <w:lvlJc w:val="left"/>
      <w:pPr>
        <w:ind w:left="5760" w:hanging="360"/>
      </w:pPr>
    </w:lvl>
    <w:lvl w:ilvl="8" w:tplc="FB1885BA"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E1E"/>
    <w:rsid w:val="00005733"/>
    <w:rsid w:val="00016B12"/>
    <w:rsid w:val="00025980"/>
    <w:rsid w:val="00025A66"/>
    <w:rsid w:val="00037A4E"/>
    <w:rsid w:val="0004159F"/>
    <w:rsid w:val="00047528"/>
    <w:rsid w:val="00053731"/>
    <w:rsid w:val="00053C2F"/>
    <w:rsid w:val="0007643B"/>
    <w:rsid w:val="00084AF0"/>
    <w:rsid w:val="000A015E"/>
    <w:rsid w:val="000A65BA"/>
    <w:rsid w:val="000B786D"/>
    <w:rsid w:val="000C0AF6"/>
    <w:rsid w:val="000D11FC"/>
    <w:rsid w:val="000D2138"/>
    <w:rsid w:val="000D56A8"/>
    <w:rsid w:val="000F2CF3"/>
    <w:rsid w:val="001131F7"/>
    <w:rsid w:val="00113844"/>
    <w:rsid w:val="001358BA"/>
    <w:rsid w:val="0015215F"/>
    <w:rsid w:val="00152EDE"/>
    <w:rsid w:val="00176389"/>
    <w:rsid w:val="00190ECE"/>
    <w:rsid w:val="00196208"/>
    <w:rsid w:val="001A043F"/>
    <w:rsid w:val="001B1C95"/>
    <w:rsid w:val="001B2AE7"/>
    <w:rsid w:val="001B55C1"/>
    <w:rsid w:val="001C4FA1"/>
    <w:rsid w:val="001C5511"/>
    <w:rsid w:val="001D022F"/>
    <w:rsid w:val="001E493E"/>
    <w:rsid w:val="001E4975"/>
    <w:rsid w:val="001E6FE3"/>
    <w:rsid w:val="002000D8"/>
    <w:rsid w:val="0021544F"/>
    <w:rsid w:val="00224D07"/>
    <w:rsid w:val="0022707E"/>
    <w:rsid w:val="0023782E"/>
    <w:rsid w:val="00243190"/>
    <w:rsid w:val="00252F4D"/>
    <w:rsid w:val="00264465"/>
    <w:rsid w:val="00266EE3"/>
    <w:rsid w:val="0027664E"/>
    <w:rsid w:val="002772DE"/>
    <w:rsid w:val="00282C89"/>
    <w:rsid w:val="00297561"/>
    <w:rsid w:val="002C0FC1"/>
    <w:rsid w:val="002C4877"/>
    <w:rsid w:val="002C4D6F"/>
    <w:rsid w:val="002E6134"/>
    <w:rsid w:val="002E6BB9"/>
    <w:rsid w:val="003002E4"/>
    <w:rsid w:val="00300FE6"/>
    <w:rsid w:val="0030452F"/>
    <w:rsid w:val="00315178"/>
    <w:rsid w:val="003155BB"/>
    <w:rsid w:val="003200C2"/>
    <w:rsid w:val="00321D18"/>
    <w:rsid w:val="00325F72"/>
    <w:rsid w:val="003277F6"/>
    <w:rsid w:val="00342585"/>
    <w:rsid w:val="00345FD0"/>
    <w:rsid w:val="00356784"/>
    <w:rsid w:val="00363D2C"/>
    <w:rsid w:val="00365CA9"/>
    <w:rsid w:val="00372649"/>
    <w:rsid w:val="00382781"/>
    <w:rsid w:val="00393724"/>
    <w:rsid w:val="003A0E6A"/>
    <w:rsid w:val="003A209D"/>
    <w:rsid w:val="003B56F4"/>
    <w:rsid w:val="003C1C59"/>
    <w:rsid w:val="003C5445"/>
    <w:rsid w:val="003D427A"/>
    <w:rsid w:val="004120B8"/>
    <w:rsid w:val="004160BA"/>
    <w:rsid w:val="004350FC"/>
    <w:rsid w:val="00437A9C"/>
    <w:rsid w:val="00440F9C"/>
    <w:rsid w:val="00442C08"/>
    <w:rsid w:val="00444C6F"/>
    <w:rsid w:val="00450CF4"/>
    <w:rsid w:val="0045345D"/>
    <w:rsid w:val="00463321"/>
    <w:rsid w:val="00465766"/>
    <w:rsid w:val="004704A8"/>
    <w:rsid w:val="00472206"/>
    <w:rsid w:val="004B0E62"/>
    <w:rsid w:val="004B201F"/>
    <w:rsid w:val="004C3BB1"/>
    <w:rsid w:val="004C5548"/>
    <w:rsid w:val="004D118F"/>
    <w:rsid w:val="004D77FA"/>
    <w:rsid w:val="004E25E9"/>
    <w:rsid w:val="004E6507"/>
    <w:rsid w:val="004F2FAB"/>
    <w:rsid w:val="004F6B77"/>
    <w:rsid w:val="0050015E"/>
    <w:rsid w:val="0050652F"/>
    <w:rsid w:val="005170A9"/>
    <w:rsid w:val="005231C0"/>
    <w:rsid w:val="0052503F"/>
    <w:rsid w:val="00535BE1"/>
    <w:rsid w:val="00535F44"/>
    <w:rsid w:val="0053693A"/>
    <w:rsid w:val="00542C26"/>
    <w:rsid w:val="00587BE7"/>
    <w:rsid w:val="00595C9C"/>
    <w:rsid w:val="00597A67"/>
    <w:rsid w:val="005A3761"/>
    <w:rsid w:val="005A3EA0"/>
    <w:rsid w:val="005B518D"/>
    <w:rsid w:val="005C3B0E"/>
    <w:rsid w:val="005D20FC"/>
    <w:rsid w:val="005E054B"/>
    <w:rsid w:val="005E1C32"/>
    <w:rsid w:val="005F2C70"/>
    <w:rsid w:val="005F313B"/>
    <w:rsid w:val="005F6060"/>
    <w:rsid w:val="005F7736"/>
    <w:rsid w:val="0061098F"/>
    <w:rsid w:val="00613405"/>
    <w:rsid w:val="00613712"/>
    <w:rsid w:val="00624DC0"/>
    <w:rsid w:val="006274F0"/>
    <w:rsid w:val="00633BF9"/>
    <w:rsid w:val="00634327"/>
    <w:rsid w:val="006438D2"/>
    <w:rsid w:val="00655798"/>
    <w:rsid w:val="0065655E"/>
    <w:rsid w:val="00661812"/>
    <w:rsid w:val="00675C92"/>
    <w:rsid w:val="006958FE"/>
    <w:rsid w:val="00696324"/>
    <w:rsid w:val="00697838"/>
    <w:rsid w:val="006A0368"/>
    <w:rsid w:val="006A0C0C"/>
    <w:rsid w:val="006A16D9"/>
    <w:rsid w:val="006A4668"/>
    <w:rsid w:val="006A71FA"/>
    <w:rsid w:val="006C72F5"/>
    <w:rsid w:val="006D6E58"/>
    <w:rsid w:val="006E15EA"/>
    <w:rsid w:val="006E1D04"/>
    <w:rsid w:val="006E24E5"/>
    <w:rsid w:val="006E2801"/>
    <w:rsid w:val="006F1191"/>
    <w:rsid w:val="006F6E94"/>
    <w:rsid w:val="00704B3B"/>
    <w:rsid w:val="007060BD"/>
    <w:rsid w:val="00706BA6"/>
    <w:rsid w:val="00730A92"/>
    <w:rsid w:val="007406FB"/>
    <w:rsid w:val="00744253"/>
    <w:rsid w:val="007446B5"/>
    <w:rsid w:val="00766F0D"/>
    <w:rsid w:val="007710BB"/>
    <w:rsid w:val="00796702"/>
    <w:rsid w:val="007A1680"/>
    <w:rsid w:val="007D5DC8"/>
    <w:rsid w:val="007E1DD1"/>
    <w:rsid w:val="007E3019"/>
    <w:rsid w:val="007E4BBA"/>
    <w:rsid w:val="007F1B6B"/>
    <w:rsid w:val="008035A3"/>
    <w:rsid w:val="008216BA"/>
    <w:rsid w:val="008400C1"/>
    <w:rsid w:val="00841A11"/>
    <w:rsid w:val="008542CB"/>
    <w:rsid w:val="00857A1E"/>
    <w:rsid w:val="00860353"/>
    <w:rsid w:val="00872A03"/>
    <w:rsid w:val="008741FE"/>
    <w:rsid w:val="008813BF"/>
    <w:rsid w:val="008A01E7"/>
    <w:rsid w:val="008C2DD3"/>
    <w:rsid w:val="008C36B4"/>
    <w:rsid w:val="008D586D"/>
    <w:rsid w:val="008F6EC6"/>
    <w:rsid w:val="00904E35"/>
    <w:rsid w:val="00913D84"/>
    <w:rsid w:val="009179E0"/>
    <w:rsid w:val="00925092"/>
    <w:rsid w:val="009250D1"/>
    <w:rsid w:val="00925B13"/>
    <w:rsid w:val="009323CE"/>
    <w:rsid w:val="0093368F"/>
    <w:rsid w:val="00942896"/>
    <w:rsid w:val="00961207"/>
    <w:rsid w:val="0096560F"/>
    <w:rsid w:val="009663A7"/>
    <w:rsid w:val="009670DB"/>
    <w:rsid w:val="009854F5"/>
    <w:rsid w:val="009858C2"/>
    <w:rsid w:val="00987C3A"/>
    <w:rsid w:val="00992F16"/>
    <w:rsid w:val="009A3D8C"/>
    <w:rsid w:val="009C46FD"/>
    <w:rsid w:val="009D7FC1"/>
    <w:rsid w:val="009F0075"/>
    <w:rsid w:val="00A02A73"/>
    <w:rsid w:val="00A05D67"/>
    <w:rsid w:val="00A06755"/>
    <w:rsid w:val="00A117C4"/>
    <w:rsid w:val="00A1305B"/>
    <w:rsid w:val="00A205F1"/>
    <w:rsid w:val="00A2250B"/>
    <w:rsid w:val="00A23FC7"/>
    <w:rsid w:val="00A37A5E"/>
    <w:rsid w:val="00A37FAB"/>
    <w:rsid w:val="00A440EB"/>
    <w:rsid w:val="00A52318"/>
    <w:rsid w:val="00A55498"/>
    <w:rsid w:val="00A60C28"/>
    <w:rsid w:val="00A61BB4"/>
    <w:rsid w:val="00A71581"/>
    <w:rsid w:val="00A76645"/>
    <w:rsid w:val="00A8167A"/>
    <w:rsid w:val="00A81ABA"/>
    <w:rsid w:val="00A9376E"/>
    <w:rsid w:val="00AA1C4E"/>
    <w:rsid w:val="00AC4A0A"/>
    <w:rsid w:val="00AD28C0"/>
    <w:rsid w:val="00AE580D"/>
    <w:rsid w:val="00B067A0"/>
    <w:rsid w:val="00B11211"/>
    <w:rsid w:val="00B24D1F"/>
    <w:rsid w:val="00B26173"/>
    <w:rsid w:val="00B264AA"/>
    <w:rsid w:val="00B43228"/>
    <w:rsid w:val="00B47D6F"/>
    <w:rsid w:val="00B54BE2"/>
    <w:rsid w:val="00B57CB3"/>
    <w:rsid w:val="00B6048C"/>
    <w:rsid w:val="00B6374A"/>
    <w:rsid w:val="00B73206"/>
    <w:rsid w:val="00B7533C"/>
    <w:rsid w:val="00B80E95"/>
    <w:rsid w:val="00B85F8A"/>
    <w:rsid w:val="00B973EB"/>
    <w:rsid w:val="00BA3BEE"/>
    <w:rsid w:val="00BA6786"/>
    <w:rsid w:val="00BB226C"/>
    <w:rsid w:val="00BB387A"/>
    <w:rsid w:val="00BB550C"/>
    <w:rsid w:val="00BB7A82"/>
    <w:rsid w:val="00BC2C72"/>
    <w:rsid w:val="00BC407E"/>
    <w:rsid w:val="00BD7C83"/>
    <w:rsid w:val="00C05F3D"/>
    <w:rsid w:val="00C150B7"/>
    <w:rsid w:val="00C16037"/>
    <w:rsid w:val="00C16414"/>
    <w:rsid w:val="00C2689B"/>
    <w:rsid w:val="00C3722A"/>
    <w:rsid w:val="00C4254D"/>
    <w:rsid w:val="00C43948"/>
    <w:rsid w:val="00C57F56"/>
    <w:rsid w:val="00C60764"/>
    <w:rsid w:val="00C71258"/>
    <w:rsid w:val="00C80551"/>
    <w:rsid w:val="00C84F5C"/>
    <w:rsid w:val="00C90F3D"/>
    <w:rsid w:val="00CA6062"/>
    <w:rsid w:val="00CC33A7"/>
    <w:rsid w:val="00CC3EC7"/>
    <w:rsid w:val="00CC5AD6"/>
    <w:rsid w:val="00CE2678"/>
    <w:rsid w:val="00CE5830"/>
    <w:rsid w:val="00D03ED6"/>
    <w:rsid w:val="00D114FB"/>
    <w:rsid w:val="00D24482"/>
    <w:rsid w:val="00D266D2"/>
    <w:rsid w:val="00D326B3"/>
    <w:rsid w:val="00D41C84"/>
    <w:rsid w:val="00D46723"/>
    <w:rsid w:val="00D542BD"/>
    <w:rsid w:val="00D64216"/>
    <w:rsid w:val="00D7181A"/>
    <w:rsid w:val="00D7456A"/>
    <w:rsid w:val="00D75C79"/>
    <w:rsid w:val="00D856EF"/>
    <w:rsid w:val="00D859CB"/>
    <w:rsid w:val="00D861E6"/>
    <w:rsid w:val="00DA1480"/>
    <w:rsid w:val="00DA3265"/>
    <w:rsid w:val="00DA7B05"/>
    <w:rsid w:val="00DC434B"/>
    <w:rsid w:val="00DC68AD"/>
    <w:rsid w:val="00DC703A"/>
    <w:rsid w:val="00DD3F84"/>
    <w:rsid w:val="00E00C9B"/>
    <w:rsid w:val="00E06F57"/>
    <w:rsid w:val="00E12E1E"/>
    <w:rsid w:val="00E1357A"/>
    <w:rsid w:val="00E16A85"/>
    <w:rsid w:val="00E24902"/>
    <w:rsid w:val="00E33A4C"/>
    <w:rsid w:val="00E37294"/>
    <w:rsid w:val="00E37AC3"/>
    <w:rsid w:val="00E4331C"/>
    <w:rsid w:val="00E45606"/>
    <w:rsid w:val="00E469D5"/>
    <w:rsid w:val="00E62051"/>
    <w:rsid w:val="00E63769"/>
    <w:rsid w:val="00E774FC"/>
    <w:rsid w:val="00E8337B"/>
    <w:rsid w:val="00E85D04"/>
    <w:rsid w:val="00EA1123"/>
    <w:rsid w:val="00EC0597"/>
    <w:rsid w:val="00EE48C2"/>
    <w:rsid w:val="00EE4D96"/>
    <w:rsid w:val="00EE556C"/>
    <w:rsid w:val="00EE55F9"/>
    <w:rsid w:val="00EF3E93"/>
    <w:rsid w:val="00F14EE9"/>
    <w:rsid w:val="00F260E9"/>
    <w:rsid w:val="00F523EF"/>
    <w:rsid w:val="00F5789D"/>
    <w:rsid w:val="00F64518"/>
    <w:rsid w:val="00F65474"/>
    <w:rsid w:val="00F67F6F"/>
    <w:rsid w:val="00F70049"/>
    <w:rsid w:val="00F7460C"/>
    <w:rsid w:val="00F807ED"/>
    <w:rsid w:val="00F90B80"/>
    <w:rsid w:val="00FA1C44"/>
    <w:rsid w:val="00FB60EE"/>
    <w:rsid w:val="00FB7E6D"/>
    <w:rsid w:val="00FC03FB"/>
    <w:rsid w:val="00FE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2D8BD-2452-4F7B-B638-1462676C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7F6"/>
  </w:style>
  <w:style w:type="paragraph" w:styleId="Footer">
    <w:name w:val="footer"/>
    <w:basedOn w:val="Normal"/>
    <w:link w:val="FooterChar"/>
    <w:uiPriority w:val="99"/>
    <w:unhideWhenUsed/>
    <w:rsid w:val="00327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7F6"/>
  </w:style>
  <w:style w:type="paragraph" w:styleId="ListParagraph">
    <w:name w:val="List Paragraph"/>
    <w:basedOn w:val="Normal"/>
    <w:uiPriority w:val="34"/>
    <w:qFormat/>
    <w:rsid w:val="004120B8"/>
    <w:pPr>
      <w:ind w:left="720"/>
      <w:contextualSpacing/>
    </w:pPr>
  </w:style>
  <w:style w:type="paragraph" w:styleId="NormalWeb">
    <w:name w:val="Normal (Web)"/>
    <w:basedOn w:val="Normal"/>
    <w:uiPriority w:val="99"/>
    <w:semiHidden/>
    <w:unhideWhenUsed/>
    <w:rsid w:val="004120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27890">
      <w:bodyDiv w:val="1"/>
      <w:marLeft w:val="0"/>
      <w:marRight w:val="0"/>
      <w:marTop w:val="0"/>
      <w:marBottom w:val="0"/>
      <w:divBdr>
        <w:top w:val="none" w:sz="0" w:space="0" w:color="auto"/>
        <w:left w:val="none" w:sz="0" w:space="0" w:color="auto"/>
        <w:bottom w:val="none" w:sz="0" w:space="0" w:color="auto"/>
        <w:right w:val="none" w:sz="0" w:space="0" w:color="auto"/>
      </w:divBdr>
    </w:div>
    <w:div w:id="212723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0.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3050</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Microsoft account</cp:lastModifiedBy>
  <cp:revision>16</cp:revision>
  <dcterms:created xsi:type="dcterms:W3CDTF">2022-02-23T00:00:00Z</dcterms:created>
  <dcterms:modified xsi:type="dcterms:W3CDTF">2022-02-28T17:47:00Z</dcterms:modified>
</cp:coreProperties>
</file>